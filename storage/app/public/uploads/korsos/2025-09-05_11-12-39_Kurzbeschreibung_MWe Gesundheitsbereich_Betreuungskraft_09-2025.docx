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D80CE" w14:textId="77777777" w:rsidR="00CD196E" w:rsidRPr="00887B96" w:rsidRDefault="00CD196E" w:rsidP="008765E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C6318C1" w14:textId="77777777" w:rsidR="00531FCD" w:rsidRPr="00887B96" w:rsidRDefault="00531FCD" w:rsidP="008765E5">
      <w:pPr>
        <w:pStyle w:val="Textkrper3"/>
        <w:spacing w:after="0" w:line="360" w:lineRule="auto"/>
        <w:rPr>
          <w:b w:val="0"/>
          <w:color w:val="auto"/>
          <w:sz w:val="18"/>
          <w:szCs w:val="22"/>
        </w:rPr>
      </w:pPr>
    </w:p>
    <w:p w14:paraId="10B98D9E" w14:textId="77777777" w:rsidR="00531FCD" w:rsidRPr="00887B96" w:rsidRDefault="00531FCD" w:rsidP="008765E5">
      <w:pPr>
        <w:pStyle w:val="Textkrper3"/>
        <w:spacing w:after="0" w:line="360" w:lineRule="auto"/>
        <w:rPr>
          <w:b w:val="0"/>
          <w:color w:val="auto"/>
          <w:sz w:val="22"/>
          <w:szCs w:val="22"/>
        </w:rPr>
      </w:pPr>
    </w:p>
    <w:p w14:paraId="397A9049" w14:textId="77777777" w:rsidR="00531FCD" w:rsidRPr="00887B96" w:rsidRDefault="00531FCD" w:rsidP="008765E5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2DFE089A" w14:textId="77777777" w:rsidR="00531FCD" w:rsidRPr="00887B96" w:rsidRDefault="00531FCD" w:rsidP="008765E5">
      <w:pPr>
        <w:pStyle w:val="Textkrper3"/>
        <w:spacing w:after="0" w:line="360" w:lineRule="auto"/>
        <w:jc w:val="left"/>
        <w:rPr>
          <w:color w:val="auto"/>
          <w:sz w:val="22"/>
          <w:szCs w:val="22"/>
        </w:rPr>
      </w:pPr>
    </w:p>
    <w:p w14:paraId="059CCBBF" w14:textId="77777777" w:rsidR="004733DA" w:rsidRPr="00887B96" w:rsidRDefault="004733DA" w:rsidP="008765E5">
      <w:pPr>
        <w:pStyle w:val="Textkrper3"/>
        <w:spacing w:after="0" w:line="360" w:lineRule="auto"/>
        <w:rPr>
          <w:color w:val="auto"/>
          <w:sz w:val="22"/>
          <w:szCs w:val="22"/>
        </w:rPr>
      </w:pPr>
    </w:p>
    <w:p w14:paraId="6B412305" w14:textId="77777777" w:rsidR="00733713" w:rsidRPr="00887B96" w:rsidRDefault="00733713" w:rsidP="008765E5">
      <w:pPr>
        <w:pStyle w:val="Textkrper3"/>
        <w:spacing w:after="0" w:line="360" w:lineRule="auto"/>
        <w:rPr>
          <w:color w:val="auto"/>
          <w:sz w:val="22"/>
          <w:szCs w:val="22"/>
        </w:rPr>
      </w:pPr>
    </w:p>
    <w:p w14:paraId="3CE95F58" w14:textId="77777777" w:rsidR="004733DA" w:rsidRPr="00887B96" w:rsidRDefault="004733DA" w:rsidP="008765E5">
      <w:pPr>
        <w:pStyle w:val="Textkrper3"/>
        <w:spacing w:after="0" w:line="360" w:lineRule="auto"/>
        <w:rPr>
          <w:color w:val="auto"/>
          <w:sz w:val="22"/>
          <w:szCs w:val="22"/>
        </w:rPr>
      </w:pPr>
    </w:p>
    <w:p w14:paraId="5FFB756E" w14:textId="77777777" w:rsidR="004733DA" w:rsidRPr="00214DD1" w:rsidRDefault="004733DA" w:rsidP="008765E5">
      <w:pPr>
        <w:pStyle w:val="Textkrper3"/>
        <w:spacing w:after="0" w:line="360" w:lineRule="auto"/>
        <w:rPr>
          <w:color w:val="auto"/>
          <w:sz w:val="22"/>
          <w:szCs w:val="22"/>
        </w:rPr>
      </w:pPr>
    </w:p>
    <w:p w14:paraId="7FA24BF1" w14:textId="74F9F5F6" w:rsidR="00C87265" w:rsidRPr="00B34762" w:rsidRDefault="00B34762" w:rsidP="00B34762">
      <w:pPr>
        <w:pStyle w:val="Textkrper3"/>
        <w:spacing w:after="0" w:line="360" w:lineRule="auto"/>
        <w:ind w:right="170"/>
        <w:jc w:val="both"/>
        <w:rPr>
          <w:b w:val="0"/>
          <w:color w:val="auto"/>
          <w:sz w:val="40"/>
          <w:szCs w:val="40"/>
        </w:rPr>
      </w:pPr>
      <w:proofErr w:type="spellStart"/>
      <w:r>
        <w:rPr>
          <w:b w:val="0"/>
          <w:color w:val="auto"/>
          <w:sz w:val="40"/>
          <w:szCs w:val="40"/>
        </w:rPr>
        <w:t>MWe</w:t>
      </w:r>
      <w:proofErr w:type="spellEnd"/>
      <w:r>
        <w:rPr>
          <w:b w:val="0"/>
          <w:color w:val="auto"/>
          <w:sz w:val="40"/>
          <w:szCs w:val="40"/>
        </w:rPr>
        <w:t xml:space="preserve"> </w:t>
      </w:r>
      <w:r w:rsidRPr="00B34762">
        <w:rPr>
          <w:b w:val="0"/>
          <w:color w:val="auto"/>
          <w:sz w:val="40"/>
          <w:szCs w:val="40"/>
        </w:rPr>
        <w:t>∙</w:t>
      </w:r>
      <w:r w:rsidR="00C87265" w:rsidRPr="00B34762">
        <w:rPr>
          <w:b w:val="0"/>
          <w:color w:val="auto"/>
          <w:sz w:val="40"/>
          <w:szCs w:val="40"/>
        </w:rPr>
        <w:t xml:space="preserve"> Modulare Weiterbildung im Gesundheitsbereich mit sozialpädagogischer Begleitung</w:t>
      </w:r>
    </w:p>
    <w:p w14:paraId="1048496D" w14:textId="77777777" w:rsidR="00C87265" w:rsidRPr="00A51E0A" w:rsidRDefault="00C87265" w:rsidP="00C872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9B3F460" w14:textId="77777777" w:rsidR="00531FCD" w:rsidRPr="00214DD1" w:rsidRDefault="00531FCD" w:rsidP="008765E5">
      <w:pPr>
        <w:pStyle w:val="Textkrper31"/>
        <w:spacing w:after="0" w:line="360" w:lineRule="auto"/>
        <w:jc w:val="left"/>
        <w:rPr>
          <w:b w:val="0"/>
          <w:color w:val="auto"/>
          <w:sz w:val="36"/>
          <w:szCs w:val="36"/>
        </w:rPr>
      </w:pPr>
    </w:p>
    <w:p w14:paraId="07B31192" w14:textId="77777777" w:rsidR="007362F1" w:rsidRPr="00214DD1" w:rsidRDefault="007362F1" w:rsidP="008765E5">
      <w:pPr>
        <w:pStyle w:val="Textkrper31"/>
        <w:spacing w:after="0" w:line="360" w:lineRule="auto"/>
        <w:jc w:val="left"/>
        <w:rPr>
          <w:b w:val="0"/>
          <w:color w:val="auto"/>
          <w:sz w:val="36"/>
          <w:szCs w:val="36"/>
        </w:rPr>
      </w:pPr>
    </w:p>
    <w:p w14:paraId="7BB5C9E7" w14:textId="77777777" w:rsidR="0010401A" w:rsidRPr="00214DD1" w:rsidRDefault="0010401A" w:rsidP="008765E5">
      <w:pPr>
        <w:pStyle w:val="Textkrper31"/>
        <w:spacing w:after="0" w:line="360" w:lineRule="auto"/>
        <w:jc w:val="left"/>
        <w:rPr>
          <w:b w:val="0"/>
          <w:color w:val="auto"/>
          <w:sz w:val="36"/>
          <w:szCs w:val="36"/>
        </w:rPr>
      </w:pPr>
    </w:p>
    <w:p w14:paraId="080FA825" w14:textId="77777777" w:rsidR="0010401A" w:rsidRPr="00214DD1" w:rsidRDefault="0010401A" w:rsidP="008765E5">
      <w:pPr>
        <w:pStyle w:val="Textkrper31"/>
        <w:spacing w:after="0" w:line="360" w:lineRule="auto"/>
        <w:jc w:val="left"/>
        <w:rPr>
          <w:b w:val="0"/>
          <w:color w:val="auto"/>
          <w:sz w:val="36"/>
          <w:szCs w:val="36"/>
        </w:rPr>
      </w:pPr>
    </w:p>
    <w:p w14:paraId="5BB2456B" w14:textId="77777777" w:rsidR="0010401A" w:rsidRPr="007362F1" w:rsidRDefault="0010401A" w:rsidP="008765E5">
      <w:pPr>
        <w:pStyle w:val="Textkrper31"/>
        <w:spacing w:after="0" w:line="360" w:lineRule="auto"/>
        <w:jc w:val="left"/>
        <w:rPr>
          <w:b w:val="0"/>
          <w:color w:val="auto"/>
          <w:sz w:val="36"/>
          <w:szCs w:val="36"/>
        </w:rPr>
      </w:pPr>
    </w:p>
    <w:p w14:paraId="611DF9A1" w14:textId="77777777" w:rsidR="004C3009" w:rsidRDefault="004C3009" w:rsidP="008765E5">
      <w:pPr>
        <w:pStyle w:val="Textkrper31"/>
        <w:spacing w:after="0" w:line="360" w:lineRule="auto"/>
        <w:jc w:val="left"/>
        <w:rPr>
          <w:b w:val="0"/>
          <w:color w:val="auto"/>
          <w:sz w:val="22"/>
          <w:szCs w:val="22"/>
        </w:rPr>
      </w:pPr>
    </w:p>
    <w:p w14:paraId="55FE7492" w14:textId="77777777" w:rsidR="004C3009" w:rsidRDefault="004C3009" w:rsidP="008765E5">
      <w:pPr>
        <w:pStyle w:val="Textkrper31"/>
        <w:spacing w:after="0" w:line="360" w:lineRule="auto"/>
        <w:jc w:val="left"/>
        <w:rPr>
          <w:b w:val="0"/>
          <w:color w:val="auto"/>
          <w:sz w:val="22"/>
          <w:szCs w:val="22"/>
        </w:rPr>
      </w:pPr>
    </w:p>
    <w:p w14:paraId="1DCAF223" w14:textId="77777777" w:rsidR="00B74DB4" w:rsidRDefault="00B74DB4" w:rsidP="008765E5">
      <w:pPr>
        <w:pStyle w:val="Textkrper31"/>
        <w:spacing w:after="0" w:line="360" w:lineRule="auto"/>
        <w:jc w:val="left"/>
        <w:rPr>
          <w:b w:val="0"/>
          <w:color w:val="auto"/>
          <w:sz w:val="22"/>
          <w:szCs w:val="22"/>
        </w:rPr>
      </w:pPr>
    </w:p>
    <w:p w14:paraId="0DB7EE2D" w14:textId="77777777" w:rsidR="00B74DB4" w:rsidRPr="00887B96" w:rsidRDefault="00B74DB4" w:rsidP="008765E5">
      <w:pPr>
        <w:pStyle w:val="Textkrper31"/>
        <w:spacing w:after="0" w:line="360" w:lineRule="auto"/>
        <w:jc w:val="left"/>
        <w:rPr>
          <w:b w:val="0"/>
          <w:color w:val="auto"/>
          <w:sz w:val="22"/>
          <w:szCs w:val="22"/>
        </w:rPr>
      </w:pPr>
    </w:p>
    <w:p w14:paraId="6438F66F" w14:textId="77777777" w:rsidR="00B74DB4" w:rsidRDefault="00B74DB4" w:rsidP="008765E5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16"/>
        </w:rPr>
      </w:pPr>
    </w:p>
    <w:p w14:paraId="7852E21A" w14:textId="77777777" w:rsidR="00B74DB4" w:rsidRDefault="00FB4307" w:rsidP="008765E5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46592A">
        <w:rPr>
          <w:rFonts w:ascii="Arial" w:hAnsi="Arial" w:cs="Arial"/>
          <w:noProof/>
          <w:color w:val="BFBFBF"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55E5431" wp14:editId="5ED0A262">
                <wp:simplePos x="0" y="0"/>
                <wp:positionH relativeFrom="column">
                  <wp:posOffset>77470</wp:posOffset>
                </wp:positionH>
                <wp:positionV relativeFrom="paragraph">
                  <wp:posOffset>13335</wp:posOffset>
                </wp:positionV>
                <wp:extent cx="635" cy="2270125"/>
                <wp:effectExtent l="0" t="0" r="0" b="0"/>
                <wp:wrapNone/>
                <wp:docPr id="6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27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BD91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7" o:spid="_x0000_s1026" type="#_x0000_t32" style="position:absolute;margin-left:6.1pt;margin-top:1.05pt;width:.05pt;height:178.75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" strokecolor="#bfbfbf"/>
            </w:pict>
          </mc:Fallback>
        </mc:AlternateContent>
      </w:r>
      <w:r w:rsidRPr="0046592A">
        <w:rPr>
          <w:rFonts w:ascii="Arial" w:hAnsi="Arial" w:cs="Arial"/>
          <w:noProof/>
          <w:color w:val="BFBFBF"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F2677E" wp14:editId="6278F0BD">
                <wp:simplePos x="0" y="0"/>
                <wp:positionH relativeFrom="column">
                  <wp:posOffset>-3175</wp:posOffset>
                </wp:positionH>
                <wp:positionV relativeFrom="paragraph">
                  <wp:posOffset>97790</wp:posOffset>
                </wp:positionV>
                <wp:extent cx="3763010" cy="0"/>
                <wp:effectExtent l="0" t="0" r="0" b="0"/>
                <wp:wrapNone/>
                <wp:docPr id="5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3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5EC223" id="AutoShape 156" o:spid="_x0000_s1026" type="#_x0000_t32" style="position:absolute;margin-left:-.25pt;margin-top:7.7pt;width:296.3pt;height:0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" strokecolor="#bfbfbf"/>
            </w:pict>
          </mc:Fallback>
        </mc:AlternateContent>
      </w:r>
    </w:p>
    <w:p w14:paraId="1EB90139" w14:textId="77777777" w:rsidR="00B74DB4" w:rsidRPr="00402A9C" w:rsidRDefault="00B74DB4" w:rsidP="008765E5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402A9C">
        <w:rPr>
          <w:rFonts w:ascii="Arial" w:hAnsi="Arial" w:cs="Arial"/>
          <w:sz w:val="22"/>
          <w:szCs w:val="16"/>
        </w:rPr>
        <w:t>Mitteldeutsches Institut für Qualifikation und beruflic</w:t>
      </w:r>
      <w:r>
        <w:rPr>
          <w:rFonts w:ascii="Arial" w:hAnsi="Arial" w:cs="Arial"/>
          <w:sz w:val="22"/>
          <w:szCs w:val="16"/>
        </w:rPr>
        <w:t>he Rehabilitation ∙ MIQR GmbH</w:t>
      </w:r>
    </w:p>
    <w:p w14:paraId="3A70B243" w14:textId="7763E434" w:rsidR="00B74DB4" w:rsidRPr="00402A9C" w:rsidRDefault="003109FC" w:rsidP="008765E5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proofErr w:type="spellStart"/>
      <w:r w:rsidRPr="003109FC">
        <w:rPr>
          <w:rFonts w:ascii="Arial" w:hAnsi="Arial" w:cs="Arial"/>
          <w:sz w:val="22"/>
          <w:szCs w:val="16"/>
        </w:rPr>
        <w:t>Löscherstraße</w:t>
      </w:r>
      <w:proofErr w:type="spellEnd"/>
      <w:r w:rsidRPr="003109FC">
        <w:rPr>
          <w:rFonts w:ascii="Arial" w:hAnsi="Arial" w:cs="Arial"/>
          <w:sz w:val="22"/>
          <w:szCs w:val="16"/>
        </w:rPr>
        <w:t xml:space="preserve"> 16</w:t>
      </w:r>
    </w:p>
    <w:p w14:paraId="107383EB" w14:textId="7933BFFF" w:rsidR="00B74DB4" w:rsidRPr="00B74DB4" w:rsidRDefault="003109FC" w:rsidP="008765E5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 w:rsidRPr="003109FC">
        <w:rPr>
          <w:rFonts w:ascii="Arial" w:hAnsi="Arial" w:cs="Arial"/>
          <w:sz w:val="22"/>
          <w:szCs w:val="22"/>
        </w:rPr>
        <w:t>01309 Dresden</w:t>
      </w:r>
    </w:p>
    <w:p w14:paraId="3A987E1A" w14:textId="77777777" w:rsidR="00B74DB4" w:rsidRPr="00B74DB4" w:rsidRDefault="00B74DB4" w:rsidP="008765E5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</w:p>
    <w:p w14:paraId="072A79F9" w14:textId="10535B00" w:rsidR="00B74DB4" w:rsidRPr="00FF6103" w:rsidRDefault="00B74DB4" w:rsidP="008765E5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 w:rsidRPr="00FF6103">
        <w:rPr>
          <w:rFonts w:ascii="Arial" w:hAnsi="Arial" w:cs="Arial"/>
          <w:sz w:val="22"/>
          <w:szCs w:val="22"/>
        </w:rPr>
        <w:t xml:space="preserve">Tel.: </w:t>
      </w:r>
      <w:r w:rsidRPr="00FF6103">
        <w:rPr>
          <w:rFonts w:ascii="Arial" w:hAnsi="Arial" w:cs="Arial"/>
          <w:sz w:val="22"/>
          <w:szCs w:val="22"/>
        </w:rPr>
        <w:tab/>
      </w:r>
      <w:r w:rsidR="003109FC" w:rsidRPr="003109FC">
        <w:rPr>
          <w:rFonts w:ascii="Arial" w:hAnsi="Arial" w:cs="Arial"/>
          <w:sz w:val="22"/>
          <w:szCs w:val="22"/>
        </w:rPr>
        <w:t>+49 (351) 314 600 0</w:t>
      </w:r>
    </w:p>
    <w:p w14:paraId="039606B9" w14:textId="1B761B5E" w:rsidR="00B74DB4" w:rsidRPr="00FF6103" w:rsidRDefault="00B74DB4" w:rsidP="008765E5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 w:rsidRPr="00FF6103">
        <w:rPr>
          <w:rFonts w:ascii="Arial" w:hAnsi="Arial" w:cs="Arial"/>
          <w:sz w:val="22"/>
          <w:szCs w:val="22"/>
        </w:rPr>
        <w:t>Fax:</w:t>
      </w:r>
      <w:r w:rsidRPr="00FF6103">
        <w:rPr>
          <w:rFonts w:ascii="Arial" w:hAnsi="Arial" w:cs="Arial"/>
          <w:sz w:val="22"/>
          <w:szCs w:val="22"/>
        </w:rPr>
        <w:tab/>
      </w:r>
      <w:r w:rsidR="003109FC" w:rsidRPr="003109FC">
        <w:rPr>
          <w:rFonts w:ascii="Arial" w:hAnsi="Arial" w:cs="Arial"/>
          <w:sz w:val="22"/>
          <w:szCs w:val="22"/>
        </w:rPr>
        <w:t>+49 (351) 314 600 20</w:t>
      </w:r>
    </w:p>
    <w:p w14:paraId="2D8CA2B4" w14:textId="77777777" w:rsidR="00B74DB4" w:rsidRPr="00FF6103" w:rsidRDefault="00B74DB4" w:rsidP="008765E5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FF6103">
        <w:rPr>
          <w:rFonts w:ascii="Arial" w:hAnsi="Arial" w:cs="Arial"/>
          <w:sz w:val="22"/>
          <w:szCs w:val="16"/>
        </w:rPr>
        <w:t xml:space="preserve">Mail: </w:t>
      </w:r>
      <w:r w:rsidRPr="00FF6103">
        <w:rPr>
          <w:rFonts w:ascii="Arial" w:hAnsi="Arial" w:cs="Arial"/>
          <w:sz w:val="22"/>
          <w:szCs w:val="16"/>
        </w:rPr>
        <w:tab/>
        <w:t>info@miqr.de</w:t>
      </w:r>
    </w:p>
    <w:p w14:paraId="5B482A72" w14:textId="5275C999" w:rsidR="004020D3" w:rsidRDefault="00B74DB4" w:rsidP="000F7A76">
      <w:pPr>
        <w:pStyle w:val="berschrift1"/>
        <w:spacing w:line="360" w:lineRule="auto"/>
        <w:rPr>
          <w:rFonts w:cs="Arial"/>
          <w:sz w:val="22"/>
          <w:szCs w:val="22"/>
        </w:rPr>
      </w:pPr>
      <w:r w:rsidRPr="00FF6103">
        <w:br w:type="page"/>
      </w:r>
    </w:p>
    <w:p w14:paraId="257CB1D2" w14:textId="77777777" w:rsidR="00AD22F0" w:rsidRDefault="00AD22F0" w:rsidP="00AD22F0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outlineLvl w:val="0"/>
        <w:rPr>
          <w:rFonts w:cs="Arial"/>
          <w:b/>
          <w:sz w:val="22"/>
          <w:szCs w:val="22"/>
        </w:rPr>
      </w:pPr>
      <w:r w:rsidRPr="00B32921">
        <w:rPr>
          <w:rFonts w:cs="Arial"/>
          <w:b/>
          <w:sz w:val="22"/>
          <w:szCs w:val="22"/>
        </w:rPr>
        <w:lastRenderedPageBreak/>
        <w:t>K</w:t>
      </w:r>
      <w:r>
        <w:rPr>
          <w:rFonts w:cs="Arial"/>
          <w:b/>
          <w:sz w:val="22"/>
          <w:szCs w:val="22"/>
        </w:rPr>
        <w:t>urzbeschreibung der Bil</w:t>
      </w:r>
      <w:r w:rsidRPr="00B32921">
        <w:rPr>
          <w:rFonts w:cs="Arial"/>
          <w:b/>
          <w:sz w:val="22"/>
          <w:szCs w:val="22"/>
        </w:rPr>
        <w:t>dungsmaßnahme</w:t>
      </w:r>
    </w:p>
    <w:p w14:paraId="78938ED9" w14:textId="494076FF" w:rsidR="008765E5" w:rsidRDefault="008765E5" w:rsidP="008765E5">
      <w:pPr>
        <w:spacing w:line="360" w:lineRule="auto"/>
        <w:rPr>
          <w:rFonts w:ascii="Arial" w:hAnsi="Arial" w:cs="Arial"/>
          <w:bCs/>
          <w:spacing w:val="-3"/>
          <w:sz w:val="22"/>
          <w:szCs w:val="22"/>
        </w:rPr>
      </w:pPr>
    </w:p>
    <w:p w14:paraId="5ADCE11A" w14:textId="77777777" w:rsidR="00EE4CBF" w:rsidRDefault="00AD22F0" w:rsidP="00AD22F0">
      <w:pPr>
        <w:ind w:left="1440" w:hanging="1440"/>
        <w:rPr>
          <w:rFonts w:ascii="Arial" w:hAnsi="Arial" w:cs="Arial"/>
          <w:sz w:val="22"/>
          <w:szCs w:val="22"/>
        </w:rPr>
      </w:pPr>
      <w:r w:rsidRPr="001E4C57">
        <w:rPr>
          <w:rFonts w:ascii="Arial" w:hAnsi="Arial" w:cs="Arial"/>
          <w:sz w:val="22"/>
          <w:szCs w:val="22"/>
        </w:rPr>
        <w:t>Titel: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AD22F0">
        <w:rPr>
          <w:rFonts w:ascii="Arial" w:hAnsi="Arial" w:cs="Arial"/>
          <w:sz w:val="22"/>
          <w:szCs w:val="22"/>
        </w:rPr>
        <w:t>MWe</w:t>
      </w:r>
      <w:proofErr w:type="spellEnd"/>
      <w:r w:rsidRPr="00AD22F0">
        <w:rPr>
          <w:rFonts w:ascii="Arial" w:hAnsi="Arial" w:cs="Arial"/>
          <w:sz w:val="22"/>
          <w:szCs w:val="22"/>
        </w:rPr>
        <w:t xml:space="preserve"> – Modulare Weiterbildung im Gesundheitsbereich mit </w:t>
      </w:r>
    </w:p>
    <w:p w14:paraId="56CD3967" w14:textId="2F729C24" w:rsidR="00AD22F0" w:rsidRPr="00A51E0A" w:rsidRDefault="00AD22F0" w:rsidP="00EE4CBF">
      <w:pPr>
        <w:ind w:left="1440" w:firstLine="720"/>
        <w:rPr>
          <w:rFonts w:ascii="Arial" w:hAnsi="Arial" w:cs="Arial"/>
          <w:b/>
          <w:sz w:val="40"/>
          <w:szCs w:val="40"/>
        </w:rPr>
      </w:pPr>
      <w:r w:rsidRPr="00AD22F0">
        <w:rPr>
          <w:rFonts w:ascii="Arial" w:hAnsi="Arial" w:cs="Arial"/>
          <w:sz w:val="22"/>
          <w:szCs w:val="22"/>
        </w:rPr>
        <w:t>sozialpädagogischer Begleitung</w:t>
      </w:r>
    </w:p>
    <w:p w14:paraId="38757581" w14:textId="77777777" w:rsidR="000B5304" w:rsidRDefault="000B5304" w:rsidP="008765E5">
      <w:pPr>
        <w:spacing w:line="360" w:lineRule="auto"/>
        <w:rPr>
          <w:rFonts w:ascii="Arial" w:hAnsi="Arial" w:cs="Arial"/>
          <w:bCs/>
          <w:spacing w:val="-3"/>
          <w:sz w:val="22"/>
          <w:szCs w:val="22"/>
        </w:rPr>
      </w:pPr>
    </w:p>
    <w:p w14:paraId="673BD452" w14:textId="0DBF899B" w:rsidR="00C87265" w:rsidRPr="001E4C57" w:rsidRDefault="003418B3" w:rsidP="00C87265">
      <w:pPr>
        <w:pStyle w:val="Textkrper31"/>
        <w:spacing w:after="0" w:line="360" w:lineRule="auto"/>
        <w:ind w:left="2160" w:hanging="2160"/>
        <w:jc w:val="left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  <w:lang w:eastAsia="de-DE"/>
        </w:rPr>
        <w:t>Ziel</w:t>
      </w:r>
      <w:r w:rsidR="009F142E">
        <w:rPr>
          <w:b w:val="0"/>
          <w:color w:val="auto"/>
          <w:sz w:val="22"/>
          <w:szCs w:val="22"/>
          <w:lang w:eastAsia="de-DE"/>
        </w:rPr>
        <w:t>:</w:t>
      </w:r>
      <w:r w:rsidR="000F7A76" w:rsidRPr="00C87265">
        <w:rPr>
          <w:b w:val="0"/>
          <w:color w:val="auto"/>
          <w:sz w:val="22"/>
          <w:szCs w:val="22"/>
          <w:lang w:eastAsia="de-DE"/>
        </w:rPr>
        <w:tab/>
      </w:r>
      <w:r w:rsidR="00C87265" w:rsidRPr="001E4C57">
        <w:rPr>
          <w:b w:val="0"/>
          <w:color w:val="auto"/>
          <w:sz w:val="22"/>
          <w:szCs w:val="22"/>
          <w:lang w:eastAsia="de-DE"/>
        </w:rPr>
        <w:t xml:space="preserve">Schulung / Qualifikation, fachliche Orientierung und Integration in den möglichen Bereichen </w:t>
      </w:r>
      <w:r w:rsidR="00EE4CBF">
        <w:rPr>
          <w:b w:val="0"/>
          <w:color w:val="auto"/>
          <w:sz w:val="22"/>
          <w:szCs w:val="22"/>
          <w:u w:val="single"/>
          <w:lang w:eastAsia="de-DE"/>
        </w:rPr>
        <w:t>Pflege</w:t>
      </w:r>
      <w:r w:rsidR="00EE4CBF" w:rsidRPr="00EE4CBF">
        <w:rPr>
          <w:b w:val="0"/>
          <w:color w:val="auto"/>
          <w:sz w:val="22"/>
          <w:szCs w:val="22"/>
          <w:lang w:eastAsia="de-DE"/>
        </w:rPr>
        <w:t xml:space="preserve"> und </w:t>
      </w:r>
      <w:r w:rsidR="00EE4CBF">
        <w:rPr>
          <w:b w:val="0"/>
          <w:color w:val="auto"/>
          <w:sz w:val="22"/>
          <w:szCs w:val="22"/>
          <w:u w:val="single"/>
          <w:lang w:eastAsia="de-DE"/>
        </w:rPr>
        <w:t>Betreuungskraft/Alltagsbegleitung</w:t>
      </w:r>
    </w:p>
    <w:p w14:paraId="6437B68A" w14:textId="77777777" w:rsidR="000B5304" w:rsidRDefault="000B5304" w:rsidP="000F7A76">
      <w:pPr>
        <w:spacing w:line="360" w:lineRule="auto"/>
        <w:ind w:left="2160" w:hanging="2160"/>
        <w:jc w:val="both"/>
        <w:rPr>
          <w:rFonts w:ascii="Arial" w:hAnsi="Arial" w:cs="Arial"/>
          <w:sz w:val="22"/>
          <w:szCs w:val="22"/>
        </w:rPr>
      </w:pPr>
    </w:p>
    <w:p w14:paraId="44151382" w14:textId="56CD0F72" w:rsidR="00EE4CBF" w:rsidRDefault="003418B3" w:rsidP="00EE4CBF">
      <w:pPr>
        <w:spacing w:line="360" w:lineRule="auto"/>
        <w:ind w:left="2268" w:hanging="2268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>Inhalte</w:t>
      </w:r>
      <w:r w:rsidR="009F142E">
        <w:rPr>
          <w:rFonts w:ascii="Arial" w:hAnsi="Arial" w:cs="Arial"/>
          <w:sz w:val="22"/>
          <w:szCs w:val="22"/>
        </w:rPr>
        <w:t>:</w:t>
      </w:r>
      <w:r w:rsidR="00DE7A1A">
        <w:rPr>
          <w:rFonts w:ascii="Arial" w:hAnsi="Arial" w:cs="Arial"/>
          <w:sz w:val="22"/>
          <w:szCs w:val="22"/>
        </w:rPr>
        <w:t xml:space="preserve"> </w:t>
      </w:r>
      <w:r w:rsidR="008A19D4">
        <w:rPr>
          <w:rFonts w:ascii="Arial" w:hAnsi="Arial" w:cs="Arial"/>
          <w:sz w:val="22"/>
          <w:szCs w:val="22"/>
        </w:rPr>
        <w:tab/>
        <w:t xml:space="preserve">- </w:t>
      </w:r>
      <w:r w:rsidR="00DE7A1A" w:rsidRPr="008A19D4">
        <w:rPr>
          <w:rFonts w:ascii="Arial" w:eastAsia="Calibri" w:hAnsi="Arial" w:cs="Arial"/>
          <w:sz w:val="22"/>
          <w:szCs w:val="22"/>
          <w:lang w:eastAsia="en-US"/>
        </w:rPr>
        <w:t xml:space="preserve">Vermittlung </w:t>
      </w:r>
      <w:r w:rsidR="008A19D4">
        <w:rPr>
          <w:rFonts w:ascii="Arial" w:eastAsia="Calibri" w:hAnsi="Arial" w:cs="Arial"/>
          <w:sz w:val="22"/>
          <w:szCs w:val="22"/>
          <w:lang w:eastAsia="en-US"/>
        </w:rPr>
        <w:t xml:space="preserve">von </w:t>
      </w:r>
      <w:r w:rsidR="00DE7A1A" w:rsidRPr="008A19D4">
        <w:rPr>
          <w:rFonts w:ascii="Arial" w:eastAsia="Calibri" w:hAnsi="Arial" w:cs="Arial"/>
          <w:sz w:val="22"/>
          <w:szCs w:val="22"/>
          <w:lang w:eastAsia="en-US"/>
        </w:rPr>
        <w:t>allge</w:t>
      </w:r>
      <w:r w:rsidR="00061953">
        <w:rPr>
          <w:rFonts w:ascii="Arial" w:eastAsia="Calibri" w:hAnsi="Arial" w:cs="Arial"/>
          <w:sz w:val="22"/>
          <w:szCs w:val="22"/>
          <w:lang w:eastAsia="en-US"/>
        </w:rPr>
        <w:t>meinen Schlüsselqualifikationen</w:t>
      </w:r>
      <w:r w:rsidR="000E5E39">
        <w:rPr>
          <w:rFonts w:ascii="Arial" w:eastAsia="Calibri" w:hAnsi="Arial" w:cs="Arial"/>
          <w:sz w:val="22"/>
          <w:szCs w:val="22"/>
          <w:lang w:eastAsia="en-US"/>
        </w:rPr>
        <w:t>,</w:t>
      </w:r>
      <w:r w:rsidR="008A19D4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8A19D4" w:rsidRPr="008A19D4">
        <w:rPr>
          <w:rFonts w:ascii="Arial" w:eastAsia="Calibri" w:hAnsi="Arial" w:cs="Arial"/>
          <w:sz w:val="22"/>
          <w:szCs w:val="22"/>
          <w:lang w:eastAsia="en-US"/>
        </w:rPr>
        <w:t>berufsbezogen</w:t>
      </w:r>
      <w:r w:rsidR="008A19D4">
        <w:rPr>
          <w:rFonts w:ascii="Arial" w:eastAsia="Calibri" w:hAnsi="Arial" w:cs="Arial"/>
          <w:sz w:val="22"/>
          <w:szCs w:val="22"/>
          <w:lang w:eastAsia="en-US"/>
        </w:rPr>
        <w:t xml:space="preserve">en </w:t>
      </w:r>
      <w:r w:rsidR="00DE7A1A" w:rsidRPr="008A19D4">
        <w:rPr>
          <w:rFonts w:ascii="Arial" w:eastAsia="Calibri" w:hAnsi="Arial" w:cs="Arial"/>
          <w:sz w:val="22"/>
          <w:szCs w:val="22"/>
          <w:lang w:eastAsia="en-US"/>
        </w:rPr>
        <w:t>Kenntnisse</w:t>
      </w:r>
      <w:r w:rsidR="008A19D4">
        <w:rPr>
          <w:rFonts w:ascii="Arial" w:eastAsia="Calibri" w:hAnsi="Arial" w:cs="Arial"/>
          <w:sz w:val="22"/>
          <w:szCs w:val="22"/>
          <w:lang w:eastAsia="en-US"/>
        </w:rPr>
        <w:t>n und betrieblichen</w:t>
      </w:r>
      <w:r w:rsidR="00DE7A1A" w:rsidRPr="008A19D4">
        <w:rPr>
          <w:rFonts w:ascii="Arial" w:eastAsia="Calibri" w:hAnsi="Arial" w:cs="Arial"/>
          <w:sz w:val="22"/>
          <w:szCs w:val="22"/>
          <w:lang w:eastAsia="en-US"/>
        </w:rPr>
        <w:t xml:space="preserve"> Handlungskompetenzen in den</w:t>
      </w:r>
      <w:r w:rsidR="008A19D4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E01339">
        <w:rPr>
          <w:rFonts w:ascii="Arial" w:eastAsia="Calibri" w:hAnsi="Arial" w:cs="Arial"/>
          <w:sz w:val="22"/>
          <w:szCs w:val="22"/>
          <w:lang w:eastAsia="en-US"/>
        </w:rPr>
        <w:t>jeweils</w:t>
      </w:r>
      <w:r w:rsidR="00061953">
        <w:rPr>
          <w:rFonts w:ascii="Arial" w:eastAsia="Calibri" w:hAnsi="Arial" w:cs="Arial"/>
          <w:sz w:val="22"/>
          <w:szCs w:val="22"/>
          <w:lang w:eastAsia="en-US"/>
        </w:rPr>
        <w:t xml:space="preserve"> gewählten Modulen</w:t>
      </w:r>
      <w:r w:rsidR="00061953" w:rsidRPr="00FC2447">
        <w:rPr>
          <w:rFonts w:ascii="Arial" w:eastAsia="Calibri" w:hAnsi="Arial" w:cs="Arial"/>
          <w:sz w:val="22"/>
          <w:szCs w:val="22"/>
          <w:lang w:eastAsia="en-US"/>
        </w:rPr>
        <w:t>, ggf. Sprachförderung</w:t>
      </w:r>
    </w:p>
    <w:p w14:paraId="23B2E8F4" w14:textId="619844BF" w:rsidR="00AD22F0" w:rsidRDefault="00262D33" w:rsidP="00DE7A1A">
      <w:pPr>
        <w:pStyle w:val="Listenabsatz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EE4CBF">
        <w:rPr>
          <w:rFonts w:ascii="Arial" w:hAnsi="Arial" w:cs="Arial"/>
        </w:rPr>
        <w:t>nkl. betrieblicher Lernphase</w:t>
      </w:r>
    </w:p>
    <w:p w14:paraId="07A5C1F9" w14:textId="02515873" w:rsidR="00644E4C" w:rsidRPr="00644E4C" w:rsidRDefault="00644E4C" w:rsidP="00644E4C">
      <w:pPr>
        <w:pStyle w:val="Listenabsatz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644E4C">
        <w:rPr>
          <w:rFonts w:ascii="Arial" w:hAnsi="Arial" w:cs="Arial"/>
        </w:rPr>
        <w:t>begleitende sozialpädagogische</w:t>
      </w:r>
      <w:r w:rsidRPr="00985CFA">
        <w:rPr>
          <w:rFonts w:ascii="Arial" w:hAnsi="Arial" w:cs="Arial"/>
        </w:rPr>
        <w:t xml:space="preserve"> und arbeitspsychologische Hilfen</w:t>
      </w:r>
      <w:r>
        <w:rPr>
          <w:rFonts w:cs="Arial"/>
        </w:rPr>
        <w:t xml:space="preserve">  </w:t>
      </w:r>
    </w:p>
    <w:p w14:paraId="07D37EC6" w14:textId="77777777" w:rsidR="0008742D" w:rsidRDefault="0008742D" w:rsidP="0008742D">
      <w:pPr>
        <w:pStyle w:val="Listenabsatz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2C0CDF">
        <w:rPr>
          <w:rFonts w:ascii="Arial" w:hAnsi="Arial" w:cs="Arial"/>
          <w:u w:val="single"/>
        </w:rPr>
        <w:t>modulabhängiger Abschluss</w:t>
      </w:r>
      <w:r>
        <w:rPr>
          <w:rFonts w:ascii="Arial" w:hAnsi="Arial" w:cs="Arial"/>
        </w:rPr>
        <w:t>:</w:t>
      </w:r>
    </w:p>
    <w:p w14:paraId="64323BFC" w14:textId="77777777" w:rsidR="00EE4CBF" w:rsidRPr="00EE4CBF" w:rsidRDefault="0008742D" w:rsidP="0008742D">
      <w:pPr>
        <w:pStyle w:val="Listenabsatz"/>
        <w:numPr>
          <w:ilvl w:val="0"/>
          <w:numId w:val="40"/>
        </w:numPr>
        <w:spacing w:line="360" w:lineRule="auto"/>
        <w:rPr>
          <w:rFonts w:ascii="Arial" w:hAnsi="Arial" w:cs="Arial"/>
          <w:sz w:val="20"/>
          <w:szCs w:val="21"/>
          <w:lang w:eastAsia="ar-SA"/>
        </w:rPr>
      </w:pPr>
      <w:r>
        <w:rPr>
          <w:rFonts w:ascii="Arial" w:hAnsi="Arial" w:cs="Arial"/>
          <w:lang w:eastAsia="ar-SA"/>
        </w:rPr>
        <w:t>Pflegehelfer</w:t>
      </w:r>
    </w:p>
    <w:p w14:paraId="2F4AE7D0" w14:textId="175007DA" w:rsidR="00FC2447" w:rsidRPr="00FC2447" w:rsidRDefault="00EE4CBF" w:rsidP="00FC2447">
      <w:pPr>
        <w:pStyle w:val="Listenabsatz"/>
        <w:numPr>
          <w:ilvl w:val="0"/>
          <w:numId w:val="40"/>
        </w:numPr>
        <w:spacing w:line="360" w:lineRule="auto"/>
        <w:rPr>
          <w:rFonts w:ascii="Arial" w:hAnsi="Arial" w:cs="Arial"/>
          <w:sz w:val="20"/>
          <w:szCs w:val="21"/>
          <w:lang w:eastAsia="ar-SA"/>
        </w:rPr>
      </w:pPr>
      <w:r>
        <w:rPr>
          <w:rFonts w:ascii="Arial" w:hAnsi="Arial" w:cs="Arial"/>
          <w:szCs w:val="21"/>
          <w:lang w:eastAsia="ar-SA"/>
        </w:rPr>
        <w:t>Betreuungskraft</w:t>
      </w:r>
      <w:r w:rsidR="0008742D" w:rsidRPr="00E01339">
        <w:rPr>
          <w:rFonts w:ascii="Arial" w:hAnsi="Arial" w:cs="Arial"/>
          <w:szCs w:val="21"/>
          <w:lang w:eastAsia="ar-SA"/>
        </w:rPr>
        <w:t>/Alltagsbe</w:t>
      </w:r>
      <w:r>
        <w:rPr>
          <w:rFonts w:ascii="Arial" w:hAnsi="Arial" w:cs="Arial"/>
          <w:szCs w:val="21"/>
          <w:lang w:eastAsia="ar-SA"/>
        </w:rPr>
        <w:t>gleiter</w:t>
      </w:r>
      <w:r w:rsidR="0008742D">
        <w:rPr>
          <w:rFonts w:ascii="Arial" w:hAnsi="Arial" w:cs="Arial"/>
          <w:szCs w:val="21"/>
          <w:lang w:eastAsia="ar-SA"/>
        </w:rPr>
        <w:t xml:space="preserve"> nach</w:t>
      </w:r>
      <w:r w:rsidR="0008742D" w:rsidRPr="00E01339">
        <w:rPr>
          <w:rFonts w:ascii="Arial" w:hAnsi="Arial" w:cs="Arial"/>
          <w:szCs w:val="21"/>
          <w:lang w:eastAsia="ar-SA"/>
        </w:rPr>
        <w:t xml:space="preserve"> §43b,53</w:t>
      </w:r>
      <w:r>
        <w:rPr>
          <w:rFonts w:ascii="Arial" w:hAnsi="Arial" w:cs="Arial"/>
          <w:szCs w:val="21"/>
          <w:lang w:eastAsia="ar-SA"/>
        </w:rPr>
        <w:t>b</w:t>
      </w:r>
      <w:r w:rsidR="0008742D" w:rsidRPr="00E01339">
        <w:rPr>
          <w:rFonts w:ascii="Arial" w:hAnsi="Arial" w:cs="Arial"/>
          <w:szCs w:val="21"/>
          <w:lang w:eastAsia="ar-SA"/>
        </w:rPr>
        <w:t xml:space="preserve"> SGB XI</w:t>
      </w:r>
    </w:p>
    <w:p w14:paraId="79C1F3B0" w14:textId="7CA14B70" w:rsidR="00FC2447" w:rsidRPr="00AE56CC" w:rsidRDefault="00562C0F" w:rsidP="00FC2447">
      <w:pPr>
        <w:spacing w:line="360" w:lineRule="auto"/>
        <w:ind w:left="2127" w:hanging="2127"/>
        <w:jc w:val="both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Maßnahmenummer:</w:t>
      </w:r>
      <w:r w:rsidR="00FC2447" w:rsidRPr="00AE56CC">
        <w:rPr>
          <w:rFonts w:ascii="Arial" w:hAnsi="Arial" w:cs="Arial"/>
          <w:color w:val="222222"/>
          <w:sz w:val="22"/>
        </w:rPr>
        <w:tab/>
      </w:r>
      <w:r w:rsidR="00BC672D">
        <w:rPr>
          <w:rFonts w:ascii="Arial" w:hAnsi="Arial" w:cs="Arial"/>
          <w:color w:val="222222"/>
          <w:sz w:val="22"/>
        </w:rPr>
        <w:t>074/172/2024</w:t>
      </w:r>
    </w:p>
    <w:p w14:paraId="0C5987EA" w14:textId="77777777" w:rsidR="00FC2447" w:rsidRDefault="00FC2447" w:rsidP="00FC2447">
      <w:pPr>
        <w:spacing w:line="360" w:lineRule="auto"/>
        <w:ind w:left="2160" w:hanging="2160"/>
        <w:jc w:val="both"/>
        <w:rPr>
          <w:rFonts w:ascii="Arial" w:hAnsi="Arial" w:cs="Arial"/>
          <w:sz w:val="22"/>
          <w:szCs w:val="22"/>
        </w:rPr>
      </w:pPr>
    </w:p>
    <w:p w14:paraId="1B96AEAC" w14:textId="4D107B5D" w:rsidR="00FC2447" w:rsidRDefault="00FC2447" w:rsidP="00FC2447">
      <w:pPr>
        <w:spacing w:line="360" w:lineRule="auto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Zugang: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eastAsia="ar-SA"/>
        </w:rPr>
        <w:t>laufender Einstieg</w:t>
      </w:r>
    </w:p>
    <w:p w14:paraId="6FA80C68" w14:textId="77777777" w:rsidR="00FC2447" w:rsidRDefault="00FC2447" w:rsidP="00DE7A1A">
      <w:pPr>
        <w:spacing w:line="360" w:lineRule="auto"/>
        <w:ind w:left="2160" w:hanging="2160"/>
        <w:jc w:val="both"/>
        <w:rPr>
          <w:rFonts w:ascii="Arial" w:hAnsi="Arial" w:cs="Arial"/>
          <w:sz w:val="22"/>
          <w:szCs w:val="22"/>
        </w:rPr>
      </w:pPr>
    </w:p>
    <w:p w14:paraId="563A67F7" w14:textId="5E6FD0A2" w:rsidR="002A7FF6" w:rsidRDefault="00E01339" w:rsidP="00DC71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Maßnahmedauer</w:t>
      </w:r>
      <w:proofErr w:type="spellEnd"/>
      <w:r w:rsidR="009F142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 w:rsidR="00175A3F">
        <w:rPr>
          <w:rFonts w:ascii="Arial" w:hAnsi="Arial" w:cs="Arial"/>
          <w:sz w:val="22"/>
          <w:szCs w:val="22"/>
        </w:rPr>
        <w:t>17,5</w:t>
      </w:r>
      <w:r w:rsidR="00DC7194">
        <w:rPr>
          <w:rFonts w:ascii="Arial" w:hAnsi="Arial" w:cs="Arial"/>
          <w:sz w:val="22"/>
          <w:szCs w:val="22"/>
        </w:rPr>
        <w:t xml:space="preserve"> Wochen (siehe unten)</w:t>
      </w:r>
    </w:p>
    <w:p w14:paraId="4223AFC4" w14:textId="05E709CB" w:rsidR="00DC0AA4" w:rsidRDefault="00DC0AA4" w:rsidP="00E0133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B6F5D2F" w14:textId="0EFB5B3C" w:rsidR="00175A3F" w:rsidRPr="00DC0AA4" w:rsidRDefault="00175A3F" w:rsidP="00E0133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Durchführungsform:</w:t>
      </w:r>
      <w:r>
        <w:rPr>
          <w:rFonts w:ascii="Arial" w:hAnsi="Arial" w:cs="Arial"/>
          <w:sz w:val="22"/>
          <w:szCs w:val="22"/>
        </w:rPr>
        <w:tab/>
        <w:t>hybrid</w:t>
      </w:r>
    </w:p>
    <w:p w14:paraId="48CA4690" w14:textId="77777777" w:rsidR="00DC0AA4" w:rsidRDefault="00DC0AA4" w:rsidP="00516B56">
      <w:pPr>
        <w:spacing w:line="360" w:lineRule="auto"/>
        <w:ind w:left="2160" w:hanging="2160"/>
        <w:jc w:val="both"/>
        <w:rPr>
          <w:rFonts w:ascii="Arial" w:hAnsi="Arial" w:cs="Arial"/>
          <w:sz w:val="22"/>
          <w:szCs w:val="22"/>
        </w:rPr>
      </w:pPr>
    </w:p>
    <w:p w14:paraId="1FB78002" w14:textId="77777777" w:rsidR="0009397B" w:rsidRPr="0009397B" w:rsidRDefault="0009397B" w:rsidP="0009397B">
      <w:pPr>
        <w:spacing w:line="360" w:lineRule="auto"/>
        <w:ind w:left="2127" w:hanging="2127"/>
        <w:jc w:val="both"/>
        <w:outlineLvl w:val="0"/>
        <w:rPr>
          <w:rFonts w:ascii="Arial" w:hAnsi="Arial" w:cs="Arial"/>
          <w:sz w:val="22"/>
          <w:szCs w:val="22"/>
          <w:lang w:eastAsia="x-none"/>
        </w:rPr>
      </w:pPr>
      <w:r w:rsidRPr="0009397B">
        <w:rPr>
          <w:rFonts w:ascii="Arial" w:hAnsi="Arial" w:cs="Arial"/>
          <w:sz w:val="22"/>
          <w:szCs w:val="22"/>
          <w:lang w:val="x-none" w:eastAsia="x-none"/>
        </w:rPr>
        <w:t>Abschluss</w:t>
      </w:r>
      <w:r w:rsidRPr="0009397B">
        <w:rPr>
          <w:rFonts w:ascii="Arial" w:hAnsi="Arial" w:cs="Arial"/>
          <w:sz w:val="22"/>
          <w:szCs w:val="22"/>
          <w:lang w:eastAsia="x-none"/>
        </w:rPr>
        <w:t>:</w:t>
      </w:r>
      <w:r w:rsidRPr="0009397B">
        <w:rPr>
          <w:rFonts w:ascii="Arial" w:hAnsi="Arial" w:cs="Arial"/>
          <w:sz w:val="22"/>
          <w:szCs w:val="22"/>
          <w:lang w:val="x-none" w:eastAsia="x-none"/>
        </w:rPr>
        <w:tab/>
      </w:r>
      <w:r w:rsidRPr="0009397B">
        <w:rPr>
          <w:rFonts w:ascii="Arial" w:hAnsi="Arial" w:cs="Arial"/>
          <w:sz w:val="22"/>
          <w:szCs w:val="22"/>
          <w:lang w:eastAsia="x-none"/>
        </w:rPr>
        <w:t>trägerinternes Zertifikat</w:t>
      </w:r>
      <w:bookmarkStart w:id="0" w:name="_GoBack"/>
      <w:bookmarkEnd w:id="0"/>
    </w:p>
    <w:p w14:paraId="0678A5CA" w14:textId="159356DB" w:rsidR="0056725A" w:rsidRDefault="0056725A" w:rsidP="00A8105D">
      <w:pPr>
        <w:spacing w:line="36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14:paraId="598F5984" w14:textId="1BB6B5B3" w:rsidR="003B0341" w:rsidRDefault="003B0341" w:rsidP="00304482">
      <w:pPr>
        <w:spacing w:line="360" w:lineRule="auto"/>
        <w:ind w:left="720"/>
        <w:jc w:val="both"/>
        <w:rPr>
          <w:rFonts w:ascii="Arial" w:hAnsi="Arial"/>
          <w:sz w:val="22"/>
          <w:szCs w:val="22"/>
          <w:lang w:eastAsia="x-none"/>
        </w:rPr>
      </w:pPr>
    </w:p>
    <w:p w14:paraId="2BBCF04F" w14:textId="2C1F44B4" w:rsidR="007207FA" w:rsidRPr="009C2394" w:rsidRDefault="003F5BAD" w:rsidP="007207FA">
      <w:pPr>
        <w:spacing w:line="360" w:lineRule="auto"/>
        <w:jc w:val="both"/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Modul 4 -</w:t>
      </w:r>
      <w:r w:rsidR="007207FA" w:rsidRPr="009C2394">
        <w:rPr>
          <w:rFonts w:ascii="Arial" w:hAnsi="Arial"/>
          <w:b/>
          <w:sz w:val="22"/>
          <w:szCs w:val="22"/>
          <w:u w:val="single"/>
        </w:rPr>
        <w:t xml:space="preserve"> Betreuungskraft/Alltagsbegleitung inkl. Praktikum</w:t>
      </w:r>
    </w:p>
    <w:p w14:paraId="0A5BC5F1" w14:textId="77777777" w:rsidR="007207FA" w:rsidRDefault="007207FA" w:rsidP="007207FA">
      <w:pPr>
        <w:spacing w:line="360" w:lineRule="auto"/>
        <w:jc w:val="both"/>
        <w:rPr>
          <w:rFonts w:ascii="Arial" w:hAnsi="Arial"/>
          <w:sz w:val="22"/>
          <w:szCs w:val="22"/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961"/>
      </w:tblGrid>
      <w:tr w:rsidR="00FF1210" w14:paraId="21E93D1D" w14:textId="77777777" w:rsidTr="00DC7194">
        <w:tc>
          <w:tcPr>
            <w:tcW w:w="3544" w:type="dxa"/>
          </w:tcPr>
          <w:p w14:paraId="7DC56DB6" w14:textId="77777777" w:rsidR="00FF1210" w:rsidRDefault="00FF1210" w:rsidP="005D243A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</w:tc>
        <w:tc>
          <w:tcPr>
            <w:tcW w:w="4961" w:type="dxa"/>
            <w:vAlign w:val="center"/>
          </w:tcPr>
          <w:p w14:paraId="484F3677" w14:textId="77777777" w:rsidR="00FF1210" w:rsidRPr="00FF1210" w:rsidRDefault="00FF1210" w:rsidP="005D243A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 w:rsidRPr="00FF1210">
              <w:rPr>
                <w:rFonts w:ascii="Arial" w:hAnsi="Arial"/>
                <w:b/>
                <w:sz w:val="22"/>
                <w:szCs w:val="22"/>
              </w:rPr>
              <w:t>Teilzeit</w:t>
            </w:r>
          </w:p>
        </w:tc>
      </w:tr>
      <w:tr w:rsidR="00FF1210" w14:paraId="053B46CD" w14:textId="77777777" w:rsidTr="00DC7194">
        <w:tc>
          <w:tcPr>
            <w:tcW w:w="3544" w:type="dxa"/>
          </w:tcPr>
          <w:p w14:paraId="0BDA38C3" w14:textId="3851ACE0" w:rsidR="00FF1210" w:rsidRDefault="00FF1210" w:rsidP="00BF6D9C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 w:rsidRPr="00EE46AF">
              <w:rPr>
                <w:rFonts w:ascii="Arial" w:hAnsi="Arial"/>
                <w:b/>
                <w:sz w:val="22"/>
                <w:szCs w:val="22"/>
              </w:rPr>
              <w:t>Gesamtdauer</w:t>
            </w:r>
          </w:p>
        </w:tc>
        <w:tc>
          <w:tcPr>
            <w:tcW w:w="4961" w:type="dxa"/>
            <w:vAlign w:val="center"/>
          </w:tcPr>
          <w:p w14:paraId="634911C3" w14:textId="481F510C" w:rsidR="00FF1210" w:rsidRPr="00FF1210" w:rsidRDefault="00175A3F" w:rsidP="00BF6D9C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17,5</w:t>
            </w:r>
            <w:r w:rsidR="00FF1210" w:rsidRPr="00FF1210">
              <w:rPr>
                <w:rFonts w:ascii="Arial" w:hAnsi="Arial"/>
                <w:b/>
                <w:sz w:val="22"/>
                <w:szCs w:val="22"/>
              </w:rPr>
              <w:t xml:space="preserve"> Wochen</w:t>
            </w:r>
          </w:p>
        </w:tc>
      </w:tr>
      <w:tr w:rsidR="00FF1210" w14:paraId="4EC239CE" w14:textId="77777777" w:rsidTr="00DC7194">
        <w:tc>
          <w:tcPr>
            <w:tcW w:w="3544" w:type="dxa"/>
          </w:tcPr>
          <w:p w14:paraId="4E17DB99" w14:textId="670F6A63" w:rsidR="00FF1210" w:rsidRDefault="00FF1210" w:rsidP="00BF6D9C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Theorieanteil</w:t>
            </w:r>
            <w:r>
              <w:rPr>
                <w:rFonts w:ascii="Arial" w:hAnsi="Arial"/>
                <w:sz w:val="22"/>
                <w:szCs w:val="22"/>
              </w:rPr>
              <w:tab/>
              <w:t>(400 UE)</w:t>
            </w:r>
          </w:p>
        </w:tc>
        <w:tc>
          <w:tcPr>
            <w:tcW w:w="4961" w:type="dxa"/>
            <w:vAlign w:val="center"/>
          </w:tcPr>
          <w:p w14:paraId="17D12D44" w14:textId="38D8956A" w:rsidR="00FF1210" w:rsidRPr="00FF1210" w:rsidRDefault="00175A3F" w:rsidP="00BF6D9C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17,5</w:t>
            </w:r>
            <w:r w:rsidR="00FF1210" w:rsidRPr="00FF1210">
              <w:rPr>
                <w:rFonts w:ascii="Arial" w:hAnsi="Arial"/>
                <w:sz w:val="22"/>
                <w:szCs w:val="22"/>
              </w:rPr>
              <w:t xml:space="preserve"> Wochen</w:t>
            </w:r>
            <w:r w:rsidR="00FF1210">
              <w:rPr>
                <w:rFonts w:ascii="Arial" w:hAnsi="Arial"/>
                <w:sz w:val="22"/>
                <w:szCs w:val="22"/>
              </w:rPr>
              <w:t>; je 2 Tage Theorie</w:t>
            </w:r>
          </w:p>
        </w:tc>
      </w:tr>
      <w:tr w:rsidR="00FF1210" w14:paraId="75FFE7A5" w14:textId="77777777" w:rsidTr="00DC7194">
        <w:tc>
          <w:tcPr>
            <w:tcW w:w="3544" w:type="dxa"/>
          </w:tcPr>
          <w:p w14:paraId="0C308535" w14:textId="475569F0" w:rsidR="00FF1210" w:rsidRDefault="00FF1210" w:rsidP="00BF6D9C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Praxisanteil</w:t>
            </w:r>
            <w:r>
              <w:rPr>
                <w:rFonts w:ascii="Arial" w:hAnsi="Arial"/>
                <w:sz w:val="22"/>
                <w:szCs w:val="22"/>
              </w:rPr>
              <w:tab/>
              <w:t>(160 UE)</w:t>
            </w:r>
          </w:p>
        </w:tc>
        <w:tc>
          <w:tcPr>
            <w:tcW w:w="4961" w:type="dxa"/>
            <w:vAlign w:val="center"/>
          </w:tcPr>
          <w:p w14:paraId="20444460" w14:textId="63A148BF" w:rsidR="00FF1210" w:rsidRPr="00FF1210" w:rsidRDefault="00175A3F" w:rsidP="00DC719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  <w:r w:rsidR="00DC7194">
              <w:rPr>
                <w:rFonts w:ascii="Arial" w:hAnsi="Arial"/>
                <w:sz w:val="22"/>
                <w:szCs w:val="22"/>
              </w:rPr>
              <w:t>0 Tage; 3 Tage je Woche parallel zur Theorie</w:t>
            </w:r>
          </w:p>
        </w:tc>
      </w:tr>
      <w:tr w:rsidR="00FF1210" w14:paraId="56C4F349" w14:textId="77777777" w:rsidTr="00DC7194">
        <w:tc>
          <w:tcPr>
            <w:tcW w:w="3544" w:type="dxa"/>
          </w:tcPr>
          <w:p w14:paraId="75669DCC" w14:textId="5279406B" w:rsidR="00FF1210" w:rsidRDefault="00FF1210" w:rsidP="00BF6D9C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Kosten pro Unterrichtseinheit</w:t>
            </w:r>
          </w:p>
        </w:tc>
        <w:tc>
          <w:tcPr>
            <w:tcW w:w="4961" w:type="dxa"/>
            <w:vAlign w:val="center"/>
          </w:tcPr>
          <w:p w14:paraId="0401DE97" w14:textId="076CFAAA" w:rsidR="00FF1210" w:rsidRPr="00FF1210" w:rsidRDefault="00FF1210" w:rsidP="00BF6D9C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  <w:r w:rsidRPr="00FF1210">
              <w:rPr>
                <w:rFonts w:ascii="Arial" w:hAnsi="Arial"/>
                <w:sz w:val="22"/>
                <w:szCs w:val="22"/>
              </w:rPr>
              <w:t>8,63 Euro</w:t>
            </w:r>
          </w:p>
        </w:tc>
      </w:tr>
      <w:tr w:rsidR="00FF1210" w14:paraId="35EDCC68" w14:textId="77777777" w:rsidTr="00DC7194">
        <w:tc>
          <w:tcPr>
            <w:tcW w:w="3544" w:type="dxa"/>
          </w:tcPr>
          <w:p w14:paraId="5CB62CB5" w14:textId="7B57CA30" w:rsidR="00FF1210" w:rsidRDefault="00FF1210" w:rsidP="00BF6D9C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Gesamtkosten</w:t>
            </w:r>
            <w:r>
              <w:rPr>
                <w:rFonts w:ascii="Arial" w:hAnsi="Arial"/>
                <w:sz w:val="22"/>
                <w:szCs w:val="22"/>
              </w:rPr>
              <w:tab/>
            </w:r>
          </w:p>
        </w:tc>
        <w:tc>
          <w:tcPr>
            <w:tcW w:w="4961" w:type="dxa"/>
            <w:vAlign w:val="center"/>
          </w:tcPr>
          <w:p w14:paraId="05A21434" w14:textId="740ED815" w:rsidR="00FF1210" w:rsidRPr="00FF1210" w:rsidRDefault="00FF1210" w:rsidP="00BF6D9C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 w:rsidRPr="00FF1210">
              <w:rPr>
                <w:rFonts w:ascii="Arial" w:hAnsi="Arial"/>
                <w:sz w:val="22"/>
                <w:szCs w:val="22"/>
              </w:rPr>
              <w:t>3.452,00 Euro</w:t>
            </w:r>
          </w:p>
        </w:tc>
      </w:tr>
    </w:tbl>
    <w:p w14:paraId="32E75D88" w14:textId="77777777" w:rsidR="007207FA" w:rsidRDefault="007207FA" w:rsidP="007207FA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70FC0810" w14:textId="77777777" w:rsidR="007207FA" w:rsidRPr="00E01339" w:rsidRDefault="007207FA" w:rsidP="007207FA">
      <w:pPr>
        <w:spacing w:line="360" w:lineRule="auto"/>
        <w:rPr>
          <w:rFonts w:ascii="Arial" w:hAnsi="Arial" w:cs="Arial"/>
          <w:strike/>
          <w:color w:val="FF0000"/>
          <w:sz w:val="22"/>
          <w:szCs w:val="22"/>
          <w:u w:val="single"/>
        </w:rPr>
      </w:pPr>
      <w:r w:rsidRPr="00B911AE">
        <w:rPr>
          <w:rFonts w:ascii="Arial" w:hAnsi="Arial" w:cs="Arial"/>
          <w:sz w:val="22"/>
          <w:szCs w:val="22"/>
          <w:u w:val="single"/>
        </w:rPr>
        <w:t>Berufsfachliche Kenntnisvermittlung</w:t>
      </w:r>
    </w:p>
    <w:p w14:paraId="0FCE4FF7" w14:textId="77777777" w:rsidR="007207FA" w:rsidRPr="00B911AE" w:rsidRDefault="007207FA" w:rsidP="007207FA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rPr>
          <w:rFonts w:cs="Arial"/>
          <w:sz w:val="22"/>
          <w:szCs w:val="22"/>
        </w:rPr>
      </w:pPr>
      <w:r w:rsidRPr="00B911AE">
        <w:rPr>
          <w:rFonts w:cs="Arial"/>
          <w:sz w:val="22"/>
          <w:szCs w:val="22"/>
        </w:rPr>
        <w:t xml:space="preserve">Die berufsfachlich qualifizierenden Inhalte werden je nach teilnehmerspezifischen Leistungs- und Erfahrungsstand und dem gewählten Modul vermittelt. </w:t>
      </w:r>
    </w:p>
    <w:p w14:paraId="78DE7DD6" w14:textId="77777777" w:rsidR="007207FA" w:rsidRPr="00B911AE" w:rsidRDefault="007207FA" w:rsidP="007207FA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rPr>
          <w:rFonts w:cs="Arial"/>
          <w:sz w:val="22"/>
          <w:szCs w:val="22"/>
        </w:rPr>
      </w:pPr>
      <w:r w:rsidRPr="00B911AE">
        <w:rPr>
          <w:rFonts w:cs="Arial"/>
          <w:sz w:val="22"/>
          <w:szCs w:val="22"/>
        </w:rPr>
        <w:t>Im Rahmen dessen werden folgende berufsfachlich qualifizierende Inhalte geschult:</w:t>
      </w:r>
    </w:p>
    <w:p w14:paraId="5E5BA564" w14:textId="77777777" w:rsidR="00645CE3" w:rsidRPr="00645CE3" w:rsidRDefault="00645CE3" w:rsidP="00645CE3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Kommunikation und Interaktion</w:t>
      </w:r>
    </w:p>
    <w:p w14:paraId="7CE4E3F0" w14:textId="77777777" w:rsidR="00645CE3" w:rsidRPr="00645CE3" w:rsidRDefault="00645CE3" w:rsidP="00645CE3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Gerontopsychiatrische Erkrankungen</w:t>
      </w:r>
    </w:p>
    <w:p w14:paraId="74095CA1" w14:textId="77777777" w:rsidR="00645CE3" w:rsidRPr="00645CE3" w:rsidRDefault="00645CE3" w:rsidP="00645CE3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Grundlagen Pflege und Pflegedokumentation</w:t>
      </w:r>
    </w:p>
    <w:p w14:paraId="263382CD" w14:textId="77777777" w:rsidR="00645CE3" w:rsidRPr="00645CE3" w:rsidRDefault="00645CE3" w:rsidP="00645CE3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Erste Hilfe</w:t>
      </w:r>
    </w:p>
    <w:p w14:paraId="212DC51F" w14:textId="77777777" w:rsidR="00645CE3" w:rsidRPr="00645CE3" w:rsidRDefault="00645CE3" w:rsidP="00645CE3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Ethik und rechtliche Grundlagen</w:t>
      </w:r>
    </w:p>
    <w:p w14:paraId="73EFF726" w14:textId="77777777" w:rsidR="00645CE3" w:rsidRPr="00645CE3" w:rsidRDefault="00645CE3" w:rsidP="00645CE3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Konzepte und Methoden</w:t>
      </w:r>
    </w:p>
    <w:p w14:paraId="57E9522E" w14:textId="77777777" w:rsidR="00645CE3" w:rsidRPr="00645CE3" w:rsidRDefault="00645CE3" w:rsidP="00645CE3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Ernährung und Hauswirtschaft</w:t>
      </w:r>
    </w:p>
    <w:p w14:paraId="2D02A5C6" w14:textId="77777777" w:rsidR="00645CE3" w:rsidRPr="00645CE3" w:rsidRDefault="00645CE3" w:rsidP="00645CE3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Beschäftigungsmöglichkeiten/Freizeitgestaltung</w:t>
      </w:r>
    </w:p>
    <w:p w14:paraId="599E6875" w14:textId="77777777" w:rsidR="00645CE3" w:rsidRPr="00645CE3" w:rsidRDefault="00645CE3" w:rsidP="00645CE3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 xml:space="preserve">Bewegung </w:t>
      </w:r>
    </w:p>
    <w:p w14:paraId="2FBA9286" w14:textId="5FC8412D" w:rsidR="007207FA" w:rsidRPr="00175A3F" w:rsidRDefault="00645CE3" w:rsidP="00175A3F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 xml:space="preserve">Zusammenarbeit mit Pflegebeteiligten </w:t>
      </w:r>
    </w:p>
    <w:sectPr w:rsidR="007207FA" w:rsidRPr="00175A3F" w:rsidSect="00A810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1417" w:right="1417" w:bottom="1134" w:left="1417" w:header="284" w:footer="397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6E2D5" w14:textId="77777777" w:rsidR="00422CAB" w:rsidRDefault="00422CAB">
      <w:r>
        <w:separator/>
      </w:r>
    </w:p>
  </w:endnote>
  <w:endnote w:type="continuationSeparator" w:id="0">
    <w:p w14:paraId="62E630CB" w14:textId="77777777" w:rsidR="00422CAB" w:rsidRDefault="0042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76A2E" w14:textId="77777777" w:rsidR="00AA577E" w:rsidRDefault="00AA577E" w:rsidP="009447A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3E16B43" w14:textId="77777777" w:rsidR="00AA577E" w:rsidRDefault="00AA577E" w:rsidP="009447A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4172194"/>
      <w:docPartObj>
        <w:docPartGallery w:val="Page Numbers (Bottom of Page)"/>
        <w:docPartUnique/>
      </w:docPartObj>
    </w:sdtPr>
    <w:sdtEndPr/>
    <w:sdtContent>
      <w:p w14:paraId="611CD1DE" w14:textId="4091B2E4" w:rsidR="00DC03B7" w:rsidRDefault="007644CD">
        <w:pPr>
          <w:pStyle w:val="Fuzeile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5D8F494" wp14:editId="49C1275A">
                  <wp:simplePos x="0" y="0"/>
                  <wp:positionH relativeFrom="column">
                    <wp:posOffset>-112144</wp:posOffset>
                  </wp:positionH>
                  <wp:positionV relativeFrom="paragraph">
                    <wp:posOffset>-112144</wp:posOffset>
                  </wp:positionV>
                  <wp:extent cx="4933950" cy="561975"/>
                  <wp:effectExtent l="0" t="0" r="0" b="9525"/>
                  <wp:wrapNone/>
                  <wp:docPr id="3" name="Textfeld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933950" cy="56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E0CB0B" w14:textId="61F2A50E" w:rsidR="009F142E" w:rsidRDefault="009F142E" w:rsidP="009F142E">
                              <w:pPr>
                                <w:tabs>
                                  <w:tab w:val="left" w:pos="2268"/>
                                  <w:tab w:val="left" w:pos="2977"/>
                                  <w:tab w:val="left" w:pos="3544"/>
                                  <w:tab w:val="left" w:pos="4962"/>
                                  <w:tab w:val="left" w:pos="5954"/>
                                  <w:tab w:val="left" w:pos="7371"/>
                                </w:tabs>
                                <w:ind w:left="-284" w:right="-566"/>
                                <w:rPr>
                                  <w:rFonts w:ascii="Arial" w:hAnsi="Arial" w:cs="Arial"/>
                                  <w:b/>
                                  <w:color w:val="808080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808080"/>
                                  <w:sz w:val="14"/>
                                  <w:szCs w:val="16"/>
                                </w:rPr>
                                <w:t xml:space="preserve">    Mitteldeutsches Institut für Qualifikation</w:t>
                              </w:r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</w:r>
                              <w:proofErr w:type="spellStart"/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>Telefon</w:t>
                              </w:r>
                              <w:proofErr w:type="spellEnd"/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>:</w:t>
                              </w:r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</w:r>
                              <w:r w:rsidR="003109FC" w:rsidRPr="003109FC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>0351 314 600 0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  <w:t>Commerzbank</w:t>
                              </w:r>
                            </w:p>
                            <w:p w14:paraId="41DA4714" w14:textId="13FB12C1" w:rsidR="009F142E" w:rsidRDefault="009F142E" w:rsidP="009F142E">
                              <w:pPr>
                                <w:tabs>
                                  <w:tab w:val="left" w:pos="2268"/>
                                  <w:tab w:val="left" w:pos="2977"/>
                                  <w:tab w:val="left" w:pos="3544"/>
                                  <w:tab w:val="left" w:pos="4962"/>
                                  <w:tab w:val="left" w:pos="5954"/>
                                  <w:tab w:val="left" w:pos="7371"/>
                                </w:tabs>
                                <w:ind w:left="-284" w:right="-566"/>
                                <w:rPr>
                                  <w:rFonts w:ascii="Arial" w:hAnsi="Arial" w:cs="Arial"/>
                                  <w:b/>
                                  <w:color w:val="808080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808080"/>
                                  <w:sz w:val="14"/>
                                  <w:szCs w:val="16"/>
                                </w:rPr>
                                <w:t xml:space="preserve">    und berufliche Rehabilitation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808080"/>
                                  <w:sz w:val="14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808080"/>
                                  <w:sz w:val="14"/>
                                  <w:szCs w:val="16"/>
                                </w:rPr>
                                <w:tab/>
                              </w:r>
                              <w:proofErr w:type="spellStart"/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>Telefax</w:t>
                              </w:r>
                              <w:proofErr w:type="spellEnd"/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>:</w:t>
                              </w:r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</w:r>
                              <w:r w:rsidR="003109FC" w:rsidRPr="003109FC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>0351 314 600 20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  <w:t>IBAN DE86 7834 0091 0850 4938 00</w:t>
                              </w:r>
                            </w:p>
                            <w:p w14:paraId="6DE59B30" w14:textId="77777777" w:rsidR="009F142E" w:rsidRDefault="009F142E" w:rsidP="009F142E">
                              <w:pPr>
                                <w:tabs>
                                  <w:tab w:val="left" w:pos="2268"/>
                                  <w:tab w:val="left" w:pos="2977"/>
                                  <w:tab w:val="left" w:pos="3544"/>
                                  <w:tab w:val="left" w:pos="4962"/>
                                  <w:tab w:val="left" w:pos="5954"/>
                                  <w:tab w:val="left" w:pos="7371"/>
                                </w:tabs>
                                <w:ind w:right="-566" w:hanging="284"/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  <w:t xml:space="preserve">    MIQR GmbH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  <w:t xml:space="preserve">E-Mail: 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  <w:t>info@miqr.de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</w:r>
                              <w:r>
                                <w:rPr>
                                  <w:rFonts w:ascii="Tahoma" w:hAnsi="Tahoma" w:cs="Tahoma"/>
                                  <w:color w:val="808080"/>
                                  <w:sz w:val="14"/>
                                  <w:szCs w:val="16"/>
                                </w:rPr>
                                <w:t>BIC COBADEFFXXX</w:t>
                              </w:r>
                            </w:p>
                            <w:p w14:paraId="1C7F60DF" w14:textId="74F5CA56" w:rsidR="009F142E" w:rsidRDefault="009F142E" w:rsidP="009F142E">
                              <w:pPr>
                                <w:tabs>
                                  <w:tab w:val="left" w:pos="2268"/>
                                  <w:tab w:val="left" w:pos="2977"/>
                                  <w:tab w:val="left" w:pos="3544"/>
                                  <w:tab w:val="left" w:pos="4962"/>
                                  <w:tab w:val="left" w:pos="5954"/>
                                  <w:tab w:val="left" w:pos="7371"/>
                                </w:tabs>
                                <w:ind w:right="-566" w:hanging="284"/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="003109FC" w:rsidRPr="003109FC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  <w:t>Löscherstraße</w:t>
                              </w:r>
                              <w:proofErr w:type="spellEnd"/>
                              <w:r w:rsidR="003109FC" w:rsidRPr="003109FC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  <w:t xml:space="preserve"> 16 · 01309 Dresden</w:t>
                              </w:r>
                            </w:p>
                            <w:p w14:paraId="068F83BC" w14:textId="77777777" w:rsidR="007644CD" w:rsidRDefault="007644CD" w:rsidP="007644CD">
                              <w:pPr>
                                <w:tabs>
                                  <w:tab w:val="left" w:pos="2268"/>
                                  <w:tab w:val="left" w:pos="2977"/>
                                  <w:tab w:val="left" w:pos="3544"/>
                                  <w:tab w:val="left" w:pos="4962"/>
                                  <w:tab w:val="left" w:pos="5954"/>
                                  <w:tab w:val="left" w:pos="7371"/>
                                </w:tabs>
                                <w:ind w:right="-566" w:hanging="284"/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4ABD7F50" w14:textId="77777777" w:rsidR="007644CD" w:rsidRDefault="007644CD" w:rsidP="007644C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5D8F494" id="_x0000_t202" coordsize="21600,21600" o:spt="202" path="m,l,21600r21600,l21600,xe">
                  <v:stroke joinstyle="miter"/>
                  <v:path gradientshapeok="t" o:connecttype="rect"/>
                </v:shapetype>
                <v:shape id="Textfeld 3" o:spid="_x0000_s1026" type="#_x0000_t202" style="position:absolute;left:0;text-align:left;margin-left:-8.85pt;margin-top:-8.85pt;width:388.5pt;height:4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" fillcolor="white [3201]" stroked="f" strokeweight=".5pt">
                  <v:textbox>
                    <w:txbxContent>
                      <w:p w14:paraId="63E0CB0B" w14:textId="61F2A50E" w:rsidR="009F142E" w:rsidRDefault="009F142E" w:rsidP="009F142E">
                        <w:pPr>
                          <w:tabs>
                            <w:tab w:val="left" w:pos="2268"/>
                            <w:tab w:val="left" w:pos="2977"/>
                            <w:tab w:val="left" w:pos="3544"/>
                            <w:tab w:val="left" w:pos="4962"/>
                            <w:tab w:val="left" w:pos="5954"/>
                            <w:tab w:val="left" w:pos="7371"/>
                          </w:tabs>
                          <w:ind w:left="-284" w:right="-566"/>
                          <w:rPr>
                            <w:rFonts w:ascii="Arial" w:hAnsi="Arial" w:cs="Arial"/>
                            <w:b/>
                            <w:color w:val="808080"/>
                            <w:sz w:val="14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808080"/>
                            <w:sz w:val="14"/>
                            <w:szCs w:val="16"/>
                          </w:rPr>
                          <w:t xml:space="preserve">    Mitteldeutsches Institut für Qualifikation</w:t>
                        </w:r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 xml:space="preserve"> </w:t>
                        </w:r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</w:r>
                        <w:proofErr w:type="spellStart"/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>Telefon</w:t>
                        </w:r>
                        <w:proofErr w:type="spellEnd"/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>:</w:t>
                        </w:r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</w:r>
                        <w:r w:rsidR="003109FC" w:rsidRPr="003109FC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>0351 314 600 0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  <w:t>Commerzbank</w:t>
                        </w:r>
                      </w:p>
                      <w:p w14:paraId="41DA4714" w14:textId="13FB12C1" w:rsidR="009F142E" w:rsidRDefault="009F142E" w:rsidP="009F142E">
                        <w:pPr>
                          <w:tabs>
                            <w:tab w:val="left" w:pos="2268"/>
                            <w:tab w:val="left" w:pos="2977"/>
                            <w:tab w:val="left" w:pos="3544"/>
                            <w:tab w:val="left" w:pos="4962"/>
                            <w:tab w:val="left" w:pos="5954"/>
                            <w:tab w:val="left" w:pos="7371"/>
                          </w:tabs>
                          <w:ind w:left="-284" w:right="-566"/>
                          <w:rPr>
                            <w:rFonts w:ascii="Arial" w:hAnsi="Arial" w:cs="Arial"/>
                            <w:b/>
                            <w:color w:val="808080"/>
                            <w:sz w:val="14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808080"/>
                            <w:sz w:val="14"/>
                            <w:szCs w:val="16"/>
                          </w:rPr>
                          <w:t xml:space="preserve">    und berufliche Rehabilitation</w:t>
                        </w:r>
                        <w:r>
                          <w:rPr>
                            <w:rFonts w:ascii="Arial" w:hAnsi="Arial" w:cs="Arial"/>
                            <w:b/>
                            <w:color w:val="808080"/>
                            <w:sz w:val="14"/>
                            <w:szCs w:val="16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808080"/>
                            <w:sz w:val="14"/>
                            <w:szCs w:val="16"/>
                          </w:rPr>
                          <w:tab/>
                        </w:r>
                        <w:proofErr w:type="spellStart"/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>Telefax</w:t>
                        </w:r>
                        <w:proofErr w:type="spellEnd"/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>:</w:t>
                        </w:r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</w:r>
                        <w:bookmarkStart w:id="1" w:name="_GoBack"/>
                        <w:bookmarkEnd w:id="1"/>
                        <w:r w:rsidR="003109FC" w:rsidRPr="003109FC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>0351 314 600 20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 xml:space="preserve">   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  <w:t>IBAN DE86 7834 0091 0850 4938 00</w:t>
                        </w:r>
                      </w:p>
                      <w:p w14:paraId="6DE59B30" w14:textId="77777777" w:rsidR="009F142E" w:rsidRDefault="009F142E" w:rsidP="009F142E">
                        <w:pPr>
                          <w:tabs>
                            <w:tab w:val="left" w:pos="2268"/>
                            <w:tab w:val="left" w:pos="2977"/>
                            <w:tab w:val="left" w:pos="3544"/>
                            <w:tab w:val="left" w:pos="4962"/>
                            <w:tab w:val="left" w:pos="5954"/>
                            <w:tab w:val="left" w:pos="7371"/>
                          </w:tabs>
                          <w:ind w:right="-566" w:hanging="284"/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  <w:t xml:space="preserve">    MIQR GmbH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  <w:t xml:space="preserve">E-Mail: 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  <w:t>info@miqr.de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808080"/>
                            <w:sz w:val="14"/>
                            <w:szCs w:val="16"/>
                          </w:rPr>
                          <w:t>BIC COBADEFFXXX</w:t>
                        </w:r>
                      </w:p>
                      <w:p w14:paraId="1C7F60DF" w14:textId="74F5CA56" w:rsidR="009F142E" w:rsidRDefault="009F142E" w:rsidP="009F142E">
                        <w:pPr>
                          <w:tabs>
                            <w:tab w:val="left" w:pos="2268"/>
                            <w:tab w:val="left" w:pos="2977"/>
                            <w:tab w:val="left" w:pos="3544"/>
                            <w:tab w:val="left" w:pos="4962"/>
                            <w:tab w:val="left" w:pos="5954"/>
                            <w:tab w:val="left" w:pos="7371"/>
                          </w:tabs>
                          <w:ind w:right="-566" w:hanging="284"/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  <w:t xml:space="preserve">    </w:t>
                        </w:r>
                        <w:proofErr w:type="spellStart"/>
                        <w:r w:rsidR="003109FC" w:rsidRPr="003109FC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  <w:t>Löscherstraße</w:t>
                        </w:r>
                        <w:proofErr w:type="spellEnd"/>
                        <w:r w:rsidR="003109FC" w:rsidRPr="003109FC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  <w:t xml:space="preserve"> 16 · 01309 Dresden</w:t>
                        </w:r>
                      </w:p>
                      <w:p w14:paraId="068F83BC" w14:textId="77777777" w:rsidR="007644CD" w:rsidRDefault="007644CD" w:rsidP="007644CD">
                        <w:pPr>
                          <w:tabs>
                            <w:tab w:val="left" w:pos="2268"/>
                            <w:tab w:val="left" w:pos="2977"/>
                            <w:tab w:val="left" w:pos="3544"/>
                            <w:tab w:val="left" w:pos="4962"/>
                            <w:tab w:val="left" w:pos="5954"/>
                            <w:tab w:val="left" w:pos="7371"/>
                          </w:tabs>
                          <w:ind w:right="-566" w:hanging="284"/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  <w:t xml:space="preserve">    </w:t>
                        </w:r>
                      </w:p>
                      <w:p w14:paraId="4ABD7F50" w14:textId="77777777" w:rsidR="007644CD" w:rsidRDefault="007644CD" w:rsidP="007644CD"/>
                    </w:txbxContent>
                  </v:textbox>
                </v:shape>
              </w:pict>
            </mc:Fallback>
          </mc:AlternateContent>
        </w:r>
        <w:r w:rsidR="00DC03B7">
          <w:fldChar w:fldCharType="begin"/>
        </w:r>
        <w:r w:rsidR="00DC03B7">
          <w:instrText>PAGE   \* MERGEFORMAT</w:instrText>
        </w:r>
        <w:r w:rsidR="00DC03B7">
          <w:fldChar w:fldCharType="separate"/>
        </w:r>
        <w:r w:rsidR="001E6511">
          <w:rPr>
            <w:noProof/>
          </w:rPr>
          <w:t>2</w:t>
        </w:r>
        <w:r w:rsidR="00DC03B7">
          <w:fldChar w:fldCharType="end"/>
        </w:r>
      </w:p>
    </w:sdtContent>
  </w:sdt>
  <w:p w14:paraId="7A69A3D1" w14:textId="1803B3FE" w:rsidR="00AA577E" w:rsidRPr="0046592A" w:rsidRDefault="00AA577E" w:rsidP="004C3009">
    <w:pPr>
      <w:pStyle w:val="Fuzeile"/>
      <w:ind w:right="360"/>
      <w:rPr>
        <w:rFonts w:ascii="Arial" w:hAnsi="Arial" w:cs="Arial"/>
        <w:color w:val="7F7F7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A0C56" w14:textId="6BC8B6FE" w:rsidR="00DC03B7" w:rsidRPr="0046592A" w:rsidRDefault="00DC7194" w:rsidP="003418B3">
    <w:pPr>
      <w:pStyle w:val="Fuzeile"/>
      <w:ind w:right="360"/>
      <w:jc w:val="right"/>
      <w:rPr>
        <w:rFonts w:ascii="Arial" w:hAnsi="Arial" w:cs="Arial"/>
        <w:color w:val="7F7F7F"/>
        <w:sz w:val="18"/>
        <w:szCs w:val="18"/>
      </w:rPr>
    </w:pPr>
    <w:r>
      <w:rPr>
        <w:rFonts w:ascii="Arial" w:hAnsi="Arial" w:cs="Arial"/>
        <w:color w:val="7F7F7F"/>
        <w:sz w:val="16"/>
      </w:rPr>
      <w:t>05.09.2025</w:t>
    </w:r>
  </w:p>
  <w:p w14:paraId="60013274" w14:textId="1A42F83D" w:rsidR="00AA577E" w:rsidRPr="00DC03B7" w:rsidRDefault="00AA577E" w:rsidP="00DC0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E5329" w14:textId="77777777" w:rsidR="00422CAB" w:rsidRDefault="00422CAB">
      <w:r>
        <w:separator/>
      </w:r>
    </w:p>
  </w:footnote>
  <w:footnote w:type="continuationSeparator" w:id="0">
    <w:p w14:paraId="6EB1FE06" w14:textId="77777777" w:rsidR="00422CAB" w:rsidRDefault="00422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AC6C1" w14:textId="77777777" w:rsidR="00AA577E" w:rsidRDefault="00AA577E" w:rsidP="00531FCD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14:paraId="39C7B72D" w14:textId="77777777" w:rsidR="00AA577E" w:rsidRDefault="00AA577E" w:rsidP="00531F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DBC0E" w14:textId="77777777" w:rsidR="003C6207" w:rsidRDefault="003C6207" w:rsidP="003C6207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14:paraId="5EE44524" w14:textId="77777777" w:rsidR="003C6207" w:rsidRDefault="003C6207" w:rsidP="003C6207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14:paraId="763D7108" w14:textId="3DCA1AEC" w:rsidR="003C6207" w:rsidRDefault="003C6207" w:rsidP="003C6207">
    <w:pPr>
      <w:tabs>
        <w:tab w:val="center" w:pos="6946"/>
        <w:tab w:val="left" w:pos="8525"/>
        <w:tab w:val="right" w:pos="9214"/>
      </w:tabs>
      <w:ind w:right="28"/>
      <w:rPr>
        <w:sz w:val="16"/>
      </w:rPr>
    </w:pPr>
    <w:r>
      <w:rPr>
        <w:rFonts w:ascii="Arial" w:hAnsi="Arial" w:cs="Arial"/>
        <w:color w:val="333333"/>
        <w:sz w:val="16"/>
      </w:rPr>
      <w:t>Kurz</w:t>
    </w:r>
    <w:r w:rsidRPr="00AE582B">
      <w:rPr>
        <w:rFonts w:ascii="Arial" w:hAnsi="Arial" w:cs="Arial"/>
        <w:color w:val="333333"/>
        <w:sz w:val="16"/>
      </w:rPr>
      <w:t xml:space="preserve">beschreibung der Bildungsmaßnahme: </w:t>
    </w:r>
    <w:proofErr w:type="spellStart"/>
    <w:r w:rsidRPr="003C6207">
      <w:rPr>
        <w:rFonts w:ascii="Arial" w:hAnsi="Arial" w:cs="Arial"/>
        <w:color w:val="333333"/>
        <w:sz w:val="16"/>
      </w:rPr>
      <w:t>MWe</w:t>
    </w:r>
    <w:proofErr w:type="spellEnd"/>
    <w:r w:rsidRPr="003C6207">
      <w:rPr>
        <w:rFonts w:ascii="Arial" w:hAnsi="Arial" w:cs="Arial"/>
        <w:color w:val="333333"/>
        <w:sz w:val="16"/>
      </w:rPr>
      <w:t xml:space="preserve"> ∙ Modula</w:t>
    </w:r>
    <w:r w:rsidR="005A33FF">
      <w:rPr>
        <w:rFonts w:ascii="Arial" w:hAnsi="Arial" w:cs="Arial"/>
        <w:color w:val="333333"/>
        <w:sz w:val="16"/>
      </w:rPr>
      <w:t>re Weiterbildung im Gesundheits</w:t>
    </w:r>
    <w:r w:rsidRPr="003C6207">
      <w:rPr>
        <w:rFonts w:ascii="Arial" w:hAnsi="Arial" w:cs="Arial"/>
        <w:color w:val="333333"/>
        <w:sz w:val="16"/>
      </w:rPr>
      <w:t>bereich mit sozialpädagogischer Begleitung</w:t>
    </w:r>
    <w:r>
      <w:rPr>
        <w:rFonts w:ascii="Arial" w:hAnsi="Arial" w:cs="Arial"/>
        <w:color w:val="333333"/>
        <w:sz w:val="16"/>
      </w:rPr>
      <w:tab/>
    </w:r>
    <w:r>
      <w:rPr>
        <w:rFonts w:ascii="Arial" w:hAnsi="Arial" w:cs="Arial"/>
        <w:color w:val="333333"/>
        <w:sz w:val="16"/>
      </w:rPr>
      <w:tab/>
    </w:r>
    <w:r>
      <w:rPr>
        <w:rFonts w:ascii="Arial" w:hAnsi="Arial" w:cs="Arial"/>
        <w:color w:val="333333"/>
        <w:sz w:val="16"/>
      </w:rPr>
      <w:tab/>
    </w:r>
  </w:p>
  <w:p w14:paraId="2E2642E2" w14:textId="77777777" w:rsidR="003C6207" w:rsidRDefault="003C6207" w:rsidP="003C6207">
    <w:pPr>
      <w:pBdr>
        <w:bottom w:val="single" w:sz="12" w:space="1" w:color="auto"/>
      </w:pBdr>
      <w:tabs>
        <w:tab w:val="center" w:pos="6946"/>
        <w:tab w:val="left" w:pos="8525"/>
        <w:tab w:val="right" w:pos="9639"/>
      </w:tabs>
      <w:ind w:right="28"/>
      <w:rPr>
        <w:sz w:val="16"/>
      </w:rPr>
    </w:pPr>
  </w:p>
  <w:p w14:paraId="175D4D34" w14:textId="76574C28" w:rsidR="003418B3" w:rsidRPr="003C6207" w:rsidRDefault="003C6207" w:rsidP="003C6207">
    <w:pPr>
      <w:tabs>
        <w:tab w:val="center" w:pos="6946"/>
        <w:tab w:val="left" w:pos="8525"/>
        <w:tab w:val="right" w:pos="9639"/>
      </w:tabs>
      <w:ind w:right="28"/>
      <w:rPr>
        <w:b/>
        <w:sz w:val="16"/>
      </w:rPr>
    </w:pPr>
    <w:r w:rsidRPr="007F64F4">
      <w:rPr>
        <w:sz w:val="16"/>
      </w:rPr>
      <w:tab/>
    </w:r>
    <w:r w:rsidRPr="007F64F4"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413BB" w14:textId="77777777" w:rsidR="00AA577E" w:rsidRDefault="00AA577E" w:rsidP="007F64F4">
    <w:pPr>
      <w:tabs>
        <w:tab w:val="center" w:pos="2880"/>
        <w:tab w:val="right" w:pos="9639"/>
      </w:tabs>
      <w:ind w:right="70"/>
      <w:rPr>
        <w:color w:val="682245"/>
        <w:sz w:val="22"/>
        <w:szCs w:val="22"/>
      </w:rPr>
    </w:pPr>
  </w:p>
  <w:p w14:paraId="4B25C0B4" w14:textId="77777777" w:rsidR="00AA577E" w:rsidRDefault="00AA577E" w:rsidP="00BF26C3">
    <w:pPr>
      <w:tabs>
        <w:tab w:val="center" w:pos="2880"/>
        <w:tab w:val="right" w:pos="9639"/>
      </w:tabs>
      <w:ind w:right="70"/>
      <w:rPr>
        <w:rFonts w:ascii="Abadi MT Condensed Extra Bold" w:hAnsi="Abadi MT Condensed Extra Bold"/>
        <w:b/>
      </w:rPr>
    </w:pPr>
  </w:p>
  <w:p w14:paraId="025E9615" w14:textId="77777777" w:rsidR="00AA577E" w:rsidRPr="00D448C0" w:rsidRDefault="00FB4307" w:rsidP="009264F0">
    <w:pPr>
      <w:tabs>
        <w:tab w:val="center" w:pos="2880"/>
        <w:tab w:val="right" w:pos="9639"/>
      </w:tabs>
      <w:ind w:right="70"/>
      <w:jc w:val="right"/>
      <w:rPr>
        <w:color w:val="682245"/>
        <w:sz w:val="22"/>
        <w:szCs w:val="22"/>
      </w:rPr>
    </w:pPr>
    <w:r w:rsidRPr="001C053F">
      <w:rPr>
        <w:rFonts w:ascii="Abadi MT Condensed Extra Bold" w:hAnsi="Abadi MT Condensed Extra Bold"/>
        <w:b/>
        <w:noProof/>
      </w:rPr>
      <w:drawing>
        <wp:inline distT="0" distB="0" distL="0" distR="0" wp14:anchorId="16E9F0A4" wp14:editId="27C1715C">
          <wp:extent cx="3133725" cy="409575"/>
          <wp:effectExtent l="0" t="0" r="0" b="0"/>
          <wp:docPr id="2" name="Bild 2" descr="MIQR-Logo-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IQR-Logo-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37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577E" w:rsidRPr="00D448C0">
      <w:rPr>
        <w:color w:val="682245"/>
        <w:sz w:val="22"/>
        <w:szCs w:val="22"/>
      </w:rPr>
      <w:t xml:space="preserve">                          </w:t>
    </w:r>
  </w:p>
  <w:p w14:paraId="01B04B32" w14:textId="77777777" w:rsidR="00AA577E" w:rsidRDefault="00AA577E" w:rsidP="00B04E08">
    <w:pPr>
      <w:rPr>
        <w:rFonts w:ascii="Abadi MT Condensed Extra Bold" w:hAnsi="Abadi MT Condensed Extra Bold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2" w15:restartNumberingAfterBreak="0">
    <w:nsid w:val="00000004"/>
    <w:multiLevelType w:val="singleLevel"/>
    <w:tmpl w:val="00000004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0B3141B"/>
    <w:multiLevelType w:val="hybridMultilevel"/>
    <w:tmpl w:val="FF10BC4C"/>
    <w:lvl w:ilvl="0" w:tplc="0C2C353E">
      <w:start w:val="21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01152E4A"/>
    <w:multiLevelType w:val="hybridMultilevel"/>
    <w:tmpl w:val="297CFFE8"/>
    <w:lvl w:ilvl="0" w:tplc="36FA99F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2034FF5"/>
    <w:multiLevelType w:val="hybridMultilevel"/>
    <w:tmpl w:val="53AEB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342605"/>
    <w:multiLevelType w:val="hybridMultilevel"/>
    <w:tmpl w:val="887C6AC2"/>
    <w:lvl w:ilvl="0" w:tplc="36FA99FA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06E65F6E"/>
    <w:multiLevelType w:val="hybridMultilevel"/>
    <w:tmpl w:val="B1DCDD34"/>
    <w:lvl w:ilvl="0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083A497B"/>
    <w:multiLevelType w:val="hybridMultilevel"/>
    <w:tmpl w:val="B3DA57C8"/>
    <w:lvl w:ilvl="0" w:tplc="36FA99FA"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0" w15:restartNumberingAfterBreak="0">
    <w:nsid w:val="09E71222"/>
    <w:multiLevelType w:val="hybridMultilevel"/>
    <w:tmpl w:val="00C4AA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1A0752"/>
    <w:multiLevelType w:val="hybridMultilevel"/>
    <w:tmpl w:val="028E6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59115B"/>
    <w:multiLevelType w:val="hybridMultilevel"/>
    <w:tmpl w:val="F5F6A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23FB7"/>
    <w:multiLevelType w:val="hybridMultilevel"/>
    <w:tmpl w:val="47085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C7754"/>
    <w:multiLevelType w:val="hybridMultilevel"/>
    <w:tmpl w:val="2CA875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D024EE"/>
    <w:multiLevelType w:val="hybridMultilevel"/>
    <w:tmpl w:val="D5B64A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616CFA"/>
    <w:multiLevelType w:val="multilevel"/>
    <w:tmpl w:val="940C20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880" w:hanging="720"/>
      </w:pPr>
      <w:rPr>
        <w:rFonts w:ascii="Arial" w:eastAsia="SimSun" w:hAnsi="Arial" w:cs="Arial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90879B7"/>
    <w:multiLevelType w:val="hybridMultilevel"/>
    <w:tmpl w:val="55C853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1E1BE5"/>
    <w:multiLevelType w:val="hybridMultilevel"/>
    <w:tmpl w:val="2F100546"/>
    <w:lvl w:ilvl="0" w:tplc="E2E4DA02">
      <w:numFmt w:val="bullet"/>
      <w:lvlText w:val="-"/>
      <w:lvlJc w:val="left"/>
      <w:pPr>
        <w:ind w:left="2847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9" w15:restartNumberingAfterBreak="0">
    <w:nsid w:val="1BBF14D7"/>
    <w:multiLevelType w:val="hybridMultilevel"/>
    <w:tmpl w:val="6B9CAED8"/>
    <w:lvl w:ilvl="0" w:tplc="EE3E437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7E2FA6"/>
    <w:multiLevelType w:val="multilevel"/>
    <w:tmpl w:val="940C20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880" w:hanging="720"/>
      </w:pPr>
      <w:rPr>
        <w:rFonts w:ascii="Arial" w:eastAsia="SimSun" w:hAnsi="Arial" w:cs="Arial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0B97E43"/>
    <w:multiLevelType w:val="hybridMultilevel"/>
    <w:tmpl w:val="55AAA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436952"/>
    <w:multiLevelType w:val="multilevel"/>
    <w:tmpl w:val="EE560CCE"/>
    <w:lvl w:ilvl="0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9379" w:hanging="720"/>
      </w:pPr>
      <w:rPr>
        <w:rFonts w:ascii="Arial" w:eastAsia="SimSun" w:hAnsi="Arial" w:cs="Arial" w:hint="default"/>
      </w:rPr>
    </w:lvl>
    <w:lvl w:ilvl="2">
      <w:start w:val="1"/>
      <w:numFmt w:val="bullet"/>
      <w:lvlText w:val=""/>
      <w:lvlJc w:val="left"/>
      <w:pPr>
        <w:ind w:left="9739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23" w15:restartNumberingAfterBreak="0">
    <w:nsid w:val="26703D80"/>
    <w:multiLevelType w:val="hybridMultilevel"/>
    <w:tmpl w:val="27A0AAD8"/>
    <w:lvl w:ilvl="0" w:tplc="4A60B332"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4" w15:restartNumberingAfterBreak="0">
    <w:nsid w:val="270F340C"/>
    <w:multiLevelType w:val="hybridMultilevel"/>
    <w:tmpl w:val="BD4CC236"/>
    <w:lvl w:ilvl="0" w:tplc="E2E4DA0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1134D2"/>
    <w:multiLevelType w:val="hybridMultilevel"/>
    <w:tmpl w:val="3CC823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72159A"/>
    <w:multiLevelType w:val="hybridMultilevel"/>
    <w:tmpl w:val="C25AA0C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D1070CB"/>
    <w:multiLevelType w:val="multilevel"/>
    <w:tmpl w:val="940C20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880" w:hanging="720"/>
      </w:pPr>
      <w:rPr>
        <w:rFonts w:ascii="Arial" w:eastAsia="SimSun" w:hAnsi="Arial" w:cs="Arial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2E373038"/>
    <w:multiLevelType w:val="multilevel"/>
    <w:tmpl w:val="940C20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880" w:hanging="720"/>
      </w:pPr>
      <w:rPr>
        <w:rFonts w:ascii="Arial" w:eastAsia="SimSun" w:hAnsi="Arial" w:cs="Arial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0" w15:restartNumberingAfterBreak="0">
    <w:nsid w:val="321F14B6"/>
    <w:multiLevelType w:val="hybridMultilevel"/>
    <w:tmpl w:val="F7A040C8"/>
    <w:lvl w:ilvl="0" w:tplc="2B885F64">
      <w:start w:val="2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352C0FDD"/>
    <w:multiLevelType w:val="hybridMultilevel"/>
    <w:tmpl w:val="7916C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D07955"/>
    <w:multiLevelType w:val="hybridMultilevel"/>
    <w:tmpl w:val="07E895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F2BD8"/>
    <w:multiLevelType w:val="hybridMultilevel"/>
    <w:tmpl w:val="5CEE7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11770A"/>
    <w:multiLevelType w:val="hybridMultilevel"/>
    <w:tmpl w:val="FE942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33626D"/>
    <w:multiLevelType w:val="multilevel"/>
    <w:tmpl w:val="940C20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880" w:hanging="720"/>
      </w:pPr>
      <w:rPr>
        <w:rFonts w:ascii="Arial" w:eastAsia="SimSun" w:hAnsi="Arial" w:cs="Arial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EE324AD"/>
    <w:multiLevelType w:val="hybridMultilevel"/>
    <w:tmpl w:val="973AF400"/>
    <w:name w:val="WW8Num132"/>
    <w:lvl w:ilvl="0" w:tplc="980A3B3A">
      <w:start w:val="1"/>
      <w:numFmt w:val="bullet"/>
      <w:lvlText w:val="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2122A9"/>
    <w:multiLevelType w:val="multilevel"/>
    <w:tmpl w:val="EE560CC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880" w:hanging="720"/>
      </w:pPr>
      <w:rPr>
        <w:rFonts w:ascii="Arial" w:eastAsia="SimSun" w:hAnsi="Arial" w:cs="Arial" w:hint="default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824202F"/>
    <w:multiLevelType w:val="hybridMultilevel"/>
    <w:tmpl w:val="2678279A"/>
    <w:lvl w:ilvl="0" w:tplc="36FA99FA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5D6E1044"/>
    <w:multiLevelType w:val="hybridMultilevel"/>
    <w:tmpl w:val="58C61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4920E5"/>
    <w:multiLevelType w:val="hybridMultilevel"/>
    <w:tmpl w:val="2D84A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74F33"/>
    <w:multiLevelType w:val="hybridMultilevel"/>
    <w:tmpl w:val="23DCF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03BE0"/>
    <w:multiLevelType w:val="hybridMultilevel"/>
    <w:tmpl w:val="999A1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B3EB9"/>
    <w:multiLevelType w:val="hybridMultilevel"/>
    <w:tmpl w:val="EABA8832"/>
    <w:lvl w:ilvl="0" w:tplc="1D18658A"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4" w15:restartNumberingAfterBreak="0">
    <w:nsid w:val="79202026"/>
    <w:multiLevelType w:val="hybridMultilevel"/>
    <w:tmpl w:val="26168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74AE7"/>
    <w:multiLevelType w:val="hybridMultilevel"/>
    <w:tmpl w:val="7A0C978C"/>
    <w:lvl w:ilvl="0" w:tplc="06682024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CC436FB"/>
    <w:multiLevelType w:val="hybridMultilevel"/>
    <w:tmpl w:val="E6981A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110426"/>
    <w:multiLevelType w:val="hybridMultilevel"/>
    <w:tmpl w:val="B5C6F9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46"/>
  </w:num>
  <w:num w:numId="4">
    <w:abstractNumId w:val="14"/>
  </w:num>
  <w:num w:numId="5">
    <w:abstractNumId w:val="44"/>
  </w:num>
  <w:num w:numId="6">
    <w:abstractNumId w:val="33"/>
  </w:num>
  <w:num w:numId="7">
    <w:abstractNumId w:val="17"/>
  </w:num>
  <w:num w:numId="8">
    <w:abstractNumId w:val="35"/>
  </w:num>
  <w:num w:numId="9">
    <w:abstractNumId w:val="16"/>
  </w:num>
  <w:num w:numId="10">
    <w:abstractNumId w:val="27"/>
  </w:num>
  <w:num w:numId="11">
    <w:abstractNumId w:val="28"/>
  </w:num>
  <w:num w:numId="12">
    <w:abstractNumId w:val="20"/>
  </w:num>
  <w:num w:numId="13">
    <w:abstractNumId w:val="37"/>
  </w:num>
  <w:num w:numId="14">
    <w:abstractNumId w:val="22"/>
  </w:num>
  <w:num w:numId="15">
    <w:abstractNumId w:val="21"/>
  </w:num>
  <w:num w:numId="16">
    <w:abstractNumId w:val="47"/>
  </w:num>
  <w:num w:numId="17">
    <w:abstractNumId w:val="11"/>
  </w:num>
  <w:num w:numId="18">
    <w:abstractNumId w:val="31"/>
  </w:num>
  <w:num w:numId="19">
    <w:abstractNumId w:val="42"/>
  </w:num>
  <w:num w:numId="20">
    <w:abstractNumId w:val="40"/>
  </w:num>
  <w:num w:numId="21">
    <w:abstractNumId w:val="12"/>
  </w:num>
  <w:num w:numId="22">
    <w:abstractNumId w:val="6"/>
  </w:num>
  <w:num w:numId="23">
    <w:abstractNumId w:val="13"/>
  </w:num>
  <w:num w:numId="24">
    <w:abstractNumId w:val="34"/>
  </w:num>
  <w:num w:numId="25">
    <w:abstractNumId w:val="19"/>
  </w:num>
  <w:num w:numId="26">
    <w:abstractNumId w:val="30"/>
  </w:num>
  <w:num w:numId="27">
    <w:abstractNumId w:val="4"/>
  </w:num>
  <w:num w:numId="28">
    <w:abstractNumId w:val="23"/>
  </w:num>
  <w:num w:numId="29">
    <w:abstractNumId w:val="43"/>
  </w:num>
  <w:num w:numId="30">
    <w:abstractNumId w:val="9"/>
  </w:num>
  <w:num w:numId="31">
    <w:abstractNumId w:val="18"/>
  </w:num>
  <w:num w:numId="32">
    <w:abstractNumId w:val="24"/>
  </w:num>
  <w:num w:numId="33">
    <w:abstractNumId w:val="45"/>
  </w:num>
  <w:num w:numId="34">
    <w:abstractNumId w:val="38"/>
  </w:num>
  <w:num w:numId="35">
    <w:abstractNumId w:val="5"/>
  </w:num>
  <w:num w:numId="36">
    <w:abstractNumId w:val="7"/>
  </w:num>
  <w:num w:numId="37">
    <w:abstractNumId w:val="25"/>
  </w:num>
  <w:num w:numId="38">
    <w:abstractNumId w:val="15"/>
  </w:num>
  <w:num w:numId="39">
    <w:abstractNumId w:val="39"/>
  </w:num>
  <w:num w:numId="40">
    <w:abstractNumId w:val="8"/>
  </w:num>
  <w:num w:numId="41">
    <w:abstractNumId w:val="41"/>
  </w:num>
  <w:num w:numId="42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146433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32"/>
    <w:rsid w:val="00000D14"/>
    <w:rsid w:val="00003550"/>
    <w:rsid w:val="00004C76"/>
    <w:rsid w:val="00004ED5"/>
    <w:rsid w:val="00005089"/>
    <w:rsid w:val="00006F8B"/>
    <w:rsid w:val="000144D2"/>
    <w:rsid w:val="00014B06"/>
    <w:rsid w:val="000157B1"/>
    <w:rsid w:val="00016D08"/>
    <w:rsid w:val="00017C64"/>
    <w:rsid w:val="00020195"/>
    <w:rsid w:val="0002095D"/>
    <w:rsid w:val="00022756"/>
    <w:rsid w:val="00024A60"/>
    <w:rsid w:val="00027615"/>
    <w:rsid w:val="00030491"/>
    <w:rsid w:val="00031D3C"/>
    <w:rsid w:val="00033244"/>
    <w:rsid w:val="00033527"/>
    <w:rsid w:val="00033D4A"/>
    <w:rsid w:val="00033FBB"/>
    <w:rsid w:val="00034AF6"/>
    <w:rsid w:val="00035C62"/>
    <w:rsid w:val="000374C3"/>
    <w:rsid w:val="00042733"/>
    <w:rsid w:val="00043093"/>
    <w:rsid w:val="00043AC1"/>
    <w:rsid w:val="000447AA"/>
    <w:rsid w:val="00044977"/>
    <w:rsid w:val="00047D3D"/>
    <w:rsid w:val="00050054"/>
    <w:rsid w:val="00055FE0"/>
    <w:rsid w:val="00056478"/>
    <w:rsid w:val="00061953"/>
    <w:rsid w:val="00062569"/>
    <w:rsid w:val="0006261F"/>
    <w:rsid w:val="00063012"/>
    <w:rsid w:val="0006417E"/>
    <w:rsid w:val="000725A2"/>
    <w:rsid w:val="00072BA2"/>
    <w:rsid w:val="00074338"/>
    <w:rsid w:val="000765BE"/>
    <w:rsid w:val="000766B8"/>
    <w:rsid w:val="0008003B"/>
    <w:rsid w:val="00083316"/>
    <w:rsid w:val="00086DB4"/>
    <w:rsid w:val="0008742D"/>
    <w:rsid w:val="00092E75"/>
    <w:rsid w:val="0009397B"/>
    <w:rsid w:val="00094122"/>
    <w:rsid w:val="000A2787"/>
    <w:rsid w:val="000A2CBE"/>
    <w:rsid w:val="000A33D7"/>
    <w:rsid w:val="000A5F60"/>
    <w:rsid w:val="000B0CC0"/>
    <w:rsid w:val="000B26E6"/>
    <w:rsid w:val="000B2A6E"/>
    <w:rsid w:val="000B44C9"/>
    <w:rsid w:val="000B5304"/>
    <w:rsid w:val="000C22FB"/>
    <w:rsid w:val="000C3E15"/>
    <w:rsid w:val="000C4C50"/>
    <w:rsid w:val="000C5072"/>
    <w:rsid w:val="000C5BF6"/>
    <w:rsid w:val="000D0451"/>
    <w:rsid w:val="000D1233"/>
    <w:rsid w:val="000D1AA1"/>
    <w:rsid w:val="000D2F12"/>
    <w:rsid w:val="000D3BFA"/>
    <w:rsid w:val="000E0A07"/>
    <w:rsid w:val="000E171F"/>
    <w:rsid w:val="000E26F7"/>
    <w:rsid w:val="000E588A"/>
    <w:rsid w:val="000E5E39"/>
    <w:rsid w:val="000E7C9C"/>
    <w:rsid w:val="000F0CE8"/>
    <w:rsid w:val="000F28F2"/>
    <w:rsid w:val="000F4BD8"/>
    <w:rsid w:val="000F7A76"/>
    <w:rsid w:val="00100582"/>
    <w:rsid w:val="001006C9"/>
    <w:rsid w:val="0010401A"/>
    <w:rsid w:val="001078BD"/>
    <w:rsid w:val="001104C3"/>
    <w:rsid w:val="001105B3"/>
    <w:rsid w:val="0011301F"/>
    <w:rsid w:val="00113C46"/>
    <w:rsid w:val="00113CFD"/>
    <w:rsid w:val="00116EF5"/>
    <w:rsid w:val="00120214"/>
    <w:rsid w:val="001202E8"/>
    <w:rsid w:val="00120BDC"/>
    <w:rsid w:val="00121C9F"/>
    <w:rsid w:val="00121EC5"/>
    <w:rsid w:val="00123748"/>
    <w:rsid w:val="00125BA1"/>
    <w:rsid w:val="001311D6"/>
    <w:rsid w:val="00132E69"/>
    <w:rsid w:val="001344CC"/>
    <w:rsid w:val="00135B4D"/>
    <w:rsid w:val="00140FCC"/>
    <w:rsid w:val="001422C4"/>
    <w:rsid w:val="00144FF8"/>
    <w:rsid w:val="00153A14"/>
    <w:rsid w:val="0016234D"/>
    <w:rsid w:val="00165520"/>
    <w:rsid w:val="00166711"/>
    <w:rsid w:val="00166D95"/>
    <w:rsid w:val="00172A14"/>
    <w:rsid w:val="00172CCF"/>
    <w:rsid w:val="00175A3F"/>
    <w:rsid w:val="00175B89"/>
    <w:rsid w:val="00176A5F"/>
    <w:rsid w:val="001775F6"/>
    <w:rsid w:val="00177A22"/>
    <w:rsid w:val="00180AE2"/>
    <w:rsid w:val="0018130E"/>
    <w:rsid w:val="001814DC"/>
    <w:rsid w:val="0018316B"/>
    <w:rsid w:val="00184CC2"/>
    <w:rsid w:val="0018561F"/>
    <w:rsid w:val="0018777F"/>
    <w:rsid w:val="00191BB7"/>
    <w:rsid w:val="00195D57"/>
    <w:rsid w:val="00197FC5"/>
    <w:rsid w:val="001A006E"/>
    <w:rsid w:val="001A01EA"/>
    <w:rsid w:val="001A1B03"/>
    <w:rsid w:val="001B1565"/>
    <w:rsid w:val="001B42C7"/>
    <w:rsid w:val="001B4FDC"/>
    <w:rsid w:val="001B744C"/>
    <w:rsid w:val="001C053F"/>
    <w:rsid w:val="001C1AF9"/>
    <w:rsid w:val="001C2CC1"/>
    <w:rsid w:val="001C3068"/>
    <w:rsid w:val="001C43F5"/>
    <w:rsid w:val="001C47CF"/>
    <w:rsid w:val="001C47D2"/>
    <w:rsid w:val="001C611A"/>
    <w:rsid w:val="001D070E"/>
    <w:rsid w:val="001D15C8"/>
    <w:rsid w:val="001D1CCC"/>
    <w:rsid w:val="001D2FBE"/>
    <w:rsid w:val="001D4A45"/>
    <w:rsid w:val="001E3654"/>
    <w:rsid w:val="001E39D1"/>
    <w:rsid w:val="001E6511"/>
    <w:rsid w:val="001E6DC7"/>
    <w:rsid w:val="001F18A6"/>
    <w:rsid w:val="001F38F7"/>
    <w:rsid w:val="001F3EFD"/>
    <w:rsid w:val="001F46A7"/>
    <w:rsid w:val="002009B4"/>
    <w:rsid w:val="00201074"/>
    <w:rsid w:val="002055D2"/>
    <w:rsid w:val="00211825"/>
    <w:rsid w:val="002125F5"/>
    <w:rsid w:val="00214DD1"/>
    <w:rsid w:val="002153E8"/>
    <w:rsid w:val="0021660B"/>
    <w:rsid w:val="00216A30"/>
    <w:rsid w:val="00217D5E"/>
    <w:rsid w:val="002218C5"/>
    <w:rsid w:val="00224BC7"/>
    <w:rsid w:val="00226321"/>
    <w:rsid w:val="002278F4"/>
    <w:rsid w:val="0023098A"/>
    <w:rsid w:val="00230C6D"/>
    <w:rsid w:val="00230D2D"/>
    <w:rsid w:val="002329A7"/>
    <w:rsid w:val="00232C52"/>
    <w:rsid w:val="0023337F"/>
    <w:rsid w:val="002348B8"/>
    <w:rsid w:val="00234C3F"/>
    <w:rsid w:val="00235A09"/>
    <w:rsid w:val="0024200F"/>
    <w:rsid w:val="00242AE9"/>
    <w:rsid w:val="00243DA1"/>
    <w:rsid w:val="00245807"/>
    <w:rsid w:val="00245FC3"/>
    <w:rsid w:val="002465A5"/>
    <w:rsid w:val="00247C17"/>
    <w:rsid w:val="00252519"/>
    <w:rsid w:val="00253605"/>
    <w:rsid w:val="002567E5"/>
    <w:rsid w:val="00260F4C"/>
    <w:rsid w:val="00262C09"/>
    <w:rsid w:val="00262D33"/>
    <w:rsid w:val="00262E51"/>
    <w:rsid w:val="00266A21"/>
    <w:rsid w:val="002671C3"/>
    <w:rsid w:val="00267DBA"/>
    <w:rsid w:val="00271FEB"/>
    <w:rsid w:val="0027267F"/>
    <w:rsid w:val="00275102"/>
    <w:rsid w:val="00276BB2"/>
    <w:rsid w:val="0027743E"/>
    <w:rsid w:val="00280245"/>
    <w:rsid w:val="00281B13"/>
    <w:rsid w:val="00284B45"/>
    <w:rsid w:val="00285396"/>
    <w:rsid w:val="00286445"/>
    <w:rsid w:val="00287CA1"/>
    <w:rsid w:val="00290083"/>
    <w:rsid w:val="00293B74"/>
    <w:rsid w:val="00295E1B"/>
    <w:rsid w:val="002964D8"/>
    <w:rsid w:val="002968F5"/>
    <w:rsid w:val="00297A4A"/>
    <w:rsid w:val="002A0498"/>
    <w:rsid w:val="002A0B4E"/>
    <w:rsid w:val="002A2050"/>
    <w:rsid w:val="002A2AEA"/>
    <w:rsid w:val="002A446D"/>
    <w:rsid w:val="002A47F4"/>
    <w:rsid w:val="002A5FA0"/>
    <w:rsid w:val="002A7A0C"/>
    <w:rsid w:val="002A7FF6"/>
    <w:rsid w:val="002B6D98"/>
    <w:rsid w:val="002B7626"/>
    <w:rsid w:val="002C08D8"/>
    <w:rsid w:val="002C0CDF"/>
    <w:rsid w:val="002C0FB6"/>
    <w:rsid w:val="002C11B3"/>
    <w:rsid w:val="002C3394"/>
    <w:rsid w:val="002C5758"/>
    <w:rsid w:val="002C677D"/>
    <w:rsid w:val="002D1A58"/>
    <w:rsid w:val="002D23AE"/>
    <w:rsid w:val="002D33CE"/>
    <w:rsid w:val="002D4159"/>
    <w:rsid w:val="002D4CCE"/>
    <w:rsid w:val="002D59B2"/>
    <w:rsid w:val="002D7035"/>
    <w:rsid w:val="002D7D31"/>
    <w:rsid w:val="002E19D1"/>
    <w:rsid w:val="002E4EAE"/>
    <w:rsid w:val="002E7B7F"/>
    <w:rsid w:val="002F0BF6"/>
    <w:rsid w:val="002F1DFF"/>
    <w:rsid w:val="0030341E"/>
    <w:rsid w:val="00303AB9"/>
    <w:rsid w:val="00304482"/>
    <w:rsid w:val="003054F8"/>
    <w:rsid w:val="003109FC"/>
    <w:rsid w:val="00313B79"/>
    <w:rsid w:val="00317186"/>
    <w:rsid w:val="003201B9"/>
    <w:rsid w:val="00320486"/>
    <w:rsid w:val="00324987"/>
    <w:rsid w:val="00327EC1"/>
    <w:rsid w:val="00330282"/>
    <w:rsid w:val="0033360E"/>
    <w:rsid w:val="00335D1C"/>
    <w:rsid w:val="0033769B"/>
    <w:rsid w:val="00340414"/>
    <w:rsid w:val="003416F5"/>
    <w:rsid w:val="003418B3"/>
    <w:rsid w:val="003433E0"/>
    <w:rsid w:val="00345D1C"/>
    <w:rsid w:val="003473A7"/>
    <w:rsid w:val="00350795"/>
    <w:rsid w:val="00351198"/>
    <w:rsid w:val="0035327B"/>
    <w:rsid w:val="00356A57"/>
    <w:rsid w:val="00356FC5"/>
    <w:rsid w:val="0035790F"/>
    <w:rsid w:val="00361475"/>
    <w:rsid w:val="003633DB"/>
    <w:rsid w:val="00363F30"/>
    <w:rsid w:val="00371522"/>
    <w:rsid w:val="00371B8B"/>
    <w:rsid w:val="0037509B"/>
    <w:rsid w:val="00375D9C"/>
    <w:rsid w:val="003764D4"/>
    <w:rsid w:val="0037774A"/>
    <w:rsid w:val="00380B80"/>
    <w:rsid w:val="00383242"/>
    <w:rsid w:val="003832C6"/>
    <w:rsid w:val="00383DC8"/>
    <w:rsid w:val="003845B5"/>
    <w:rsid w:val="00384AEB"/>
    <w:rsid w:val="00384D7A"/>
    <w:rsid w:val="00386712"/>
    <w:rsid w:val="00387C64"/>
    <w:rsid w:val="00390B75"/>
    <w:rsid w:val="00391C8A"/>
    <w:rsid w:val="003939D8"/>
    <w:rsid w:val="00394B27"/>
    <w:rsid w:val="003A0316"/>
    <w:rsid w:val="003A32D5"/>
    <w:rsid w:val="003A3CF0"/>
    <w:rsid w:val="003A7BD4"/>
    <w:rsid w:val="003B0341"/>
    <w:rsid w:val="003B048B"/>
    <w:rsid w:val="003B0E95"/>
    <w:rsid w:val="003B27DA"/>
    <w:rsid w:val="003B2EA3"/>
    <w:rsid w:val="003B34D4"/>
    <w:rsid w:val="003B4D88"/>
    <w:rsid w:val="003B7A0E"/>
    <w:rsid w:val="003C0938"/>
    <w:rsid w:val="003C4330"/>
    <w:rsid w:val="003C5FEE"/>
    <w:rsid w:val="003C6207"/>
    <w:rsid w:val="003D0389"/>
    <w:rsid w:val="003D1D50"/>
    <w:rsid w:val="003D2D01"/>
    <w:rsid w:val="003E0B3A"/>
    <w:rsid w:val="003E15C8"/>
    <w:rsid w:val="003E40BF"/>
    <w:rsid w:val="003E41AA"/>
    <w:rsid w:val="003E6EF9"/>
    <w:rsid w:val="003F07F7"/>
    <w:rsid w:val="003F1E94"/>
    <w:rsid w:val="003F5BAD"/>
    <w:rsid w:val="004020D3"/>
    <w:rsid w:val="00402D9C"/>
    <w:rsid w:val="00405F69"/>
    <w:rsid w:val="00413163"/>
    <w:rsid w:val="004147B3"/>
    <w:rsid w:val="004162DF"/>
    <w:rsid w:val="00422672"/>
    <w:rsid w:val="00422CAB"/>
    <w:rsid w:val="00426BC8"/>
    <w:rsid w:val="0043075B"/>
    <w:rsid w:val="00435107"/>
    <w:rsid w:val="00437ACE"/>
    <w:rsid w:val="00442229"/>
    <w:rsid w:val="00445298"/>
    <w:rsid w:val="00446617"/>
    <w:rsid w:val="004470A3"/>
    <w:rsid w:val="00447357"/>
    <w:rsid w:val="00450521"/>
    <w:rsid w:val="00454FD0"/>
    <w:rsid w:val="00455631"/>
    <w:rsid w:val="00455F35"/>
    <w:rsid w:val="00457444"/>
    <w:rsid w:val="00460E7D"/>
    <w:rsid w:val="00462387"/>
    <w:rsid w:val="004649EF"/>
    <w:rsid w:val="0046592A"/>
    <w:rsid w:val="00465AB8"/>
    <w:rsid w:val="00471794"/>
    <w:rsid w:val="004733DA"/>
    <w:rsid w:val="00474F7B"/>
    <w:rsid w:val="0048017C"/>
    <w:rsid w:val="00480733"/>
    <w:rsid w:val="004813DD"/>
    <w:rsid w:val="00483072"/>
    <w:rsid w:val="004830BA"/>
    <w:rsid w:val="004841EA"/>
    <w:rsid w:val="00486608"/>
    <w:rsid w:val="00490662"/>
    <w:rsid w:val="00493024"/>
    <w:rsid w:val="00496DED"/>
    <w:rsid w:val="004A4918"/>
    <w:rsid w:val="004A7A1B"/>
    <w:rsid w:val="004B048C"/>
    <w:rsid w:val="004B268F"/>
    <w:rsid w:val="004C3009"/>
    <w:rsid w:val="004D030A"/>
    <w:rsid w:val="004D1C1B"/>
    <w:rsid w:val="004D3E52"/>
    <w:rsid w:val="004D55C2"/>
    <w:rsid w:val="004D5B84"/>
    <w:rsid w:val="004D601C"/>
    <w:rsid w:val="004D7CE1"/>
    <w:rsid w:val="004D7DB7"/>
    <w:rsid w:val="004E1EBC"/>
    <w:rsid w:val="004E22CB"/>
    <w:rsid w:val="004E2D5E"/>
    <w:rsid w:val="004F22A7"/>
    <w:rsid w:val="004F47B3"/>
    <w:rsid w:val="004F7A47"/>
    <w:rsid w:val="005031A5"/>
    <w:rsid w:val="005032D7"/>
    <w:rsid w:val="00504DE0"/>
    <w:rsid w:val="00505722"/>
    <w:rsid w:val="005058FE"/>
    <w:rsid w:val="0051159B"/>
    <w:rsid w:val="00512070"/>
    <w:rsid w:val="005127A8"/>
    <w:rsid w:val="00515698"/>
    <w:rsid w:val="00516B56"/>
    <w:rsid w:val="0052549C"/>
    <w:rsid w:val="005255FC"/>
    <w:rsid w:val="0052648B"/>
    <w:rsid w:val="0052730E"/>
    <w:rsid w:val="005315AA"/>
    <w:rsid w:val="00531FCD"/>
    <w:rsid w:val="005332EA"/>
    <w:rsid w:val="00534AD0"/>
    <w:rsid w:val="00536319"/>
    <w:rsid w:val="00542832"/>
    <w:rsid w:val="005441D2"/>
    <w:rsid w:val="00545B26"/>
    <w:rsid w:val="005466B4"/>
    <w:rsid w:val="00550A32"/>
    <w:rsid w:val="00551422"/>
    <w:rsid w:val="005529E4"/>
    <w:rsid w:val="00552C39"/>
    <w:rsid w:val="00555473"/>
    <w:rsid w:val="00557B68"/>
    <w:rsid w:val="00562C0F"/>
    <w:rsid w:val="0056453D"/>
    <w:rsid w:val="0056725A"/>
    <w:rsid w:val="0057070C"/>
    <w:rsid w:val="00571D7D"/>
    <w:rsid w:val="00574C7B"/>
    <w:rsid w:val="005750B3"/>
    <w:rsid w:val="00577837"/>
    <w:rsid w:val="005779FD"/>
    <w:rsid w:val="00577A5F"/>
    <w:rsid w:val="0058064D"/>
    <w:rsid w:val="005822E1"/>
    <w:rsid w:val="0058283C"/>
    <w:rsid w:val="00582FB7"/>
    <w:rsid w:val="005842D8"/>
    <w:rsid w:val="00584E03"/>
    <w:rsid w:val="00585BFF"/>
    <w:rsid w:val="00590450"/>
    <w:rsid w:val="005928A2"/>
    <w:rsid w:val="0059675A"/>
    <w:rsid w:val="005A1735"/>
    <w:rsid w:val="005A1FCE"/>
    <w:rsid w:val="005A22B7"/>
    <w:rsid w:val="005A33FF"/>
    <w:rsid w:val="005A6878"/>
    <w:rsid w:val="005B031C"/>
    <w:rsid w:val="005B2994"/>
    <w:rsid w:val="005B329C"/>
    <w:rsid w:val="005B7CAB"/>
    <w:rsid w:val="005C10AA"/>
    <w:rsid w:val="005C1B42"/>
    <w:rsid w:val="005C46BD"/>
    <w:rsid w:val="005C4F02"/>
    <w:rsid w:val="005C7358"/>
    <w:rsid w:val="005D461A"/>
    <w:rsid w:val="005D6171"/>
    <w:rsid w:val="005E19C8"/>
    <w:rsid w:val="005E2C09"/>
    <w:rsid w:val="005E4080"/>
    <w:rsid w:val="005E4B0B"/>
    <w:rsid w:val="005E4B96"/>
    <w:rsid w:val="005F09FE"/>
    <w:rsid w:val="005F1943"/>
    <w:rsid w:val="005F3887"/>
    <w:rsid w:val="005F479E"/>
    <w:rsid w:val="005F6ACF"/>
    <w:rsid w:val="005F7939"/>
    <w:rsid w:val="006002CE"/>
    <w:rsid w:val="0060195F"/>
    <w:rsid w:val="00601BAF"/>
    <w:rsid w:val="00606228"/>
    <w:rsid w:val="00606379"/>
    <w:rsid w:val="0060654E"/>
    <w:rsid w:val="006071BA"/>
    <w:rsid w:val="00610249"/>
    <w:rsid w:val="00611D7F"/>
    <w:rsid w:val="00620CAC"/>
    <w:rsid w:val="00621DB0"/>
    <w:rsid w:val="00623355"/>
    <w:rsid w:val="006248A3"/>
    <w:rsid w:val="00627B0A"/>
    <w:rsid w:val="006303C3"/>
    <w:rsid w:val="006307E1"/>
    <w:rsid w:val="00631464"/>
    <w:rsid w:val="00633C62"/>
    <w:rsid w:val="006340DF"/>
    <w:rsid w:val="00637812"/>
    <w:rsid w:val="00641091"/>
    <w:rsid w:val="00643B5D"/>
    <w:rsid w:val="0064421D"/>
    <w:rsid w:val="00644E4C"/>
    <w:rsid w:val="00645CE3"/>
    <w:rsid w:val="00645D3C"/>
    <w:rsid w:val="00650A4C"/>
    <w:rsid w:val="00653D87"/>
    <w:rsid w:val="00654374"/>
    <w:rsid w:val="00656D34"/>
    <w:rsid w:val="00661445"/>
    <w:rsid w:val="00662FB6"/>
    <w:rsid w:val="00667169"/>
    <w:rsid w:val="006704DB"/>
    <w:rsid w:val="0067648F"/>
    <w:rsid w:val="00683921"/>
    <w:rsid w:val="006851EB"/>
    <w:rsid w:val="00685438"/>
    <w:rsid w:val="00686FF5"/>
    <w:rsid w:val="00687123"/>
    <w:rsid w:val="00690839"/>
    <w:rsid w:val="00690882"/>
    <w:rsid w:val="006908E4"/>
    <w:rsid w:val="00696D77"/>
    <w:rsid w:val="00696FF8"/>
    <w:rsid w:val="006A081E"/>
    <w:rsid w:val="006A2D7E"/>
    <w:rsid w:val="006A412A"/>
    <w:rsid w:val="006A6B54"/>
    <w:rsid w:val="006A75F1"/>
    <w:rsid w:val="006C1A5B"/>
    <w:rsid w:val="006C202E"/>
    <w:rsid w:val="006C26A2"/>
    <w:rsid w:val="006C4D6D"/>
    <w:rsid w:val="006C5920"/>
    <w:rsid w:val="006C605D"/>
    <w:rsid w:val="006D0CDE"/>
    <w:rsid w:val="006D0F6C"/>
    <w:rsid w:val="006D1A9A"/>
    <w:rsid w:val="006D2D00"/>
    <w:rsid w:val="006D463A"/>
    <w:rsid w:val="006D4EE6"/>
    <w:rsid w:val="006D5522"/>
    <w:rsid w:val="006E3C83"/>
    <w:rsid w:val="006E3FB9"/>
    <w:rsid w:val="006E4CA0"/>
    <w:rsid w:val="006E5C06"/>
    <w:rsid w:val="006E5E23"/>
    <w:rsid w:val="006E61BF"/>
    <w:rsid w:val="006E7104"/>
    <w:rsid w:val="006F35DA"/>
    <w:rsid w:val="006F44D0"/>
    <w:rsid w:val="006F6176"/>
    <w:rsid w:val="006F64C7"/>
    <w:rsid w:val="006F79A8"/>
    <w:rsid w:val="006F7ECC"/>
    <w:rsid w:val="007009D5"/>
    <w:rsid w:val="007018CB"/>
    <w:rsid w:val="00703879"/>
    <w:rsid w:val="00705E8A"/>
    <w:rsid w:val="00705FA1"/>
    <w:rsid w:val="0070766E"/>
    <w:rsid w:val="00712CC3"/>
    <w:rsid w:val="00716B61"/>
    <w:rsid w:val="00717160"/>
    <w:rsid w:val="007207FA"/>
    <w:rsid w:val="0072231A"/>
    <w:rsid w:val="00723980"/>
    <w:rsid w:val="00724635"/>
    <w:rsid w:val="00724B91"/>
    <w:rsid w:val="0072609F"/>
    <w:rsid w:val="0073134E"/>
    <w:rsid w:val="00732F97"/>
    <w:rsid w:val="00733713"/>
    <w:rsid w:val="0073429B"/>
    <w:rsid w:val="00735CCB"/>
    <w:rsid w:val="007362F1"/>
    <w:rsid w:val="007363E8"/>
    <w:rsid w:val="00737BB9"/>
    <w:rsid w:val="007419CE"/>
    <w:rsid w:val="007419D9"/>
    <w:rsid w:val="0074236E"/>
    <w:rsid w:val="00743BAE"/>
    <w:rsid w:val="00744876"/>
    <w:rsid w:val="00745D87"/>
    <w:rsid w:val="0074660B"/>
    <w:rsid w:val="0074731B"/>
    <w:rsid w:val="00747634"/>
    <w:rsid w:val="00751328"/>
    <w:rsid w:val="00751661"/>
    <w:rsid w:val="0075456A"/>
    <w:rsid w:val="00756A07"/>
    <w:rsid w:val="007578CE"/>
    <w:rsid w:val="0076089A"/>
    <w:rsid w:val="00760EF0"/>
    <w:rsid w:val="00760F30"/>
    <w:rsid w:val="00762F21"/>
    <w:rsid w:val="007644CD"/>
    <w:rsid w:val="00764E55"/>
    <w:rsid w:val="00766B26"/>
    <w:rsid w:val="00767CC9"/>
    <w:rsid w:val="00771893"/>
    <w:rsid w:val="0077347F"/>
    <w:rsid w:val="00777E9E"/>
    <w:rsid w:val="00785DBB"/>
    <w:rsid w:val="00787307"/>
    <w:rsid w:val="007878CF"/>
    <w:rsid w:val="00787FC8"/>
    <w:rsid w:val="007904F9"/>
    <w:rsid w:val="00790B12"/>
    <w:rsid w:val="00791375"/>
    <w:rsid w:val="007923C7"/>
    <w:rsid w:val="00792A37"/>
    <w:rsid w:val="00793D5E"/>
    <w:rsid w:val="00794693"/>
    <w:rsid w:val="007A2375"/>
    <w:rsid w:val="007A4B44"/>
    <w:rsid w:val="007A4D0E"/>
    <w:rsid w:val="007A4D7E"/>
    <w:rsid w:val="007A757A"/>
    <w:rsid w:val="007B103C"/>
    <w:rsid w:val="007B12F3"/>
    <w:rsid w:val="007B636F"/>
    <w:rsid w:val="007B68C2"/>
    <w:rsid w:val="007C1012"/>
    <w:rsid w:val="007C1238"/>
    <w:rsid w:val="007C14C8"/>
    <w:rsid w:val="007C5B80"/>
    <w:rsid w:val="007C69FD"/>
    <w:rsid w:val="007D3802"/>
    <w:rsid w:val="007D50FF"/>
    <w:rsid w:val="007D5ABE"/>
    <w:rsid w:val="007D799C"/>
    <w:rsid w:val="007E021F"/>
    <w:rsid w:val="007E0C30"/>
    <w:rsid w:val="007E51C5"/>
    <w:rsid w:val="007E5A96"/>
    <w:rsid w:val="007E5E39"/>
    <w:rsid w:val="007E7A91"/>
    <w:rsid w:val="007F1E94"/>
    <w:rsid w:val="007F64F4"/>
    <w:rsid w:val="00801D7D"/>
    <w:rsid w:val="00801DFC"/>
    <w:rsid w:val="00803E4C"/>
    <w:rsid w:val="00806D9B"/>
    <w:rsid w:val="00810114"/>
    <w:rsid w:val="008110D2"/>
    <w:rsid w:val="008126C6"/>
    <w:rsid w:val="008134A4"/>
    <w:rsid w:val="008140E5"/>
    <w:rsid w:val="00814D1F"/>
    <w:rsid w:val="00821779"/>
    <w:rsid w:val="00824605"/>
    <w:rsid w:val="00831909"/>
    <w:rsid w:val="00831FE1"/>
    <w:rsid w:val="00834227"/>
    <w:rsid w:val="00836C87"/>
    <w:rsid w:val="00836CB6"/>
    <w:rsid w:val="00836FE3"/>
    <w:rsid w:val="00842616"/>
    <w:rsid w:val="0084286E"/>
    <w:rsid w:val="00842D6A"/>
    <w:rsid w:val="00842F1B"/>
    <w:rsid w:val="008436D1"/>
    <w:rsid w:val="00843FDD"/>
    <w:rsid w:val="00846AA0"/>
    <w:rsid w:val="00851CF6"/>
    <w:rsid w:val="0085361A"/>
    <w:rsid w:val="00854744"/>
    <w:rsid w:val="008563DB"/>
    <w:rsid w:val="008577EC"/>
    <w:rsid w:val="0087118D"/>
    <w:rsid w:val="00871278"/>
    <w:rsid w:val="00871DEB"/>
    <w:rsid w:val="00872471"/>
    <w:rsid w:val="00875E04"/>
    <w:rsid w:val="008765E5"/>
    <w:rsid w:val="008801BE"/>
    <w:rsid w:val="00882670"/>
    <w:rsid w:val="0088348F"/>
    <w:rsid w:val="008846A8"/>
    <w:rsid w:val="00887137"/>
    <w:rsid w:val="00887B96"/>
    <w:rsid w:val="00890E5C"/>
    <w:rsid w:val="00894164"/>
    <w:rsid w:val="00894ACE"/>
    <w:rsid w:val="00894EC6"/>
    <w:rsid w:val="00897654"/>
    <w:rsid w:val="008A0E66"/>
    <w:rsid w:val="008A19D4"/>
    <w:rsid w:val="008A3291"/>
    <w:rsid w:val="008A4884"/>
    <w:rsid w:val="008B0159"/>
    <w:rsid w:val="008B04AA"/>
    <w:rsid w:val="008B0C88"/>
    <w:rsid w:val="008B61EE"/>
    <w:rsid w:val="008B7FBE"/>
    <w:rsid w:val="008C1C3A"/>
    <w:rsid w:val="008C460D"/>
    <w:rsid w:val="008C6107"/>
    <w:rsid w:val="008C688D"/>
    <w:rsid w:val="008D313A"/>
    <w:rsid w:val="008E060B"/>
    <w:rsid w:val="008E3801"/>
    <w:rsid w:val="008E4F24"/>
    <w:rsid w:val="008E51AF"/>
    <w:rsid w:val="008E5323"/>
    <w:rsid w:val="008E574E"/>
    <w:rsid w:val="008E7B78"/>
    <w:rsid w:val="008F03B3"/>
    <w:rsid w:val="008F08D5"/>
    <w:rsid w:val="008F6CEA"/>
    <w:rsid w:val="008F78C9"/>
    <w:rsid w:val="00902E32"/>
    <w:rsid w:val="009032FC"/>
    <w:rsid w:val="009061B9"/>
    <w:rsid w:val="00906351"/>
    <w:rsid w:val="00906B7A"/>
    <w:rsid w:val="009079E1"/>
    <w:rsid w:val="009109F4"/>
    <w:rsid w:val="00912B2F"/>
    <w:rsid w:val="00915AF7"/>
    <w:rsid w:val="009160EA"/>
    <w:rsid w:val="009206A7"/>
    <w:rsid w:val="00923E65"/>
    <w:rsid w:val="009248B2"/>
    <w:rsid w:val="009250D3"/>
    <w:rsid w:val="0092586A"/>
    <w:rsid w:val="009264F0"/>
    <w:rsid w:val="009300BE"/>
    <w:rsid w:val="009306C6"/>
    <w:rsid w:val="009328C4"/>
    <w:rsid w:val="00932C4B"/>
    <w:rsid w:val="009345BB"/>
    <w:rsid w:val="0094046E"/>
    <w:rsid w:val="009405EC"/>
    <w:rsid w:val="00940DFB"/>
    <w:rsid w:val="00940E9A"/>
    <w:rsid w:val="00941237"/>
    <w:rsid w:val="009447AB"/>
    <w:rsid w:val="009447BB"/>
    <w:rsid w:val="00946554"/>
    <w:rsid w:val="00946B64"/>
    <w:rsid w:val="0094771D"/>
    <w:rsid w:val="00951F25"/>
    <w:rsid w:val="0095371B"/>
    <w:rsid w:val="00954461"/>
    <w:rsid w:val="00954C45"/>
    <w:rsid w:val="00955CDD"/>
    <w:rsid w:val="00956382"/>
    <w:rsid w:val="00963D3F"/>
    <w:rsid w:val="00964D77"/>
    <w:rsid w:val="00974E1C"/>
    <w:rsid w:val="009761EC"/>
    <w:rsid w:val="009811EB"/>
    <w:rsid w:val="00982AEE"/>
    <w:rsid w:val="00985CFA"/>
    <w:rsid w:val="009866BE"/>
    <w:rsid w:val="00987B37"/>
    <w:rsid w:val="0099041A"/>
    <w:rsid w:val="00990E63"/>
    <w:rsid w:val="00991445"/>
    <w:rsid w:val="00993B70"/>
    <w:rsid w:val="009A020A"/>
    <w:rsid w:val="009A2CA3"/>
    <w:rsid w:val="009A2F61"/>
    <w:rsid w:val="009A3F72"/>
    <w:rsid w:val="009A5EAC"/>
    <w:rsid w:val="009A78DF"/>
    <w:rsid w:val="009B065D"/>
    <w:rsid w:val="009B1465"/>
    <w:rsid w:val="009B1E65"/>
    <w:rsid w:val="009B3A43"/>
    <w:rsid w:val="009B611A"/>
    <w:rsid w:val="009B6DCF"/>
    <w:rsid w:val="009C0653"/>
    <w:rsid w:val="009C0A5C"/>
    <w:rsid w:val="009C0FA6"/>
    <w:rsid w:val="009C2394"/>
    <w:rsid w:val="009C5615"/>
    <w:rsid w:val="009C611E"/>
    <w:rsid w:val="009D08F6"/>
    <w:rsid w:val="009D1C05"/>
    <w:rsid w:val="009D3EC1"/>
    <w:rsid w:val="009D6F3C"/>
    <w:rsid w:val="009D75D6"/>
    <w:rsid w:val="009E01A4"/>
    <w:rsid w:val="009E0A83"/>
    <w:rsid w:val="009E3414"/>
    <w:rsid w:val="009E3B30"/>
    <w:rsid w:val="009E5062"/>
    <w:rsid w:val="009E610D"/>
    <w:rsid w:val="009E6B9A"/>
    <w:rsid w:val="009E73DE"/>
    <w:rsid w:val="009F04CF"/>
    <w:rsid w:val="009F142E"/>
    <w:rsid w:val="009F3946"/>
    <w:rsid w:val="00A03ABB"/>
    <w:rsid w:val="00A0460B"/>
    <w:rsid w:val="00A04B12"/>
    <w:rsid w:val="00A05590"/>
    <w:rsid w:val="00A05882"/>
    <w:rsid w:val="00A07A6E"/>
    <w:rsid w:val="00A12F0C"/>
    <w:rsid w:val="00A1444A"/>
    <w:rsid w:val="00A16C2F"/>
    <w:rsid w:val="00A26B45"/>
    <w:rsid w:val="00A31302"/>
    <w:rsid w:val="00A32238"/>
    <w:rsid w:val="00A3316C"/>
    <w:rsid w:val="00A33BBA"/>
    <w:rsid w:val="00A33F41"/>
    <w:rsid w:val="00A34279"/>
    <w:rsid w:val="00A35771"/>
    <w:rsid w:val="00A36698"/>
    <w:rsid w:val="00A41A17"/>
    <w:rsid w:val="00A41C37"/>
    <w:rsid w:val="00A43AFF"/>
    <w:rsid w:val="00A44447"/>
    <w:rsid w:val="00A44E8D"/>
    <w:rsid w:val="00A469C7"/>
    <w:rsid w:val="00A50852"/>
    <w:rsid w:val="00A52BEA"/>
    <w:rsid w:val="00A52FDA"/>
    <w:rsid w:val="00A53302"/>
    <w:rsid w:val="00A541AC"/>
    <w:rsid w:val="00A5542A"/>
    <w:rsid w:val="00A56676"/>
    <w:rsid w:val="00A56857"/>
    <w:rsid w:val="00A56AAB"/>
    <w:rsid w:val="00A576A7"/>
    <w:rsid w:val="00A57F83"/>
    <w:rsid w:val="00A60B57"/>
    <w:rsid w:val="00A610B3"/>
    <w:rsid w:val="00A613CD"/>
    <w:rsid w:val="00A618F6"/>
    <w:rsid w:val="00A64CBB"/>
    <w:rsid w:val="00A71445"/>
    <w:rsid w:val="00A75BD2"/>
    <w:rsid w:val="00A7757C"/>
    <w:rsid w:val="00A8105D"/>
    <w:rsid w:val="00A861B6"/>
    <w:rsid w:val="00A91E37"/>
    <w:rsid w:val="00A96C3F"/>
    <w:rsid w:val="00AA1523"/>
    <w:rsid w:val="00AA281B"/>
    <w:rsid w:val="00AA39F0"/>
    <w:rsid w:val="00AA4425"/>
    <w:rsid w:val="00AA577E"/>
    <w:rsid w:val="00AA689B"/>
    <w:rsid w:val="00AB0C43"/>
    <w:rsid w:val="00AB28AC"/>
    <w:rsid w:val="00AB2AC4"/>
    <w:rsid w:val="00AB3B5D"/>
    <w:rsid w:val="00AB3E78"/>
    <w:rsid w:val="00AB4D47"/>
    <w:rsid w:val="00AC4B41"/>
    <w:rsid w:val="00AC5221"/>
    <w:rsid w:val="00AC60D3"/>
    <w:rsid w:val="00AC7309"/>
    <w:rsid w:val="00AD22F0"/>
    <w:rsid w:val="00AD250F"/>
    <w:rsid w:val="00AD265A"/>
    <w:rsid w:val="00AD4B79"/>
    <w:rsid w:val="00AD5105"/>
    <w:rsid w:val="00AD5361"/>
    <w:rsid w:val="00AD5954"/>
    <w:rsid w:val="00AD7B26"/>
    <w:rsid w:val="00AE0172"/>
    <w:rsid w:val="00AE2ED0"/>
    <w:rsid w:val="00AE42CE"/>
    <w:rsid w:val="00AE4B28"/>
    <w:rsid w:val="00AE59A4"/>
    <w:rsid w:val="00AE5A14"/>
    <w:rsid w:val="00AE5C43"/>
    <w:rsid w:val="00AE6B5F"/>
    <w:rsid w:val="00AF0F84"/>
    <w:rsid w:val="00AF2F65"/>
    <w:rsid w:val="00AF5880"/>
    <w:rsid w:val="00B037B0"/>
    <w:rsid w:val="00B04E08"/>
    <w:rsid w:val="00B06F0D"/>
    <w:rsid w:val="00B127CC"/>
    <w:rsid w:val="00B17530"/>
    <w:rsid w:val="00B235F6"/>
    <w:rsid w:val="00B2410C"/>
    <w:rsid w:val="00B24B1A"/>
    <w:rsid w:val="00B265DE"/>
    <w:rsid w:val="00B26AAA"/>
    <w:rsid w:val="00B3042F"/>
    <w:rsid w:val="00B32C17"/>
    <w:rsid w:val="00B32DD2"/>
    <w:rsid w:val="00B33004"/>
    <w:rsid w:val="00B34762"/>
    <w:rsid w:val="00B35529"/>
    <w:rsid w:val="00B40021"/>
    <w:rsid w:val="00B46D1F"/>
    <w:rsid w:val="00B50021"/>
    <w:rsid w:val="00B513D4"/>
    <w:rsid w:val="00B52B75"/>
    <w:rsid w:val="00B53A42"/>
    <w:rsid w:val="00B53B8B"/>
    <w:rsid w:val="00B60D20"/>
    <w:rsid w:val="00B63577"/>
    <w:rsid w:val="00B6386B"/>
    <w:rsid w:val="00B67D47"/>
    <w:rsid w:val="00B713E0"/>
    <w:rsid w:val="00B743FD"/>
    <w:rsid w:val="00B74DB4"/>
    <w:rsid w:val="00B76599"/>
    <w:rsid w:val="00B84395"/>
    <w:rsid w:val="00B85B3F"/>
    <w:rsid w:val="00B85D49"/>
    <w:rsid w:val="00B87D44"/>
    <w:rsid w:val="00B90655"/>
    <w:rsid w:val="00B911AE"/>
    <w:rsid w:val="00B926C1"/>
    <w:rsid w:val="00B92F2E"/>
    <w:rsid w:val="00B958DA"/>
    <w:rsid w:val="00B95BD7"/>
    <w:rsid w:val="00B972CB"/>
    <w:rsid w:val="00B975EC"/>
    <w:rsid w:val="00B976A2"/>
    <w:rsid w:val="00BA108B"/>
    <w:rsid w:val="00BA1F5E"/>
    <w:rsid w:val="00BA3E9C"/>
    <w:rsid w:val="00BA5FEC"/>
    <w:rsid w:val="00BA6976"/>
    <w:rsid w:val="00BB03CB"/>
    <w:rsid w:val="00BB0C55"/>
    <w:rsid w:val="00BB4AE9"/>
    <w:rsid w:val="00BB6B4C"/>
    <w:rsid w:val="00BB729C"/>
    <w:rsid w:val="00BB7B58"/>
    <w:rsid w:val="00BC3B85"/>
    <w:rsid w:val="00BC672D"/>
    <w:rsid w:val="00BD32A7"/>
    <w:rsid w:val="00BD35F6"/>
    <w:rsid w:val="00BD5263"/>
    <w:rsid w:val="00BD57C4"/>
    <w:rsid w:val="00BD5BD0"/>
    <w:rsid w:val="00BD6141"/>
    <w:rsid w:val="00BD65AF"/>
    <w:rsid w:val="00BE08F6"/>
    <w:rsid w:val="00BE1007"/>
    <w:rsid w:val="00BE3003"/>
    <w:rsid w:val="00BF1BC6"/>
    <w:rsid w:val="00BF26C3"/>
    <w:rsid w:val="00BF340F"/>
    <w:rsid w:val="00BF36F9"/>
    <w:rsid w:val="00BF5CC3"/>
    <w:rsid w:val="00BF6D9C"/>
    <w:rsid w:val="00BF7D57"/>
    <w:rsid w:val="00C013CD"/>
    <w:rsid w:val="00C03071"/>
    <w:rsid w:val="00C037E8"/>
    <w:rsid w:val="00C04466"/>
    <w:rsid w:val="00C04781"/>
    <w:rsid w:val="00C04C0E"/>
    <w:rsid w:val="00C05364"/>
    <w:rsid w:val="00C0597D"/>
    <w:rsid w:val="00C06F41"/>
    <w:rsid w:val="00C1138F"/>
    <w:rsid w:val="00C138C7"/>
    <w:rsid w:val="00C152FE"/>
    <w:rsid w:val="00C16143"/>
    <w:rsid w:val="00C172BE"/>
    <w:rsid w:val="00C17380"/>
    <w:rsid w:val="00C20562"/>
    <w:rsid w:val="00C2193A"/>
    <w:rsid w:val="00C2693A"/>
    <w:rsid w:val="00C33041"/>
    <w:rsid w:val="00C34D83"/>
    <w:rsid w:val="00C421F7"/>
    <w:rsid w:val="00C45F7F"/>
    <w:rsid w:val="00C461AE"/>
    <w:rsid w:val="00C517F1"/>
    <w:rsid w:val="00C5248B"/>
    <w:rsid w:val="00C5761A"/>
    <w:rsid w:val="00C62442"/>
    <w:rsid w:val="00C633A4"/>
    <w:rsid w:val="00C6551F"/>
    <w:rsid w:val="00C71C77"/>
    <w:rsid w:val="00C71E38"/>
    <w:rsid w:val="00C75DD0"/>
    <w:rsid w:val="00C77641"/>
    <w:rsid w:val="00C80CA0"/>
    <w:rsid w:val="00C8149A"/>
    <w:rsid w:val="00C86013"/>
    <w:rsid w:val="00C867A1"/>
    <w:rsid w:val="00C87265"/>
    <w:rsid w:val="00C8750A"/>
    <w:rsid w:val="00C90672"/>
    <w:rsid w:val="00C90C02"/>
    <w:rsid w:val="00C90EB6"/>
    <w:rsid w:val="00C92526"/>
    <w:rsid w:val="00C96901"/>
    <w:rsid w:val="00C97784"/>
    <w:rsid w:val="00CA05A4"/>
    <w:rsid w:val="00CA1423"/>
    <w:rsid w:val="00CA148F"/>
    <w:rsid w:val="00CA4CA3"/>
    <w:rsid w:val="00CA6C33"/>
    <w:rsid w:val="00CB5757"/>
    <w:rsid w:val="00CB5DB5"/>
    <w:rsid w:val="00CC1413"/>
    <w:rsid w:val="00CC4568"/>
    <w:rsid w:val="00CC79D4"/>
    <w:rsid w:val="00CD196E"/>
    <w:rsid w:val="00CD2335"/>
    <w:rsid w:val="00CE3630"/>
    <w:rsid w:val="00CE5A3B"/>
    <w:rsid w:val="00CE77BD"/>
    <w:rsid w:val="00CF01F0"/>
    <w:rsid w:val="00CF15DF"/>
    <w:rsid w:val="00CF3091"/>
    <w:rsid w:val="00CF459E"/>
    <w:rsid w:val="00CF4F5F"/>
    <w:rsid w:val="00CF50A1"/>
    <w:rsid w:val="00CF5AD9"/>
    <w:rsid w:val="00D02D45"/>
    <w:rsid w:val="00D03244"/>
    <w:rsid w:val="00D0361A"/>
    <w:rsid w:val="00D04D59"/>
    <w:rsid w:val="00D04EAD"/>
    <w:rsid w:val="00D062D6"/>
    <w:rsid w:val="00D11845"/>
    <w:rsid w:val="00D15EE1"/>
    <w:rsid w:val="00D16136"/>
    <w:rsid w:val="00D212E8"/>
    <w:rsid w:val="00D21A41"/>
    <w:rsid w:val="00D25EB5"/>
    <w:rsid w:val="00D30BF2"/>
    <w:rsid w:val="00D31028"/>
    <w:rsid w:val="00D31CB3"/>
    <w:rsid w:val="00D34F0C"/>
    <w:rsid w:val="00D35452"/>
    <w:rsid w:val="00D35832"/>
    <w:rsid w:val="00D3584D"/>
    <w:rsid w:val="00D403DC"/>
    <w:rsid w:val="00D4073D"/>
    <w:rsid w:val="00D448C0"/>
    <w:rsid w:val="00D501BC"/>
    <w:rsid w:val="00D51A44"/>
    <w:rsid w:val="00D55975"/>
    <w:rsid w:val="00D55CBD"/>
    <w:rsid w:val="00D56CE7"/>
    <w:rsid w:val="00D5716B"/>
    <w:rsid w:val="00D60080"/>
    <w:rsid w:val="00D60F9C"/>
    <w:rsid w:val="00D65B97"/>
    <w:rsid w:val="00D672F2"/>
    <w:rsid w:val="00D73214"/>
    <w:rsid w:val="00D759AE"/>
    <w:rsid w:val="00D86676"/>
    <w:rsid w:val="00D925F1"/>
    <w:rsid w:val="00D95B2C"/>
    <w:rsid w:val="00D97254"/>
    <w:rsid w:val="00D9793D"/>
    <w:rsid w:val="00DA437A"/>
    <w:rsid w:val="00DA43E1"/>
    <w:rsid w:val="00DA4529"/>
    <w:rsid w:val="00DB1E7C"/>
    <w:rsid w:val="00DB26C1"/>
    <w:rsid w:val="00DB2920"/>
    <w:rsid w:val="00DB2AEB"/>
    <w:rsid w:val="00DB6AC5"/>
    <w:rsid w:val="00DC03B7"/>
    <w:rsid w:val="00DC0AA4"/>
    <w:rsid w:val="00DC0B0F"/>
    <w:rsid w:val="00DC7194"/>
    <w:rsid w:val="00DC7AF5"/>
    <w:rsid w:val="00DD1F1D"/>
    <w:rsid w:val="00DD2C65"/>
    <w:rsid w:val="00DD3218"/>
    <w:rsid w:val="00DD3F88"/>
    <w:rsid w:val="00DD494C"/>
    <w:rsid w:val="00DD4D0F"/>
    <w:rsid w:val="00DE15E5"/>
    <w:rsid w:val="00DE42EE"/>
    <w:rsid w:val="00DE67C6"/>
    <w:rsid w:val="00DE7A1A"/>
    <w:rsid w:val="00DF1224"/>
    <w:rsid w:val="00DF16FE"/>
    <w:rsid w:val="00DF3041"/>
    <w:rsid w:val="00DF4B68"/>
    <w:rsid w:val="00DF5BFF"/>
    <w:rsid w:val="00DF6AF8"/>
    <w:rsid w:val="00DF6B8C"/>
    <w:rsid w:val="00E01339"/>
    <w:rsid w:val="00E01454"/>
    <w:rsid w:val="00E0671B"/>
    <w:rsid w:val="00E06B57"/>
    <w:rsid w:val="00E11346"/>
    <w:rsid w:val="00E15D34"/>
    <w:rsid w:val="00E161E0"/>
    <w:rsid w:val="00E209A6"/>
    <w:rsid w:val="00E24F1F"/>
    <w:rsid w:val="00E25FE0"/>
    <w:rsid w:val="00E26188"/>
    <w:rsid w:val="00E30EBE"/>
    <w:rsid w:val="00E31A47"/>
    <w:rsid w:val="00E321F8"/>
    <w:rsid w:val="00E33059"/>
    <w:rsid w:val="00E334AB"/>
    <w:rsid w:val="00E35A76"/>
    <w:rsid w:val="00E3789A"/>
    <w:rsid w:val="00E40429"/>
    <w:rsid w:val="00E42949"/>
    <w:rsid w:val="00E46A34"/>
    <w:rsid w:val="00E51ADB"/>
    <w:rsid w:val="00E51C67"/>
    <w:rsid w:val="00E52555"/>
    <w:rsid w:val="00E52A83"/>
    <w:rsid w:val="00E533E1"/>
    <w:rsid w:val="00E53EFD"/>
    <w:rsid w:val="00E56874"/>
    <w:rsid w:val="00E60419"/>
    <w:rsid w:val="00E66AC7"/>
    <w:rsid w:val="00E74375"/>
    <w:rsid w:val="00E76C4C"/>
    <w:rsid w:val="00E77A67"/>
    <w:rsid w:val="00E80B6A"/>
    <w:rsid w:val="00E85446"/>
    <w:rsid w:val="00E8683F"/>
    <w:rsid w:val="00E91007"/>
    <w:rsid w:val="00E967F5"/>
    <w:rsid w:val="00EA27FA"/>
    <w:rsid w:val="00EA5B3D"/>
    <w:rsid w:val="00EA64DF"/>
    <w:rsid w:val="00EB022C"/>
    <w:rsid w:val="00EB1A84"/>
    <w:rsid w:val="00EB2EA8"/>
    <w:rsid w:val="00EB3D86"/>
    <w:rsid w:val="00EB56CD"/>
    <w:rsid w:val="00EB628D"/>
    <w:rsid w:val="00EC0553"/>
    <w:rsid w:val="00EC0558"/>
    <w:rsid w:val="00EC0C7D"/>
    <w:rsid w:val="00EC48D4"/>
    <w:rsid w:val="00ED0750"/>
    <w:rsid w:val="00ED0CC4"/>
    <w:rsid w:val="00ED1E4A"/>
    <w:rsid w:val="00ED35F0"/>
    <w:rsid w:val="00ED4A95"/>
    <w:rsid w:val="00ED7893"/>
    <w:rsid w:val="00EE0A38"/>
    <w:rsid w:val="00EE2047"/>
    <w:rsid w:val="00EE2EB3"/>
    <w:rsid w:val="00EE46AF"/>
    <w:rsid w:val="00EE4CBF"/>
    <w:rsid w:val="00EE69DC"/>
    <w:rsid w:val="00EF1C47"/>
    <w:rsid w:val="00EF1FBB"/>
    <w:rsid w:val="00EF2186"/>
    <w:rsid w:val="00EF41EB"/>
    <w:rsid w:val="00EF4850"/>
    <w:rsid w:val="00EF69A9"/>
    <w:rsid w:val="00EF6A1D"/>
    <w:rsid w:val="00EF7223"/>
    <w:rsid w:val="00F00340"/>
    <w:rsid w:val="00F01A03"/>
    <w:rsid w:val="00F02D01"/>
    <w:rsid w:val="00F053B1"/>
    <w:rsid w:val="00F126F7"/>
    <w:rsid w:val="00F1783A"/>
    <w:rsid w:val="00F2548B"/>
    <w:rsid w:val="00F25984"/>
    <w:rsid w:val="00F26BC2"/>
    <w:rsid w:val="00F30730"/>
    <w:rsid w:val="00F313AA"/>
    <w:rsid w:val="00F343B9"/>
    <w:rsid w:val="00F349FB"/>
    <w:rsid w:val="00F41002"/>
    <w:rsid w:val="00F41676"/>
    <w:rsid w:val="00F4205E"/>
    <w:rsid w:val="00F43A6C"/>
    <w:rsid w:val="00F44798"/>
    <w:rsid w:val="00F4504D"/>
    <w:rsid w:val="00F453FD"/>
    <w:rsid w:val="00F46897"/>
    <w:rsid w:val="00F47173"/>
    <w:rsid w:val="00F47F20"/>
    <w:rsid w:val="00F5011A"/>
    <w:rsid w:val="00F50254"/>
    <w:rsid w:val="00F522F0"/>
    <w:rsid w:val="00F52E75"/>
    <w:rsid w:val="00F541F3"/>
    <w:rsid w:val="00F54413"/>
    <w:rsid w:val="00F54D4D"/>
    <w:rsid w:val="00F5632C"/>
    <w:rsid w:val="00F5786D"/>
    <w:rsid w:val="00F61B31"/>
    <w:rsid w:val="00F6227A"/>
    <w:rsid w:val="00F6646A"/>
    <w:rsid w:val="00F67A65"/>
    <w:rsid w:val="00F67B24"/>
    <w:rsid w:val="00F72EC9"/>
    <w:rsid w:val="00F74A00"/>
    <w:rsid w:val="00F754A5"/>
    <w:rsid w:val="00F775D5"/>
    <w:rsid w:val="00F81BFB"/>
    <w:rsid w:val="00F838E5"/>
    <w:rsid w:val="00F84055"/>
    <w:rsid w:val="00F86CAB"/>
    <w:rsid w:val="00F91587"/>
    <w:rsid w:val="00F94695"/>
    <w:rsid w:val="00F964D8"/>
    <w:rsid w:val="00FA04B2"/>
    <w:rsid w:val="00FA0BBD"/>
    <w:rsid w:val="00FA12E5"/>
    <w:rsid w:val="00FA35DF"/>
    <w:rsid w:val="00FA3E2D"/>
    <w:rsid w:val="00FA4FEC"/>
    <w:rsid w:val="00FA6892"/>
    <w:rsid w:val="00FB4307"/>
    <w:rsid w:val="00FB4ECE"/>
    <w:rsid w:val="00FB6AF1"/>
    <w:rsid w:val="00FC16CB"/>
    <w:rsid w:val="00FC2447"/>
    <w:rsid w:val="00FC4FE6"/>
    <w:rsid w:val="00FC58E0"/>
    <w:rsid w:val="00FC7C67"/>
    <w:rsid w:val="00FD27BC"/>
    <w:rsid w:val="00FD609E"/>
    <w:rsid w:val="00FE07AF"/>
    <w:rsid w:val="00FE3131"/>
    <w:rsid w:val="00FE313A"/>
    <w:rsid w:val="00FE38B6"/>
    <w:rsid w:val="00FE44E7"/>
    <w:rsid w:val="00FE5042"/>
    <w:rsid w:val="00FE6D5E"/>
    <w:rsid w:val="00FF1210"/>
    <w:rsid w:val="00FF2A8C"/>
    <w:rsid w:val="00FF2F4C"/>
    <w:rsid w:val="00FF3464"/>
    <w:rsid w:val="00FF405C"/>
    <w:rsid w:val="00FF4627"/>
    <w:rsid w:val="00FF6103"/>
    <w:rsid w:val="00FF6F47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433"/>
    <o:shapelayout v:ext="edit">
      <o:idmap v:ext="edit" data="1"/>
    </o:shapelayout>
  </w:shapeDefaults>
  <w:decimalSymbol w:val=","/>
  <w:listSeparator w:val=";"/>
  <w14:docId w14:val="3E2AED2D"/>
  <w15:docId w15:val="{DCBBD5C2-6E0E-4C25-ACE6-98B1C0F8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3D86"/>
    <w:pPr>
      <w:widowControl w:val="0"/>
    </w:pPr>
  </w:style>
  <w:style w:type="paragraph" w:styleId="berschrift1">
    <w:name w:val="heading 1"/>
    <w:basedOn w:val="Standard"/>
    <w:next w:val="Standard"/>
    <w:qFormat/>
    <w:rsid w:val="004C3009"/>
    <w:pPr>
      <w:keepNext/>
      <w:jc w:val="both"/>
      <w:outlineLvl w:val="0"/>
    </w:pPr>
    <w:rPr>
      <w:rFonts w:ascii="Arial" w:hAnsi="Arial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31FC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sz w:val="20"/>
    </w:rPr>
  </w:style>
  <w:style w:type="paragraph" w:styleId="Textkrper-Zeileneinzug">
    <w:name w:val="Body Text Indent"/>
    <w:basedOn w:val="Standard"/>
    <w:pPr>
      <w:ind w:left="284" w:hanging="284"/>
      <w:jc w:val="both"/>
    </w:pPr>
    <w:rPr>
      <w:sz w:val="24"/>
    </w:rPr>
  </w:style>
  <w:style w:type="paragraph" w:styleId="Textkrper">
    <w:name w:val="Body Text"/>
    <w:basedOn w:val="Standard"/>
    <w:link w:val="TextkrperZchn"/>
    <w:pPr>
      <w:widowControl/>
      <w:tabs>
        <w:tab w:val="left" w:pos="540"/>
        <w:tab w:val="left" w:pos="2880"/>
        <w:tab w:val="left" w:pos="3420"/>
        <w:tab w:val="left" w:pos="4500"/>
      </w:tabs>
    </w:pPr>
    <w:rPr>
      <w:rFonts w:ascii="Arial" w:hAnsi="Arial"/>
      <w:sz w:val="24"/>
    </w:rPr>
  </w:style>
  <w:style w:type="paragraph" w:styleId="Textkrper2">
    <w:name w:val="Body Text 2"/>
    <w:basedOn w:val="Standard"/>
    <w:pPr>
      <w:spacing w:after="120"/>
      <w:jc w:val="both"/>
    </w:pPr>
    <w:rPr>
      <w:rFonts w:ascii="Arial" w:hAnsi="Arial" w:cs="Arial"/>
      <w:sz w:val="24"/>
    </w:rPr>
  </w:style>
  <w:style w:type="paragraph" w:styleId="Textkrper-Einzug2">
    <w:name w:val="Body Text Indent 2"/>
    <w:basedOn w:val="Standard"/>
    <w:pPr>
      <w:ind w:left="709"/>
    </w:pPr>
    <w:rPr>
      <w:rFonts w:ascii="Arial" w:hAnsi="Arial" w:cs="Arial"/>
      <w:sz w:val="24"/>
    </w:rPr>
  </w:style>
  <w:style w:type="paragraph" w:styleId="Textkrper3">
    <w:name w:val="Body Text 3"/>
    <w:basedOn w:val="Standard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paragraph" w:styleId="StandardWeb">
    <w:name w:val="Normal (Web)"/>
    <w:basedOn w:val="Standar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-Einzug3">
    <w:name w:val="Body Text Indent 3"/>
    <w:basedOn w:val="Standard"/>
    <w:pPr>
      <w:ind w:left="142" w:hanging="142"/>
    </w:pPr>
    <w:rPr>
      <w:rFonts w:ascii="Arial" w:hAnsi="Arial" w:cs="Arial"/>
      <w:sz w:val="24"/>
    </w:rPr>
  </w:style>
  <w:style w:type="paragraph" w:styleId="Titel">
    <w:name w:val="Title"/>
    <w:basedOn w:val="Standard"/>
    <w:qFormat/>
    <w:pPr>
      <w:jc w:val="center"/>
    </w:pPr>
    <w:rPr>
      <w:rFonts w:ascii="Arial" w:hAnsi="Arial" w:cs="Arial"/>
      <w:b/>
      <w:bCs/>
      <w:sz w:val="28"/>
    </w:rPr>
  </w:style>
  <w:style w:type="paragraph" w:styleId="Funotentext">
    <w:name w:val="footnote text"/>
    <w:basedOn w:val="Standard"/>
    <w:link w:val="FunotentextZchn"/>
    <w:semiHidden/>
  </w:style>
  <w:style w:type="character" w:styleId="Funotenzeichen">
    <w:name w:val="footnote reference"/>
    <w:semiHidden/>
    <w:rPr>
      <w:vertAlign w:val="superscript"/>
    </w:rPr>
  </w:style>
  <w:style w:type="paragraph" w:styleId="NurText">
    <w:name w:val="Plain Text"/>
    <w:basedOn w:val="Standard"/>
    <w:rsid w:val="009C0A5C"/>
    <w:pPr>
      <w:widowControl/>
    </w:pPr>
    <w:rPr>
      <w:rFonts w:ascii="Courier New" w:hAnsi="Courier New" w:cs="Courier New"/>
    </w:rPr>
  </w:style>
  <w:style w:type="character" w:customStyle="1" w:styleId="FuzeileZchn">
    <w:name w:val="Fußzeile Zchn"/>
    <w:basedOn w:val="Absatz-Standardschriftart"/>
    <w:link w:val="Fuzeile"/>
    <w:uiPriority w:val="99"/>
    <w:rsid w:val="00035C62"/>
  </w:style>
  <w:style w:type="paragraph" w:customStyle="1" w:styleId="Textkrper21">
    <w:name w:val="Textkörper 21"/>
    <w:basedOn w:val="Standard"/>
    <w:rsid w:val="00ED0CC4"/>
    <w:pPr>
      <w:spacing w:after="120"/>
      <w:jc w:val="both"/>
    </w:pPr>
    <w:rPr>
      <w:rFonts w:ascii="Arial" w:hAnsi="Arial" w:cs="Arial"/>
      <w:sz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31FCD"/>
  </w:style>
  <w:style w:type="character" w:customStyle="1" w:styleId="Funotenzeichen1">
    <w:name w:val="Fußnotenzeichen1"/>
    <w:rsid w:val="00E01454"/>
    <w:rPr>
      <w:vertAlign w:val="superscript"/>
    </w:rPr>
  </w:style>
  <w:style w:type="paragraph" w:customStyle="1" w:styleId="Textkrper-Einzug21">
    <w:name w:val="Textkörper-Einzug 21"/>
    <w:basedOn w:val="Standard"/>
    <w:rsid w:val="00E01454"/>
    <w:pPr>
      <w:ind w:left="709"/>
    </w:pPr>
    <w:rPr>
      <w:rFonts w:ascii="Arial" w:hAnsi="Arial" w:cs="Arial"/>
      <w:sz w:val="24"/>
      <w:lang w:eastAsia="ar-SA"/>
    </w:rPr>
  </w:style>
  <w:style w:type="paragraph" w:customStyle="1" w:styleId="Textkrper31">
    <w:name w:val="Textkörper 31"/>
    <w:basedOn w:val="Standard"/>
    <w:rsid w:val="00E01454"/>
    <w:pPr>
      <w:spacing w:after="240"/>
      <w:jc w:val="center"/>
    </w:pPr>
    <w:rPr>
      <w:rFonts w:ascii="Arial" w:hAnsi="Arial" w:cs="Arial"/>
      <w:b/>
      <w:color w:val="FF6600"/>
      <w:sz w:val="72"/>
      <w:lang w:eastAsia="ar-SA"/>
    </w:rPr>
  </w:style>
  <w:style w:type="paragraph" w:customStyle="1" w:styleId="NurText1">
    <w:name w:val="Nur Text1"/>
    <w:basedOn w:val="Standard"/>
    <w:rsid w:val="00E01454"/>
    <w:pPr>
      <w:widowControl/>
    </w:pPr>
    <w:rPr>
      <w:rFonts w:ascii="Courier New" w:hAnsi="Courier New" w:cs="Courier New"/>
      <w:lang w:eastAsia="ar-SA"/>
    </w:rPr>
  </w:style>
  <w:style w:type="character" w:customStyle="1" w:styleId="ZchnZchn3">
    <w:name w:val="Zchn Zchn3"/>
    <w:rsid w:val="00E01454"/>
    <w:rPr>
      <w:lang w:eastAsia="ar-SA"/>
    </w:rPr>
  </w:style>
  <w:style w:type="character" w:styleId="Hyperlink">
    <w:name w:val="Hyperlink"/>
    <w:uiPriority w:val="99"/>
    <w:rsid w:val="00F81BFB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713E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B713E0"/>
  </w:style>
  <w:style w:type="paragraph" w:styleId="Listenabsatz">
    <w:name w:val="List Paragraph"/>
    <w:basedOn w:val="Standard"/>
    <w:uiPriority w:val="34"/>
    <w:qFormat/>
    <w:rsid w:val="00B972C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2D8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5842D8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rsid w:val="00BD5263"/>
    <w:rPr>
      <w:rFonts w:ascii="Arial" w:hAnsi="Arial"/>
      <w:sz w:val="24"/>
    </w:rPr>
  </w:style>
  <w:style w:type="table" w:styleId="Tabellenraster">
    <w:name w:val="Table Grid"/>
    <w:basedOn w:val="NormaleTabelle"/>
    <w:uiPriority w:val="59"/>
    <w:rsid w:val="0019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F1DFF"/>
    <w:rPr>
      <w:b/>
      <w:bCs/>
    </w:rPr>
  </w:style>
  <w:style w:type="character" w:customStyle="1" w:styleId="FunotentextZchn">
    <w:name w:val="Fußnotentext Zchn"/>
    <w:link w:val="Funotentext"/>
    <w:semiHidden/>
    <w:rsid w:val="001775F6"/>
  </w:style>
  <w:style w:type="paragraph" w:styleId="Abbildungsverzeichnis">
    <w:name w:val="table of figures"/>
    <w:basedOn w:val="Standard"/>
    <w:next w:val="Standard"/>
    <w:uiPriority w:val="99"/>
    <w:unhideWhenUsed/>
    <w:rsid w:val="00AB3E78"/>
  </w:style>
  <w:style w:type="character" w:styleId="Kommentarzeichen">
    <w:name w:val="annotation reference"/>
    <w:basedOn w:val="Absatz-Standardschriftart"/>
    <w:uiPriority w:val="99"/>
    <w:semiHidden/>
    <w:unhideWhenUsed/>
    <w:rsid w:val="007E5E3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E5E39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E5E39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E5E3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E5E39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063012"/>
    <w:rPr>
      <w:color w:val="808080"/>
    </w:rPr>
  </w:style>
  <w:style w:type="paragraph" w:customStyle="1" w:styleId="Default">
    <w:name w:val="Default"/>
    <w:rsid w:val="00DC0AA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3502F-3119-4ED1-BAB0-F25AA2D1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1772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IBO</vt:lpstr>
    </vt:vector>
  </TitlesOfParts>
  <Company>MIQR</Company>
  <LinksUpToDate>false</LinksUpToDate>
  <CharactersWithSpaces>1979</CharactersWithSpaces>
  <SharedDoc>false</SharedDoc>
  <HLinks>
    <vt:vector size="54" baseType="variant"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_Toc413053599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_Toc413053598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_Toc413053597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_Toc413053596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_Toc413053595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_Toc413053594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_Toc413053593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_Toc413053592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_Toc413053591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IBO</dc:title>
  <dc:creator>media</dc:creator>
  <cp:lastModifiedBy>Stefanie Dittrich (EF)</cp:lastModifiedBy>
  <cp:revision>116</cp:revision>
  <cp:lastPrinted>2024-12-10T10:29:00Z</cp:lastPrinted>
  <dcterms:created xsi:type="dcterms:W3CDTF">2020-10-13T07:34:00Z</dcterms:created>
  <dcterms:modified xsi:type="dcterms:W3CDTF">2025-09-05T09:12:00Z</dcterms:modified>
</cp:coreProperties>
</file>