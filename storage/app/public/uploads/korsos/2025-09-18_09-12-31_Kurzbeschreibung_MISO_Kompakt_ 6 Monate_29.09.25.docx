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6A029" w14:textId="77777777" w:rsidR="00706C8B" w:rsidRPr="00F248CD" w:rsidRDefault="00706C8B" w:rsidP="00377576">
      <w:pPr>
        <w:spacing w:line="360" w:lineRule="auto"/>
        <w:jc w:val="both"/>
        <w:rPr>
          <w:rFonts w:ascii="Arial" w:hAnsi="Arial" w:cs="Arial"/>
          <w:sz w:val="16"/>
          <w:szCs w:val="16"/>
        </w:rPr>
      </w:pPr>
    </w:p>
    <w:p w14:paraId="3C2AFF87" w14:textId="77777777" w:rsidR="006F702C" w:rsidRPr="00F248CD" w:rsidRDefault="006F702C" w:rsidP="00377576">
      <w:pPr>
        <w:spacing w:line="360" w:lineRule="auto"/>
        <w:jc w:val="both"/>
        <w:rPr>
          <w:rFonts w:ascii="Arial" w:hAnsi="Arial" w:cs="Arial"/>
          <w:sz w:val="16"/>
          <w:szCs w:val="16"/>
        </w:rPr>
      </w:pPr>
    </w:p>
    <w:p w14:paraId="5899A9D5" w14:textId="77777777" w:rsidR="006F702C" w:rsidRPr="00F248CD" w:rsidRDefault="006F702C" w:rsidP="00377576">
      <w:pPr>
        <w:spacing w:line="360" w:lineRule="auto"/>
        <w:jc w:val="both"/>
        <w:rPr>
          <w:rFonts w:ascii="Arial" w:hAnsi="Arial" w:cs="Arial"/>
          <w:sz w:val="16"/>
          <w:szCs w:val="16"/>
        </w:rPr>
      </w:pPr>
    </w:p>
    <w:p w14:paraId="1A1532FD" w14:textId="77777777" w:rsidR="006F702C" w:rsidRPr="00F248CD" w:rsidRDefault="006F702C" w:rsidP="00377576">
      <w:pPr>
        <w:spacing w:line="360" w:lineRule="auto"/>
        <w:jc w:val="both"/>
        <w:rPr>
          <w:rFonts w:ascii="Arial" w:hAnsi="Arial" w:cs="Arial"/>
          <w:sz w:val="16"/>
          <w:szCs w:val="16"/>
        </w:rPr>
      </w:pPr>
    </w:p>
    <w:p w14:paraId="3A51C8E3" w14:textId="77777777" w:rsidR="006F702C" w:rsidRPr="00F248CD" w:rsidRDefault="006F702C" w:rsidP="00377576">
      <w:pPr>
        <w:spacing w:line="360" w:lineRule="auto"/>
        <w:jc w:val="both"/>
        <w:rPr>
          <w:rFonts w:ascii="Arial" w:hAnsi="Arial" w:cs="Arial"/>
          <w:sz w:val="16"/>
          <w:szCs w:val="16"/>
        </w:rPr>
      </w:pPr>
    </w:p>
    <w:p w14:paraId="6E94700C" w14:textId="77777777" w:rsidR="00531FCD" w:rsidRPr="00F248CD" w:rsidRDefault="00531FCD" w:rsidP="0037757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F9B766B" w14:textId="77777777" w:rsidR="008902E8" w:rsidRPr="00F248CD" w:rsidRDefault="008902E8" w:rsidP="00377576">
      <w:pPr>
        <w:pStyle w:val="Textkrper3"/>
        <w:spacing w:after="0" w:line="360" w:lineRule="auto"/>
        <w:jc w:val="both"/>
        <w:rPr>
          <w:b w:val="0"/>
          <w:color w:val="auto"/>
          <w:sz w:val="52"/>
          <w:szCs w:val="40"/>
        </w:rPr>
      </w:pPr>
    </w:p>
    <w:p w14:paraId="1A1ABCAB" w14:textId="77777777" w:rsidR="008902E8" w:rsidRPr="00F248CD" w:rsidRDefault="008902E8" w:rsidP="00377576">
      <w:pPr>
        <w:pStyle w:val="Textkrper3"/>
        <w:spacing w:after="0" w:line="360" w:lineRule="auto"/>
        <w:jc w:val="both"/>
        <w:rPr>
          <w:b w:val="0"/>
          <w:color w:val="auto"/>
          <w:sz w:val="52"/>
          <w:szCs w:val="40"/>
        </w:rPr>
      </w:pPr>
    </w:p>
    <w:p w14:paraId="0EC49EC7" w14:textId="77777777" w:rsidR="00531FCD" w:rsidRPr="00032BE2" w:rsidRDefault="006A7B9D" w:rsidP="00727804">
      <w:pPr>
        <w:pStyle w:val="Textkrper3"/>
        <w:spacing w:after="0" w:line="360" w:lineRule="auto"/>
        <w:jc w:val="left"/>
        <w:rPr>
          <w:b w:val="0"/>
          <w:bCs/>
          <w:color w:val="auto"/>
          <w:sz w:val="40"/>
          <w:szCs w:val="40"/>
        </w:rPr>
      </w:pPr>
      <w:r w:rsidRPr="00C472EB">
        <w:rPr>
          <w:bCs/>
          <w:color w:val="auto"/>
          <w:sz w:val="40"/>
          <w:szCs w:val="40"/>
        </w:rPr>
        <w:t>MISO</w:t>
      </w:r>
      <w:r w:rsidRPr="00D35D17">
        <w:rPr>
          <w:b w:val="0"/>
          <w:bCs/>
          <w:color w:val="auto"/>
          <w:sz w:val="40"/>
          <w:szCs w:val="40"/>
        </w:rPr>
        <w:t xml:space="preserve"> </w:t>
      </w:r>
      <w:r w:rsidR="00032BE2">
        <w:rPr>
          <w:b w:val="0"/>
          <w:bCs/>
          <w:color w:val="auto"/>
          <w:sz w:val="40"/>
          <w:szCs w:val="40"/>
        </w:rPr>
        <w:t xml:space="preserve">Kompakt </w:t>
      </w:r>
      <w:r w:rsidR="00D35D17" w:rsidRPr="00D35D17">
        <w:rPr>
          <w:b w:val="0"/>
          <w:color w:val="auto"/>
          <w:sz w:val="36"/>
          <w:szCs w:val="40"/>
        </w:rPr>
        <w:t>∙</w:t>
      </w:r>
      <w:r w:rsidR="00032BE2">
        <w:rPr>
          <w:b w:val="0"/>
          <w:bCs/>
          <w:color w:val="auto"/>
          <w:sz w:val="40"/>
          <w:szCs w:val="40"/>
        </w:rPr>
        <w:t xml:space="preserve"> </w:t>
      </w:r>
      <w:r w:rsidR="00F04FA4">
        <w:rPr>
          <w:b w:val="0"/>
          <w:bCs/>
          <w:color w:val="auto"/>
          <w:sz w:val="40"/>
          <w:szCs w:val="40"/>
        </w:rPr>
        <w:t xml:space="preserve">Migranten in </w:t>
      </w:r>
      <w:r w:rsidR="0097442C" w:rsidRPr="00C472EB">
        <w:rPr>
          <w:bCs/>
          <w:color w:val="auto"/>
          <w:sz w:val="40"/>
          <w:szCs w:val="40"/>
        </w:rPr>
        <w:t>I</w:t>
      </w:r>
      <w:r w:rsidR="0097442C">
        <w:rPr>
          <w:b w:val="0"/>
          <w:bCs/>
          <w:color w:val="auto"/>
          <w:sz w:val="40"/>
          <w:szCs w:val="40"/>
        </w:rPr>
        <w:t xml:space="preserve">ntegration, </w:t>
      </w:r>
      <w:r w:rsidR="0097442C" w:rsidRPr="00C472EB">
        <w:rPr>
          <w:bCs/>
          <w:color w:val="auto"/>
          <w:sz w:val="40"/>
          <w:szCs w:val="40"/>
        </w:rPr>
        <w:t>S</w:t>
      </w:r>
      <w:r w:rsidR="0097442C">
        <w:rPr>
          <w:b w:val="0"/>
          <w:bCs/>
          <w:color w:val="auto"/>
          <w:sz w:val="40"/>
          <w:szCs w:val="40"/>
        </w:rPr>
        <w:t xml:space="preserve">chulung und </w:t>
      </w:r>
      <w:r w:rsidR="0097442C" w:rsidRPr="00C472EB">
        <w:rPr>
          <w:bCs/>
          <w:color w:val="auto"/>
          <w:sz w:val="40"/>
          <w:szCs w:val="40"/>
        </w:rPr>
        <w:t>O</w:t>
      </w:r>
      <w:r w:rsidR="0097442C">
        <w:rPr>
          <w:b w:val="0"/>
          <w:bCs/>
          <w:color w:val="auto"/>
          <w:sz w:val="40"/>
          <w:szCs w:val="40"/>
        </w:rPr>
        <w:t xml:space="preserve">rientierung für </w:t>
      </w:r>
      <w:r w:rsidR="0097442C" w:rsidRPr="00C472EB">
        <w:rPr>
          <w:bCs/>
          <w:color w:val="auto"/>
          <w:sz w:val="40"/>
          <w:szCs w:val="40"/>
        </w:rPr>
        <w:t>M</w:t>
      </w:r>
      <w:r w:rsidR="0097442C">
        <w:rPr>
          <w:b w:val="0"/>
          <w:bCs/>
          <w:color w:val="auto"/>
          <w:sz w:val="40"/>
          <w:szCs w:val="40"/>
        </w:rPr>
        <w:t>igranten</w:t>
      </w:r>
    </w:p>
    <w:p w14:paraId="280BE3AE" w14:textId="77777777" w:rsidR="00297CEB" w:rsidRPr="00D35D17" w:rsidRDefault="00297CEB" w:rsidP="00377576">
      <w:pPr>
        <w:pStyle w:val="Textkrper3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14:paraId="6B2A4434" w14:textId="77777777" w:rsidR="00580B1B" w:rsidRPr="0045601B" w:rsidRDefault="0045601B" w:rsidP="00727804">
      <w:pPr>
        <w:spacing w:line="276" w:lineRule="auto"/>
        <w:rPr>
          <w:rFonts w:ascii="Arial" w:hAnsi="Arial" w:cs="Arial"/>
          <w:color w:val="000000"/>
          <w:sz w:val="28"/>
          <w:szCs w:val="28"/>
        </w:rPr>
      </w:pPr>
      <w:r w:rsidRPr="0045601B">
        <w:rPr>
          <w:rFonts w:ascii="Arial" w:hAnsi="Arial" w:cs="Arial"/>
          <w:color w:val="000000"/>
          <w:sz w:val="28"/>
          <w:szCs w:val="28"/>
        </w:rPr>
        <w:t xml:space="preserve">Zielsetzung nach § 45 Abs. 1 </w:t>
      </w:r>
      <w:r w:rsidR="00F15209">
        <w:rPr>
          <w:rFonts w:ascii="Arial" w:hAnsi="Arial" w:cs="Arial"/>
          <w:color w:val="000000"/>
          <w:sz w:val="28"/>
          <w:szCs w:val="28"/>
        </w:rPr>
        <w:t>Satz 1 Nr. 1</w:t>
      </w:r>
      <w:r w:rsidR="00727804">
        <w:rPr>
          <w:rFonts w:ascii="Arial" w:hAnsi="Arial" w:cs="Arial"/>
          <w:color w:val="000000"/>
          <w:sz w:val="28"/>
          <w:szCs w:val="28"/>
        </w:rPr>
        <w:t xml:space="preserve"> SGB III:</w:t>
      </w:r>
      <w:r w:rsidR="00F15209">
        <w:rPr>
          <w:rFonts w:ascii="Arial" w:hAnsi="Arial" w:cs="Arial"/>
          <w:color w:val="000000"/>
          <w:sz w:val="28"/>
          <w:szCs w:val="28"/>
        </w:rPr>
        <w:t xml:space="preserve"> Heranführung an den Ausbildungs- und Arbeitsmarkt sowie Feststellung, Verringerung oder Beseitigung von Vermittlungshemmnissen</w:t>
      </w:r>
      <w:r w:rsidR="00727804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4F876F5B" w14:textId="77777777" w:rsidR="00531FCD" w:rsidRDefault="00531FCD" w:rsidP="00377576">
      <w:pPr>
        <w:spacing w:line="360" w:lineRule="auto"/>
        <w:jc w:val="both"/>
        <w:rPr>
          <w:rFonts w:ascii="Arial" w:hAnsi="Arial" w:cs="Arial"/>
          <w:b/>
          <w:sz w:val="28"/>
          <w:szCs w:val="24"/>
          <w:lang w:eastAsia="ar-SA"/>
        </w:rPr>
      </w:pPr>
    </w:p>
    <w:p w14:paraId="19C7E8A0" w14:textId="77777777" w:rsidR="00E97322" w:rsidRDefault="00E97322" w:rsidP="0037757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534118D" w14:textId="77777777" w:rsidR="00121098" w:rsidRPr="00F248CD" w:rsidRDefault="00121098" w:rsidP="0037757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9921661" w14:textId="77777777" w:rsidR="001F4130" w:rsidRPr="00F248CD" w:rsidRDefault="001F4130" w:rsidP="0037757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4715E01" w14:textId="77777777" w:rsidR="001F4130" w:rsidRPr="00F248CD" w:rsidRDefault="001F4130" w:rsidP="0037757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C30333E" w14:textId="77777777" w:rsidR="001F4130" w:rsidRPr="00F248CD" w:rsidRDefault="001F4130" w:rsidP="0037757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02A9410" w14:textId="77777777" w:rsidR="00D35D17" w:rsidRDefault="00D35D17" w:rsidP="00377576">
      <w:pPr>
        <w:spacing w:line="360" w:lineRule="auto"/>
        <w:ind w:left="720" w:hanging="11"/>
        <w:jc w:val="both"/>
        <w:rPr>
          <w:rFonts w:ascii="Arial" w:hAnsi="Arial" w:cs="Arial"/>
          <w:sz w:val="22"/>
          <w:szCs w:val="22"/>
        </w:rPr>
      </w:pPr>
    </w:p>
    <w:p w14:paraId="7C7EE8AD" w14:textId="77777777" w:rsidR="00D35D17" w:rsidRDefault="00D35D17" w:rsidP="00377576">
      <w:pPr>
        <w:spacing w:line="360" w:lineRule="auto"/>
        <w:ind w:left="720" w:hanging="11"/>
        <w:jc w:val="both"/>
        <w:rPr>
          <w:rFonts w:ascii="Arial" w:hAnsi="Arial" w:cs="Arial"/>
          <w:sz w:val="22"/>
          <w:szCs w:val="22"/>
        </w:rPr>
      </w:pPr>
    </w:p>
    <w:p w14:paraId="2BB11DE6" w14:textId="77777777" w:rsidR="00402A9C" w:rsidRPr="00F248CD" w:rsidRDefault="00923774" w:rsidP="00377576">
      <w:pPr>
        <w:spacing w:line="360" w:lineRule="auto"/>
        <w:ind w:left="720" w:hanging="11"/>
        <w:jc w:val="both"/>
        <w:rPr>
          <w:rFonts w:ascii="Arial" w:hAnsi="Arial" w:cs="Arial"/>
          <w:sz w:val="22"/>
          <w:szCs w:val="16"/>
        </w:rPr>
      </w:pPr>
      <w:r>
        <w:rPr>
          <w:rFonts w:ascii="Arial" w:hAnsi="Arial" w:cs="Arial"/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5AAE73C" wp14:editId="3875D957">
                <wp:simplePos x="0" y="0"/>
                <wp:positionH relativeFrom="column">
                  <wp:posOffset>212090</wp:posOffset>
                </wp:positionH>
                <wp:positionV relativeFrom="paragraph">
                  <wp:posOffset>60960</wp:posOffset>
                </wp:positionV>
                <wp:extent cx="0" cy="2208530"/>
                <wp:effectExtent l="0" t="0" r="0" b="0"/>
                <wp:wrapNone/>
                <wp:docPr id="1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08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60F4B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16.7pt;margin-top:4.8pt;width:0;height:173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"/>
            </w:pict>
          </mc:Fallback>
        </mc:AlternateContent>
      </w:r>
    </w:p>
    <w:p w14:paraId="44D4DBBE" w14:textId="77777777" w:rsidR="00402A9C" w:rsidRPr="00F248CD" w:rsidRDefault="00923774" w:rsidP="00377576">
      <w:pPr>
        <w:spacing w:line="360" w:lineRule="auto"/>
        <w:ind w:left="720" w:hanging="11"/>
        <w:jc w:val="both"/>
        <w:rPr>
          <w:rFonts w:ascii="Arial" w:hAnsi="Arial" w:cs="Arial"/>
          <w:sz w:val="22"/>
          <w:szCs w:val="16"/>
        </w:rPr>
      </w:pPr>
      <w:r>
        <w:rPr>
          <w:rFonts w:ascii="Arial" w:hAnsi="Arial" w:cs="Arial"/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C1FB1DA" wp14:editId="06F6CA78">
                <wp:simplePos x="0" y="0"/>
                <wp:positionH relativeFrom="column">
                  <wp:posOffset>-3175</wp:posOffset>
                </wp:positionH>
                <wp:positionV relativeFrom="paragraph">
                  <wp:posOffset>59690</wp:posOffset>
                </wp:positionV>
                <wp:extent cx="3763010" cy="0"/>
                <wp:effectExtent l="0" t="0" r="0" b="0"/>
                <wp:wrapNone/>
                <wp:docPr id="1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63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60AEE7A" id="AutoShape 11" o:spid="_x0000_s1026" type="#_x0000_t32" style="position:absolute;margin-left:-.25pt;margin-top:4.7pt;width:296.3pt;height:0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"/>
            </w:pict>
          </mc:Fallback>
        </mc:AlternateContent>
      </w:r>
    </w:p>
    <w:p w14:paraId="620E89EB" w14:textId="77777777" w:rsidR="00793B9C" w:rsidRPr="00402A9C" w:rsidRDefault="00793B9C" w:rsidP="00793B9C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 w:rsidRPr="00402A9C">
        <w:rPr>
          <w:rFonts w:ascii="Arial" w:hAnsi="Arial" w:cs="Arial"/>
          <w:sz w:val="22"/>
          <w:szCs w:val="16"/>
        </w:rPr>
        <w:t>Mitteldeutsches Institut für Qualifikation und beruflic</w:t>
      </w:r>
      <w:r>
        <w:rPr>
          <w:rFonts w:ascii="Arial" w:hAnsi="Arial" w:cs="Arial"/>
          <w:sz w:val="22"/>
          <w:szCs w:val="16"/>
        </w:rPr>
        <w:t>he Rehabilitation ∙ MIQR GmbH</w:t>
      </w:r>
    </w:p>
    <w:p w14:paraId="62CDE797" w14:textId="77777777" w:rsidR="00793B9C" w:rsidRPr="00402A9C" w:rsidRDefault="00793B9C" w:rsidP="00793B9C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bookmarkStart w:id="0" w:name="S1_Straße"/>
      <w:bookmarkEnd w:id="0"/>
      <w:r>
        <w:rPr>
          <w:rFonts w:ascii="Arial" w:hAnsi="Arial" w:cs="Arial"/>
          <w:sz w:val="22"/>
          <w:szCs w:val="16"/>
        </w:rPr>
        <w:t>Bahnhofstraße 8</w:t>
      </w:r>
    </w:p>
    <w:p w14:paraId="103A894A" w14:textId="77777777" w:rsidR="00793B9C" w:rsidRPr="00B74DB4" w:rsidRDefault="00793B9C" w:rsidP="00793B9C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bookmarkStart w:id="1" w:name="S1_Ort"/>
      <w:bookmarkEnd w:id="1"/>
      <w:r>
        <w:rPr>
          <w:rFonts w:ascii="Arial" w:hAnsi="Arial" w:cs="Arial"/>
          <w:sz w:val="22"/>
          <w:szCs w:val="22"/>
        </w:rPr>
        <w:t>04720 Döbeln</w:t>
      </w:r>
    </w:p>
    <w:p w14:paraId="30B191E8" w14:textId="77777777" w:rsidR="00793B9C" w:rsidRPr="00B74DB4" w:rsidRDefault="00793B9C" w:rsidP="00793B9C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</w:p>
    <w:p w14:paraId="273749B3" w14:textId="77777777" w:rsidR="00793B9C" w:rsidRPr="00B74DB4" w:rsidRDefault="00793B9C" w:rsidP="00793B9C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Tel.: </w:t>
      </w:r>
      <w:r>
        <w:rPr>
          <w:rFonts w:ascii="Arial" w:hAnsi="Arial" w:cs="Arial"/>
          <w:sz w:val="22"/>
          <w:szCs w:val="22"/>
        </w:rPr>
        <w:tab/>
      </w:r>
      <w:bookmarkStart w:id="2" w:name="S1_Telefon"/>
      <w:bookmarkEnd w:id="2"/>
      <w:r>
        <w:rPr>
          <w:rFonts w:ascii="Arial" w:hAnsi="Arial" w:cs="Arial"/>
          <w:sz w:val="22"/>
          <w:szCs w:val="22"/>
        </w:rPr>
        <w:t>+49 (3431) 62594 14</w:t>
      </w:r>
    </w:p>
    <w:p w14:paraId="0F131865" w14:textId="77777777" w:rsidR="00793B9C" w:rsidRPr="00B74DB4" w:rsidRDefault="00793B9C" w:rsidP="00793B9C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Fax:</w:t>
      </w:r>
      <w:r>
        <w:rPr>
          <w:rFonts w:ascii="Arial" w:hAnsi="Arial" w:cs="Arial"/>
          <w:sz w:val="22"/>
          <w:szCs w:val="22"/>
        </w:rPr>
        <w:tab/>
      </w:r>
      <w:bookmarkStart w:id="3" w:name="S1_Fax"/>
      <w:bookmarkEnd w:id="3"/>
      <w:r>
        <w:rPr>
          <w:rFonts w:ascii="Arial" w:hAnsi="Arial" w:cs="Arial"/>
          <w:sz w:val="22"/>
          <w:szCs w:val="22"/>
        </w:rPr>
        <w:t>+49 (351) 314 600 20</w:t>
      </w:r>
    </w:p>
    <w:p w14:paraId="6A9B8F4A" w14:textId="77777777" w:rsidR="00793B9C" w:rsidRPr="00E72520" w:rsidRDefault="00793B9C" w:rsidP="00793B9C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 w:rsidRPr="00E72520">
        <w:rPr>
          <w:rFonts w:ascii="Arial" w:hAnsi="Arial" w:cs="Arial"/>
          <w:sz w:val="22"/>
          <w:szCs w:val="16"/>
        </w:rPr>
        <w:t xml:space="preserve">E-Mail: </w:t>
      </w:r>
      <w:r w:rsidRPr="00E72520">
        <w:rPr>
          <w:rFonts w:ascii="Arial" w:hAnsi="Arial" w:cs="Arial"/>
          <w:sz w:val="22"/>
          <w:szCs w:val="16"/>
        </w:rPr>
        <w:tab/>
        <w:t>info@miqr.de</w:t>
      </w:r>
    </w:p>
    <w:p w14:paraId="43ABD533" w14:textId="77777777" w:rsidR="00402A9C" w:rsidRPr="00F248CD" w:rsidRDefault="00402A9C" w:rsidP="00377576">
      <w:pPr>
        <w:spacing w:line="360" w:lineRule="auto"/>
        <w:ind w:left="709" w:hanging="11"/>
        <w:jc w:val="both"/>
        <w:rPr>
          <w:rFonts w:ascii="Arial" w:hAnsi="Arial" w:cs="Arial"/>
          <w:sz w:val="22"/>
          <w:szCs w:val="16"/>
        </w:rPr>
      </w:pPr>
    </w:p>
    <w:p w14:paraId="321ECE95" w14:textId="77777777" w:rsidR="00531FCD" w:rsidRPr="00F248CD" w:rsidRDefault="00531FCD" w:rsidP="0037757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2E807CA" w14:textId="613544EF" w:rsidR="0069702E" w:rsidRPr="002015D4" w:rsidRDefault="00C959B8" w:rsidP="0069702E">
      <w:pPr>
        <w:spacing w:line="360" w:lineRule="auto"/>
        <w:jc w:val="both"/>
        <w:rPr>
          <w:rFonts w:ascii="Arial" w:hAnsi="Arial" w:cs="Arial"/>
          <w:sz w:val="22"/>
          <w:szCs w:val="16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69702E" w:rsidRPr="002015D4">
        <w:rPr>
          <w:rFonts w:ascii="Arial" w:hAnsi="Arial" w:cs="Arial"/>
          <w:b/>
          <w:sz w:val="24"/>
          <w:szCs w:val="16"/>
        </w:rPr>
        <w:lastRenderedPageBreak/>
        <w:t>Kurzbeschreibung der Bildungsmaßnahme</w:t>
      </w:r>
    </w:p>
    <w:p w14:paraId="7A7FAC2B" w14:textId="77777777" w:rsidR="0069702E" w:rsidRPr="005253D3" w:rsidRDefault="0069702E" w:rsidP="0069702E">
      <w:pPr>
        <w:spacing w:line="360" w:lineRule="auto"/>
        <w:jc w:val="both"/>
        <w:rPr>
          <w:rFonts w:ascii="Arial" w:hAnsi="Arial" w:cs="Arial"/>
          <w:sz w:val="24"/>
          <w:szCs w:val="16"/>
        </w:rPr>
      </w:pPr>
    </w:p>
    <w:p w14:paraId="0EFCDB05" w14:textId="77777777" w:rsidR="0069702E" w:rsidRPr="002015D4" w:rsidRDefault="0069702E" w:rsidP="0069702E">
      <w:pPr>
        <w:pStyle w:val="Textkrper3"/>
        <w:spacing w:after="0" w:line="360" w:lineRule="auto"/>
        <w:jc w:val="both"/>
        <w:rPr>
          <w:b w:val="0"/>
          <w:color w:val="auto"/>
          <w:sz w:val="22"/>
          <w:szCs w:val="22"/>
        </w:rPr>
      </w:pPr>
      <w:r w:rsidRPr="002015D4">
        <w:rPr>
          <w:b w:val="0"/>
          <w:color w:val="auto"/>
          <w:sz w:val="22"/>
          <w:szCs w:val="22"/>
        </w:rPr>
        <w:t>Titel</w:t>
      </w:r>
      <w:r w:rsidR="00500AB3">
        <w:rPr>
          <w:b w:val="0"/>
          <w:color w:val="auto"/>
          <w:sz w:val="22"/>
          <w:szCs w:val="22"/>
        </w:rPr>
        <w:t>:</w:t>
      </w:r>
      <w:r w:rsidRPr="002015D4">
        <w:rPr>
          <w:b w:val="0"/>
          <w:color w:val="auto"/>
          <w:sz w:val="22"/>
          <w:szCs w:val="22"/>
        </w:rPr>
        <w:tab/>
      </w:r>
      <w:r w:rsidRPr="002015D4">
        <w:rPr>
          <w:sz w:val="22"/>
          <w:szCs w:val="22"/>
        </w:rPr>
        <w:tab/>
      </w:r>
      <w:r w:rsidRPr="002015D4">
        <w:rPr>
          <w:sz w:val="22"/>
          <w:szCs w:val="22"/>
        </w:rPr>
        <w:tab/>
      </w:r>
      <w:r w:rsidRPr="002015D4">
        <w:rPr>
          <w:b w:val="0"/>
          <w:color w:val="auto"/>
          <w:sz w:val="22"/>
          <w:szCs w:val="22"/>
        </w:rPr>
        <w:t xml:space="preserve">MISO </w:t>
      </w:r>
      <w:r>
        <w:rPr>
          <w:b w:val="0"/>
          <w:color w:val="auto"/>
          <w:sz w:val="22"/>
          <w:szCs w:val="22"/>
        </w:rPr>
        <w:t xml:space="preserve">Kompakt </w:t>
      </w:r>
      <w:r w:rsidRPr="002015D4">
        <w:rPr>
          <w:b w:val="0"/>
          <w:color w:val="auto"/>
          <w:sz w:val="22"/>
          <w:szCs w:val="22"/>
        </w:rPr>
        <w:t xml:space="preserve">∙ </w:t>
      </w:r>
      <w:r w:rsidR="00F04FA4">
        <w:rPr>
          <w:b w:val="0"/>
          <w:color w:val="auto"/>
          <w:sz w:val="22"/>
          <w:szCs w:val="22"/>
        </w:rPr>
        <w:t xml:space="preserve">Migranten in </w:t>
      </w:r>
      <w:r w:rsidRPr="002015D4">
        <w:rPr>
          <w:b w:val="0"/>
          <w:color w:val="auto"/>
          <w:sz w:val="22"/>
          <w:szCs w:val="22"/>
        </w:rPr>
        <w:t>Integration, Schulung und Orientierung</w:t>
      </w:r>
      <w:r w:rsidR="0097442C">
        <w:rPr>
          <w:b w:val="0"/>
          <w:color w:val="auto"/>
          <w:sz w:val="22"/>
          <w:szCs w:val="22"/>
        </w:rPr>
        <w:t xml:space="preserve"> </w:t>
      </w:r>
    </w:p>
    <w:p w14:paraId="156B09CA" w14:textId="77777777" w:rsidR="0069702E" w:rsidRPr="002015D4" w:rsidRDefault="0069702E" w:rsidP="0069702E">
      <w:pPr>
        <w:pStyle w:val="Textkrper3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14:paraId="46633BFC" w14:textId="77777777" w:rsidR="0069702E" w:rsidRPr="002015D4" w:rsidRDefault="0069702E" w:rsidP="00DE220F">
      <w:pPr>
        <w:spacing w:line="276" w:lineRule="auto"/>
        <w:ind w:left="2160" w:hanging="2160"/>
        <w:rPr>
          <w:rFonts w:ascii="Arial" w:hAnsi="Arial" w:cs="Arial"/>
          <w:color w:val="000000"/>
          <w:sz w:val="22"/>
          <w:szCs w:val="24"/>
        </w:rPr>
      </w:pPr>
      <w:r w:rsidRPr="002015D4">
        <w:rPr>
          <w:rFonts w:ascii="Arial" w:hAnsi="Arial" w:cs="Arial"/>
          <w:sz w:val="22"/>
          <w:szCs w:val="24"/>
        </w:rPr>
        <w:t>Maßnahmeziel:</w:t>
      </w:r>
      <w:r w:rsidRPr="002015D4">
        <w:rPr>
          <w:rFonts w:ascii="Arial" w:hAnsi="Arial" w:cs="Arial"/>
          <w:b/>
          <w:sz w:val="22"/>
          <w:szCs w:val="24"/>
        </w:rPr>
        <w:tab/>
      </w:r>
      <w:r w:rsidR="00F15209" w:rsidRPr="00DE220F">
        <w:rPr>
          <w:rFonts w:ascii="Arial" w:hAnsi="Arial" w:cs="Arial"/>
          <w:color w:val="000000"/>
          <w:sz w:val="22"/>
          <w:szCs w:val="24"/>
        </w:rPr>
        <w:t>Heranführung an den Ausbildungs- und Arbeitsmarkt sowie Feststellung</w:t>
      </w:r>
      <w:r w:rsidR="00DE220F" w:rsidRPr="00DE220F">
        <w:rPr>
          <w:rFonts w:ascii="Arial" w:hAnsi="Arial" w:cs="Arial"/>
          <w:color w:val="000000"/>
          <w:sz w:val="22"/>
          <w:szCs w:val="24"/>
        </w:rPr>
        <w:t>, Verringerung oder Beseitigung von Vermittlungshemmnissen</w:t>
      </w:r>
      <w:r w:rsidR="00DE220F">
        <w:rPr>
          <w:rFonts w:ascii="Arial" w:hAnsi="Arial" w:cs="Arial"/>
          <w:color w:val="000000"/>
          <w:sz w:val="22"/>
          <w:szCs w:val="24"/>
        </w:rPr>
        <w:t xml:space="preserve">      </w:t>
      </w:r>
      <w:r w:rsidR="00727804">
        <w:rPr>
          <w:rFonts w:ascii="Arial" w:hAnsi="Arial" w:cs="Arial"/>
          <w:color w:val="000000"/>
          <w:sz w:val="22"/>
          <w:szCs w:val="24"/>
        </w:rPr>
        <w:t xml:space="preserve">§ 45 Abs. 1 S. 1 Nr. </w:t>
      </w:r>
      <w:r w:rsidR="00DE220F">
        <w:rPr>
          <w:rFonts w:ascii="Arial" w:hAnsi="Arial" w:cs="Arial"/>
          <w:color w:val="000000"/>
          <w:sz w:val="22"/>
          <w:szCs w:val="24"/>
        </w:rPr>
        <w:t>1</w:t>
      </w:r>
      <w:r w:rsidR="00727804" w:rsidRPr="002015D4">
        <w:rPr>
          <w:rFonts w:ascii="Arial" w:hAnsi="Arial" w:cs="Arial"/>
          <w:color w:val="000000"/>
          <w:sz w:val="22"/>
          <w:szCs w:val="24"/>
        </w:rPr>
        <w:t xml:space="preserve"> SGB III</w:t>
      </w:r>
    </w:p>
    <w:p w14:paraId="680115D3" w14:textId="77777777" w:rsidR="00181FE7" w:rsidRDefault="00181FE7" w:rsidP="0069702E">
      <w:pPr>
        <w:pStyle w:val="Textkrper3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14:paraId="0CAF3358" w14:textId="77777777" w:rsidR="00181FE7" w:rsidRPr="002015D4" w:rsidRDefault="00181FE7" w:rsidP="0069702E">
      <w:pPr>
        <w:pStyle w:val="Textkrper3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14:paraId="4356C37E" w14:textId="77777777" w:rsidR="00282CAC" w:rsidRPr="002015D4" w:rsidRDefault="0069702E" w:rsidP="00282CAC">
      <w:pPr>
        <w:pStyle w:val="Textkrper3"/>
        <w:spacing w:after="0" w:line="360" w:lineRule="auto"/>
        <w:jc w:val="both"/>
        <w:rPr>
          <w:b w:val="0"/>
          <w:color w:val="auto"/>
          <w:sz w:val="22"/>
          <w:szCs w:val="22"/>
        </w:rPr>
      </w:pPr>
      <w:r w:rsidRPr="002015D4">
        <w:rPr>
          <w:b w:val="0"/>
          <w:color w:val="auto"/>
          <w:sz w:val="22"/>
          <w:szCs w:val="22"/>
        </w:rPr>
        <w:t>Maßnahmeinhalt:</w:t>
      </w:r>
      <w:r w:rsidRPr="002015D4">
        <w:rPr>
          <w:b w:val="0"/>
          <w:color w:val="auto"/>
          <w:sz w:val="22"/>
          <w:szCs w:val="22"/>
        </w:rPr>
        <w:tab/>
      </w:r>
      <w:r w:rsidR="00282CAC" w:rsidRPr="002015D4">
        <w:rPr>
          <w:b w:val="0"/>
          <w:color w:val="auto"/>
          <w:sz w:val="22"/>
          <w:szCs w:val="22"/>
        </w:rPr>
        <w:t>-</w:t>
      </w:r>
      <w:r w:rsidR="00282CAC">
        <w:rPr>
          <w:b w:val="0"/>
          <w:color w:val="auto"/>
          <w:sz w:val="22"/>
          <w:szCs w:val="22"/>
        </w:rPr>
        <w:t xml:space="preserve"> </w:t>
      </w:r>
      <w:r w:rsidR="00282CAC" w:rsidRPr="002015D4">
        <w:rPr>
          <w:b w:val="0"/>
          <w:color w:val="auto"/>
          <w:sz w:val="22"/>
          <w:szCs w:val="22"/>
        </w:rPr>
        <w:t>arbeits- und integrationsbezogenes Profiling</w:t>
      </w:r>
    </w:p>
    <w:p w14:paraId="72969FB9" w14:textId="77777777" w:rsidR="00282CAC" w:rsidRPr="002015D4" w:rsidRDefault="00282CAC" w:rsidP="00282CAC">
      <w:pPr>
        <w:pStyle w:val="Textkrper3"/>
        <w:spacing w:after="0" w:line="360" w:lineRule="auto"/>
        <w:ind w:left="1440" w:firstLine="720"/>
        <w:jc w:val="both"/>
        <w:rPr>
          <w:b w:val="0"/>
          <w:color w:val="auto"/>
          <w:sz w:val="22"/>
          <w:szCs w:val="22"/>
        </w:rPr>
      </w:pPr>
      <w:r w:rsidRPr="002015D4">
        <w:rPr>
          <w:b w:val="0"/>
          <w:color w:val="auto"/>
          <w:sz w:val="22"/>
          <w:szCs w:val="22"/>
        </w:rPr>
        <w:t>-</w:t>
      </w:r>
      <w:r>
        <w:rPr>
          <w:b w:val="0"/>
          <w:color w:val="auto"/>
          <w:sz w:val="22"/>
          <w:szCs w:val="22"/>
        </w:rPr>
        <w:t xml:space="preserve"> </w:t>
      </w:r>
      <w:r w:rsidRPr="002015D4">
        <w:rPr>
          <w:b w:val="0"/>
          <w:color w:val="auto"/>
          <w:sz w:val="22"/>
          <w:szCs w:val="22"/>
        </w:rPr>
        <w:t xml:space="preserve">individuelle </w:t>
      </w:r>
      <w:r>
        <w:rPr>
          <w:b w:val="0"/>
          <w:color w:val="auto"/>
          <w:sz w:val="22"/>
          <w:szCs w:val="22"/>
        </w:rPr>
        <w:t xml:space="preserve">Maßnahmeplanung </w:t>
      </w:r>
    </w:p>
    <w:p w14:paraId="177A6C14" w14:textId="77777777" w:rsidR="00282CAC" w:rsidRPr="002015D4" w:rsidRDefault="00282CAC" w:rsidP="00282CAC">
      <w:pPr>
        <w:pStyle w:val="Textkrper3"/>
        <w:spacing w:after="0" w:line="360" w:lineRule="auto"/>
        <w:ind w:left="1440" w:firstLine="720"/>
        <w:jc w:val="both"/>
        <w:rPr>
          <w:b w:val="0"/>
          <w:color w:val="auto"/>
          <w:sz w:val="22"/>
          <w:szCs w:val="22"/>
        </w:rPr>
      </w:pPr>
      <w:r w:rsidRPr="002015D4">
        <w:rPr>
          <w:b w:val="0"/>
          <w:color w:val="auto"/>
          <w:sz w:val="22"/>
          <w:szCs w:val="22"/>
        </w:rPr>
        <w:t>-</w:t>
      </w:r>
      <w:r>
        <w:rPr>
          <w:b w:val="0"/>
          <w:color w:val="auto"/>
          <w:sz w:val="22"/>
          <w:szCs w:val="22"/>
        </w:rPr>
        <w:t xml:space="preserve"> </w:t>
      </w:r>
      <w:r w:rsidRPr="002015D4">
        <w:rPr>
          <w:b w:val="0"/>
          <w:color w:val="auto"/>
          <w:sz w:val="22"/>
          <w:szCs w:val="22"/>
        </w:rPr>
        <w:t>individuelle integrationsorientierte Schulung</w:t>
      </w:r>
    </w:p>
    <w:p w14:paraId="4E90F615" w14:textId="77777777" w:rsidR="00282CAC" w:rsidRPr="002015D4" w:rsidRDefault="00282CAC" w:rsidP="00282CAC">
      <w:pPr>
        <w:pStyle w:val="Textkrper3"/>
        <w:spacing w:after="0" w:line="360" w:lineRule="auto"/>
        <w:ind w:left="1440" w:firstLine="720"/>
        <w:jc w:val="both"/>
        <w:rPr>
          <w:b w:val="0"/>
          <w:color w:val="auto"/>
          <w:sz w:val="22"/>
          <w:szCs w:val="22"/>
        </w:rPr>
      </w:pPr>
      <w:r w:rsidRPr="002015D4">
        <w:rPr>
          <w:b w:val="0"/>
          <w:color w:val="auto"/>
          <w:sz w:val="22"/>
          <w:szCs w:val="22"/>
        </w:rPr>
        <w:t>-</w:t>
      </w:r>
      <w:r>
        <w:rPr>
          <w:b w:val="0"/>
          <w:color w:val="auto"/>
          <w:sz w:val="22"/>
          <w:szCs w:val="22"/>
        </w:rPr>
        <w:t xml:space="preserve"> </w:t>
      </w:r>
      <w:r w:rsidRPr="002015D4">
        <w:rPr>
          <w:b w:val="0"/>
          <w:color w:val="auto"/>
          <w:sz w:val="22"/>
          <w:szCs w:val="22"/>
        </w:rPr>
        <w:t>Unterstützung bei der Anerkennung von Berufsabschlüssen</w:t>
      </w:r>
    </w:p>
    <w:p w14:paraId="25081BFB" w14:textId="77777777" w:rsidR="00282CAC" w:rsidRDefault="00282CAC" w:rsidP="00282CAC">
      <w:pPr>
        <w:pStyle w:val="Textkrper3"/>
        <w:spacing w:after="0" w:line="360" w:lineRule="auto"/>
        <w:ind w:left="1440" w:firstLine="720"/>
        <w:jc w:val="both"/>
        <w:rPr>
          <w:b w:val="0"/>
          <w:color w:val="auto"/>
          <w:sz w:val="22"/>
          <w:szCs w:val="22"/>
        </w:rPr>
      </w:pPr>
      <w:r w:rsidRPr="002015D4">
        <w:rPr>
          <w:b w:val="0"/>
          <w:color w:val="auto"/>
          <w:sz w:val="22"/>
          <w:szCs w:val="22"/>
        </w:rPr>
        <w:t>-</w:t>
      </w:r>
      <w:r>
        <w:rPr>
          <w:b w:val="0"/>
          <w:color w:val="auto"/>
          <w:sz w:val="22"/>
          <w:szCs w:val="22"/>
        </w:rPr>
        <w:t xml:space="preserve"> Maßnahmeteile beim Arbeitgeber</w:t>
      </w:r>
      <w:r w:rsidRPr="002015D4">
        <w:rPr>
          <w:b w:val="0"/>
          <w:color w:val="auto"/>
          <w:sz w:val="22"/>
          <w:szCs w:val="22"/>
        </w:rPr>
        <w:t xml:space="preserve"> in allen relevanten Wirtschafts- </w:t>
      </w:r>
    </w:p>
    <w:p w14:paraId="2A3D7406" w14:textId="0E809776" w:rsidR="00282CAC" w:rsidRPr="002015D4" w:rsidRDefault="00282CAC" w:rsidP="00282CAC">
      <w:pPr>
        <w:pStyle w:val="Textkrper3"/>
        <w:spacing w:after="0" w:line="360" w:lineRule="auto"/>
        <w:ind w:left="1440" w:firstLine="720"/>
        <w:jc w:val="both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   </w:t>
      </w:r>
      <w:r w:rsidRPr="002015D4">
        <w:rPr>
          <w:b w:val="0"/>
          <w:color w:val="auto"/>
          <w:sz w:val="22"/>
          <w:szCs w:val="22"/>
        </w:rPr>
        <w:t>od. gewerblichen Gebieten</w:t>
      </w:r>
    </w:p>
    <w:p w14:paraId="1298CF57" w14:textId="77777777" w:rsidR="00282CAC" w:rsidRPr="002015D4" w:rsidRDefault="00282CAC" w:rsidP="00282CAC">
      <w:pPr>
        <w:pStyle w:val="Textkrper3"/>
        <w:spacing w:after="0" w:line="360" w:lineRule="auto"/>
        <w:ind w:left="1440" w:firstLine="720"/>
        <w:jc w:val="both"/>
        <w:rPr>
          <w:b w:val="0"/>
          <w:color w:val="auto"/>
          <w:sz w:val="22"/>
          <w:szCs w:val="22"/>
        </w:rPr>
      </w:pPr>
      <w:r w:rsidRPr="002015D4">
        <w:rPr>
          <w:b w:val="0"/>
          <w:color w:val="auto"/>
          <w:sz w:val="22"/>
          <w:szCs w:val="22"/>
        </w:rPr>
        <w:t>-</w:t>
      </w:r>
      <w:r>
        <w:rPr>
          <w:b w:val="0"/>
          <w:color w:val="auto"/>
          <w:sz w:val="22"/>
          <w:szCs w:val="22"/>
        </w:rPr>
        <w:t xml:space="preserve"> </w:t>
      </w:r>
      <w:r w:rsidRPr="002015D4">
        <w:rPr>
          <w:b w:val="0"/>
          <w:color w:val="auto"/>
          <w:sz w:val="22"/>
          <w:szCs w:val="22"/>
        </w:rPr>
        <w:t>begleitende sozialpädagogische und arbeitspsychologische Hilfen</w:t>
      </w:r>
    </w:p>
    <w:p w14:paraId="6EE12737" w14:textId="38901AEF" w:rsidR="00727804" w:rsidRPr="002015D4" w:rsidRDefault="00727804" w:rsidP="00282CAC">
      <w:pPr>
        <w:pStyle w:val="Textkrper3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14:paraId="79BD4B63" w14:textId="3197FD03" w:rsidR="0069702E" w:rsidRDefault="0069702E" w:rsidP="0069702E">
      <w:pPr>
        <w:spacing w:line="360" w:lineRule="auto"/>
        <w:jc w:val="both"/>
        <w:rPr>
          <w:rFonts w:ascii="Arial" w:eastAsia="Arial Unicode MS" w:hAnsi="Arial" w:cs="Arial"/>
          <w:sz w:val="22"/>
          <w:szCs w:val="22"/>
        </w:rPr>
      </w:pPr>
      <w:r w:rsidRPr="002015D4">
        <w:rPr>
          <w:rFonts w:ascii="Arial" w:eastAsia="Arial Unicode MS" w:hAnsi="Arial" w:cs="Arial"/>
          <w:sz w:val="22"/>
          <w:szCs w:val="22"/>
        </w:rPr>
        <w:t>Zugang:</w:t>
      </w:r>
      <w:r w:rsidRPr="002015D4">
        <w:rPr>
          <w:rFonts w:ascii="Arial" w:eastAsia="Arial Unicode MS" w:hAnsi="Arial" w:cs="Arial"/>
          <w:sz w:val="22"/>
          <w:szCs w:val="22"/>
        </w:rPr>
        <w:tab/>
      </w:r>
      <w:r w:rsidRPr="002015D4">
        <w:rPr>
          <w:rFonts w:ascii="Arial" w:eastAsia="Arial Unicode MS" w:hAnsi="Arial" w:cs="Arial"/>
          <w:sz w:val="22"/>
          <w:szCs w:val="22"/>
        </w:rPr>
        <w:tab/>
        <w:t>laufender Einstieg</w:t>
      </w:r>
    </w:p>
    <w:p w14:paraId="5B6D9EAA" w14:textId="1B6ADE08" w:rsidR="00793B9C" w:rsidRPr="002015D4" w:rsidRDefault="00793B9C" w:rsidP="0069702E">
      <w:pPr>
        <w:spacing w:line="360" w:lineRule="auto"/>
        <w:jc w:val="both"/>
        <w:rPr>
          <w:rFonts w:ascii="Arial" w:eastAsia="Arial Unicode MS" w:hAnsi="Arial" w:cs="Arial"/>
          <w:sz w:val="22"/>
          <w:szCs w:val="22"/>
        </w:rPr>
      </w:pPr>
    </w:p>
    <w:p w14:paraId="6E0219BC" w14:textId="1AE25F75" w:rsidR="0069702E" w:rsidRDefault="00793B9C" w:rsidP="0069702E">
      <w:pPr>
        <w:spacing w:line="360" w:lineRule="auto"/>
        <w:jc w:val="both"/>
        <w:rPr>
          <w:rFonts w:ascii="Arial" w:hAnsi="Arial" w:cs="Arial"/>
          <w:color w:val="222222"/>
          <w:sz w:val="22"/>
        </w:rPr>
      </w:pPr>
      <w:r w:rsidRPr="001415D9">
        <w:rPr>
          <w:rFonts w:ascii="Arial" w:hAnsi="Arial" w:cs="Arial"/>
          <w:color w:val="222222"/>
          <w:sz w:val="22"/>
        </w:rPr>
        <w:t>Durchführung:</w:t>
      </w:r>
      <w:r>
        <w:rPr>
          <w:rFonts w:ascii="Arial" w:hAnsi="Arial" w:cs="Arial"/>
          <w:color w:val="222222"/>
          <w:sz w:val="22"/>
        </w:rPr>
        <w:tab/>
      </w:r>
      <w:r>
        <w:rPr>
          <w:rFonts w:ascii="Arial" w:hAnsi="Arial" w:cs="Arial"/>
          <w:color w:val="222222"/>
        </w:rPr>
        <w:tab/>
      </w:r>
      <w:r w:rsidRPr="00EA2981">
        <w:rPr>
          <w:rFonts w:ascii="Arial" w:hAnsi="Arial" w:cs="Arial"/>
          <w:color w:val="222222"/>
          <w:sz w:val="22"/>
        </w:rPr>
        <w:t>hybrid</w:t>
      </w:r>
    </w:p>
    <w:p w14:paraId="7974C75E" w14:textId="77777777" w:rsidR="00793B9C" w:rsidRPr="002015D4" w:rsidRDefault="00793B9C" w:rsidP="0069702E">
      <w:pPr>
        <w:spacing w:line="360" w:lineRule="auto"/>
        <w:jc w:val="both"/>
        <w:rPr>
          <w:rFonts w:ascii="Arial" w:eastAsia="Arial Unicode MS" w:hAnsi="Arial" w:cs="Arial"/>
          <w:sz w:val="22"/>
          <w:szCs w:val="22"/>
        </w:rPr>
      </w:pPr>
    </w:p>
    <w:p w14:paraId="43360518" w14:textId="7301D09A" w:rsidR="00DD5D52" w:rsidRDefault="0069702E" w:rsidP="0069702E">
      <w:pPr>
        <w:spacing w:line="360" w:lineRule="auto"/>
        <w:ind w:left="2160" w:hanging="2160"/>
        <w:jc w:val="both"/>
        <w:rPr>
          <w:rFonts w:ascii="Arial" w:eastAsia="Arial Unicode MS" w:hAnsi="Arial" w:cs="Arial"/>
          <w:b/>
          <w:sz w:val="22"/>
          <w:szCs w:val="22"/>
        </w:rPr>
      </w:pPr>
      <w:r w:rsidRPr="002015D4">
        <w:rPr>
          <w:rFonts w:ascii="Arial" w:eastAsia="Arial Unicode MS" w:hAnsi="Arial" w:cs="Arial"/>
          <w:sz w:val="22"/>
          <w:szCs w:val="22"/>
        </w:rPr>
        <w:t xml:space="preserve">Maßnahmedauer: </w:t>
      </w:r>
      <w:r w:rsidRPr="002015D4">
        <w:rPr>
          <w:rFonts w:ascii="Arial" w:eastAsia="Arial Unicode MS" w:hAnsi="Arial" w:cs="Arial"/>
          <w:b/>
          <w:sz w:val="22"/>
          <w:szCs w:val="22"/>
        </w:rPr>
        <w:tab/>
      </w:r>
      <w:r w:rsidR="00DD5D52">
        <w:rPr>
          <w:rFonts w:ascii="Arial" w:eastAsia="Arial Unicode MS" w:hAnsi="Arial" w:cs="Arial"/>
          <w:b/>
          <w:sz w:val="22"/>
          <w:szCs w:val="22"/>
        </w:rPr>
        <w:t xml:space="preserve">6 Monate (29.09.2025 </w:t>
      </w:r>
      <w:r w:rsidR="00EB4036">
        <w:rPr>
          <w:rFonts w:ascii="Arial" w:eastAsia="Arial Unicode MS" w:hAnsi="Arial" w:cs="Arial"/>
          <w:b/>
          <w:sz w:val="22"/>
          <w:szCs w:val="22"/>
        </w:rPr>
        <w:t>–</w:t>
      </w:r>
      <w:r w:rsidR="00DD5D52">
        <w:rPr>
          <w:rFonts w:ascii="Arial" w:eastAsia="Arial Unicode MS" w:hAnsi="Arial" w:cs="Arial"/>
          <w:b/>
          <w:sz w:val="22"/>
          <w:szCs w:val="22"/>
        </w:rPr>
        <w:t xml:space="preserve"> </w:t>
      </w:r>
      <w:r w:rsidR="00EB4036">
        <w:rPr>
          <w:rFonts w:ascii="Arial" w:eastAsia="Arial Unicode MS" w:hAnsi="Arial" w:cs="Arial"/>
          <w:b/>
          <w:sz w:val="22"/>
          <w:szCs w:val="22"/>
        </w:rPr>
        <w:t>27.03.2026)</w:t>
      </w:r>
      <w:r w:rsidR="00DD5D52">
        <w:rPr>
          <w:rFonts w:ascii="Arial" w:eastAsia="Arial Unicode MS" w:hAnsi="Arial" w:cs="Arial"/>
          <w:b/>
          <w:sz w:val="22"/>
          <w:szCs w:val="22"/>
        </w:rPr>
        <w:t xml:space="preserve"> </w:t>
      </w:r>
    </w:p>
    <w:p w14:paraId="61A23C67" w14:textId="6A335B22" w:rsidR="0069702E" w:rsidRDefault="00DD5D52" w:rsidP="0069702E">
      <w:pPr>
        <w:spacing w:line="360" w:lineRule="auto"/>
        <w:ind w:left="2160" w:hanging="2160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b/>
          <w:sz w:val="22"/>
          <w:szCs w:val="22"/>
        </w:rPr>
        <w:br/>
        <w:t xml:space="preserve">26 Wochen </w:t>
      </w:r>
      <w:r w:rsidR="00EB4036" w:rsidRPr="00EB4036">
        <w:rPr>
          <w:rFonts w:ascii="Arial" w:eastAsia="Arial Unicode MS" w:hAnsi="Arial" w:cs="Arial"/>
          <w:sz w:val="22"/>
          <w:szCs w:val="22"/>
        </w:rPr>
        <w:t>(</w:t>
      </w:r>
      <w:r w:rsidR="006F67DF">
        <w:rPr>
          <w:rFonts w:ascii="Arial" w:eastAsia="Arial Unicode MS" w:hAnsi="Arial" w:cs="Arial"/>
          <w:sz w:val="22"/>
          <w:szCs w:val="22"/>
        </w:rPr>
        <w:t>104 Tage oder bis zur Integration/ 15 Tage Praktikum</w:t>
      </w:r>
      <w:r w:rsidR="00EB4036" w:rsidRPr="00EB4036">
        <w:rPr>
          <w:rFonts w:ascii="Arial" w:eastAsia="Arial Unicode MS" w:hAnsi="Arial" w:cs="Arial"/>
          <w:sz w:val="22"/>
          <w:szCs w:val="22"/>
        </w:rPr>
        <w:t>)</w:t>
      </w:r>
      <w:r w:rsidR="00EB4036">
        <w:rPr>
          <w:rFonts w:ascii="Arial" w:eastAsia="Arial Unicode MS" w:hAnsi="Arial" w:cs="Arial"/>
          <w:b/>
          <w:sz w:val="22"/>
          <w:szCs w:val="22"/>
        </w:rPr>
        <w:br/>
      </w:r>
    </w:p>
    <w:p w14:paraId="27F4260B" w14:textId="77777777" w:rsidR="003E31E2" w:rsidRDefault="00727804" w:rsidP="003E31E2">
      <w:pPr>
        <w:numPr>
          <w:ilvl w:val="0"/>
          <w:numId w:val="38"/>
        </w:numPr>
        <w:spacing w:line="360" w:lineRule="auto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Anwesenheit in Teilzeit</w:t>
      </w:r>
    </w:p>
    <w:p w14:paraId="5C6439AE" w14:textId="77777777" w:rsidR="003E31E2" w:rsidRPr="003E31E2" w:rsidRDefault="003E31E2" w:rsidP="003E31E2">
      <w:pPr>
        <w:numPr>
          <w:ilvl w:val="0"/>
          <w:numId w:val="38"/>
        </w:numPr>
        <w:spacing w:line="360" w:lineRule="auto"/>
        <w:jc w:val="both"/>
        <w:rPr>
          <w:rFonts w:ascii="Arial" w:eastAsia="Arial Unicode MS" w:hAnsi="Arial" w:cs="Arial"/>
          <w:sz w:val="22"/>
          <w:szCs w:val="22"/>
        </w:rPr>
      </w:pPr>
      <w:r w:rsidRPr="001D11EF">
        <w:rPr>
          <w:rFonts w:ascii="Arial" w:eastAsia="Arial Unicode MS" w:hAnsi="Arial" w:cs="Arial"/>
          <w:sz w:val="22"/>
          <w:szCs w:val="22"/>
        </w:rPr>
        <w:t xml:space="preserve">Praktikumsstunden </w:t>
      </w:r>
      <w:r w:rsidRPr="001D11EF">
        <w:rPr>
          <w:rFonts w:ascii="Arial" w:eastAsia="Arial Unicode MS" w:hAnsi="Arial" w:cs="Arial"/>
          <w:sz w:val="22"/>
          <w:szCs w:val="22"/>
          <w:u w:val="single"/>
        </w:rPr>
        <w:t>können</w:t>
      </w:r>
      <w:r w:rsidRPr="001D11EF">
        <w:rPr>
          <w:rFonts w:ascii="Arial" w:eastAsia="Arial Unicode MS" w:hAnsi="Arial" w:cs="Arial"/>
          <w:sz w:val="22"/>
          <w:szCs w:val="22"/>
        </w:rPr>
        <w:t xml:space="preserve"> je nach Belastbarkeit und Leistungsfähigkeit der </w:t>
      </w:r>
      <w:r>
        <w:rPr>
          <w:rFonts w:ascii="Arial" w:eastAsia="Arial Unicode MS" w:hAnsi="Arial" w:cs="Arial"/>
          <w:sz w:val="22"/>
          <w:szCs w:val="22"/>
        </w:rPr>
        <w:t>Teilnehmer</w:t>
      </w:r>
      <w:r w:rsidRPr="001D11EF">
        <w:rPr>
          <w:rFonts w:ascii="Arial" w:eastAsia="Arial Unicode MS" w:hAnsi="Arial" w:cs="Arial"/>
          <w:sz w:val="22"/>
          <w:szCs w:val="22"/>
        </w:rPr>
        <w:t xml:space="preserve"> von 4 Std. auf bis 8 Std. erhöht werden</w:t>
      </w:r>
    </w:p>
    <w:p w14:paraId="0C059F35" w14:textId="77777777" w:rsidR="0069702E" w:rsidRPr="002015D4" w:rsidRDefault="0069702E" w:rsidP="0069702E">
      <w:pPr>
        <w:spacing w:line="360" w:lineRule="auto"/>
        <w:ind w:left="2160" w:hanging="2160"/>
        <w:jc w:val="both"/>
        <w:rPr>
          <w:rFonts w:ascii="Arial" w:eastAsia="Arial Unicode MS" w:hAnsi="Arial" w:cs="Arial"/>
          <w:sz w:val="22"/>
          <w:szCs w:val="22"/>
        </w:rPr>
      </w:pPr>
    </w:p>
    <w:p w14:paraId="4EB9634F" w14:textId="77777777" w:rsidR="0069702E" w:rsidRDefault="0069702E" w:rsidP="0069702E">
      <w:pPr>
        <w:spacing w:line="360" w:lineRule="auto"/>
        <w:ind w:left="2160" w:hanging="2160"/>
        <w:jc w:val="both"/>
        <w:rPr>
          <w:rFonts w:ascii="Arial" w:eastAsia="Arial Unicode MS" w:hAnsi="Arial" w:cs="Arial"/>
          <w:sz w:val="22"/>
          <w:szCs w:val="22"/>
        </w:rPr>
      </w:pPr>
      <w:r w:rsidRPr="002015D4">
        <w:rPr>
          <w:rFonts w:ascii="Arial" w:eastAsia="Arial Unicode MS" w:hAnsi="Arial" w:cs="Arial"/>
          <w:sz w:val="22"/>
          <w:szCs w:val="22"/>
        </w:rPr>
        <w:t>Kosten:</w:t>
      </w:r>
      <w:r w:rsidRPr="002015D4">
        <w:rPr>
          <w:rFonts w:ascii="Arial" w:eastAsia="Arial Unicode MS" w:hAnsi="Arial" w:cs="Arial"/>
          <w:sz w:val="22"/>
          <w:szCs w:val="22"/>
        </w:rPr>
        <w:tab/>
      </w:r>
      <w:r>
        <w:rPr>
          <w:rFonts w:ascii="Arial" w:eastAsia="Arial Unicode MS" w:hAnsi="Arial" w:cs="Arial"/>
          <w:sz w:val="22"/>
          <w:szCs w:val="22"/>
        </w:rPr>
        <w:t>Kostensatz pro Teilnehmerstunde</w:t>
      </w:r>
      <w:r>
        <w:rPr>
          <w:rFonts w:ascii="Arial" w:eastAsia="Arial Unicode MS" w:hAnsi="Arial" w:cs="Arial"/>
          <w:sz w:val="22"/>
          <w:szCs w:val="22"/>
        </w:rPr>
        <w:tab/>
      </w:r>
      <w:r w:rsidR="00DE220F">
        <w:rPr>
          <w:rFonts w:ascii="Arial" w:eastAsia="Arial Unicode MS" w:hAnsi="Arial" w:cs="Arial"/>
          <w:sz w:val="22"/>
          <w:szCs w:val="22"/>
        </w:rPr>
        <w:t>12,20</w:t>
      </w:r>
      <w:r w:rsidR="00727804">
        <w:rPr>
          <w:rFonts w:ascii="Arial" w:eastAsia="Arial Unicode MS" w:hAnsi="Arial" w:cs="Arial"/>
          <w:sz w:val="22"/>
          <w:szCs w:val="22"/>
        </w:rPr>
        <w:t xml:space="preserve"> </w:t>
      </w:r>
      <w:r>
        <w:rPr>
          <w:rFonts w:ascii="Arial" w:eastAsia="Arial Unicode MS" w:hAnsi="Arial" w:cs="Arial"/>
          <w:sz w:val="22"/>
          <w:szCs w:val="22"/>
        </w:rPr>
        <w:t>€</w:t>
      </w:r>
    </w:p>
    <w:p w14:paraId="3923AA3D" w14:textId="63A870D8" w:rsidR="0069702E" w:rsidRDefault="0069702E" w:rsidP="0076523C">
      <w:pPr>
        <w:spacing w:line="360" w:lineRule="auto"/>
        <w:ind w:left="2160"/>
        <w:jc w:val="both"/>
        <w:rPr>
          <w:rFonts w:ascii="Arial" w:eastAsia="Arial Unicode MS" w:hAnsi="Arial" w:cs="Arial"/>
          <w:sz w:val="22"/>
          <w:szCs w:val="22"/>
        </w:rPr>
      </w:pPr>
      <w:r w:rsidRPr="002015D4">
        <w:rPr>
          <w:rFonts w:ascii="Arial" w:eastAsia="Arial Unicode MS" w:hAnsi="Arial" w:cs="Arial"/>
          <w:sz w:val="22"/>
          <w:szCs w:val="22"/>
        </w:rPr>
        <w:t>Maßnahmekosten gesamt:</w:t>
      </w:r>
      <w:r w:rsidRPr="002015D4">
        <w:rPr>
          <w:rFonts w:ascii="Arial" w:eastAsia="Arial Unicode MS" w:hAnsi="Arial" w:cs="Arial"/>
          <w:sz w:val="22"/>
          <w:szCs w:val="22"/>
        </w:rPr>
        <w:tab/>
      </w:r>
      <w:r w:rsidRPr="002015D4">
        <w:rPr>
          <w:rFonts w:ascii="Arial" w:eastAsia="Arial Unicode MS" w:hAnsi="Arial" w:cs="Arial"/>
          <w:sz w:val="22"/>
          <w:szCs w:val="22"/>
        </w:rPr>
        <w:tab/>
      </w:r>
      <w:r w:rsidR="006F67DF">
        <w:rPr>
          <w:rFonts w:ascii="Arial" w:eastAsia="Arial Unicode MS" w:hAnsi="Arial" w:cs="Arial"/>
          <w:sz w:val="22"/>
          <w:szCs w:val="22"/>
        </w:rPr>
        <w:t>5075,20</w:t>
      </w:r>
      <w:r w:rsidRPr="002015D4">
        <w:rPr>
          <w:rFonts w:ascii="Arial" w:eastAsia="Arial Unicode MS" w:hAnsi="Arial" w:cs="Arial"/>
          <w:sz w:val="22"/>
          <w:szCs w:val="22"/>
        </w:rPr>
        <w:t xml:space="preserve"> € </w:t>
      </w:r>
    </w:p>
    <w:p w14:paraId="2846A627" w14:textId="77777777" w:rsidR="0069702E" w:rsidRPr="002015D4" w:rsidRDefault="0069702E" w:rsidP="0069702E">
      <w:pPr>
        <w:spacing w:line="360" w:lineRule="auto"/>
        <w:jc w:val="both"/>
        <w:rPr>
          <w:rFonts w:ascii="Arial" w:eastAsia="Arial Unicode MS" w:hAnsi="Arial" w:cs="Arial"/>
          <w:sz w:val="22"/>
          <w:szCs w:val="22"/>
        </w:rPr>
      </w:pPr>
    </w:p>
    <w:p w14:paraId="3960DE4A" w14:textId="34237BD0" w:rsidR="0069702E" w:rsidRPr="002015D4" w:rsidRDefault="00EB4036" w:rsidP="0069702E">
      <w:pPr>
        <w:pStyle w:val="Default"/>
        <w:spacing w:line="360" w:lineRule="auto"/>
        <w:ind w:left="2127" w:hanging="2127"/>
        <w:jc w:val="both"/>
        <w:rPr>
          <w:rFonts w:eastAsia="Times New Roman"/>
          <w:color w:val="auto"/>
          <w:sz w:val="22"/>
          <w:szCs w:val="22"/>
          <w:lang w:eastAsia="x-none"/>
        </w:rPr>
      </w:pPr>
      <w:r>
        <w:rPr>
          <w:rFonts w:eastAsia="Times New Roman"/>
          <w:color w:val="auto"/>
          <w:sz w:val="22"/>
          <w:szCs w:val="22"/>
          <w:lang w:eastAsia="x-none"/>
        </w:rPr>
        <w:t>Unterrichtsfreie Zeit:</w:t>
      </w:r>
      <w:r>
        <w:rPr>
          <w:rFonts w:eastAsia="Times New Roman"/>
          <w:color w:val="auto"/>
          <w:sz w:val="22"/>
          <w:szCs w:val="22"/>
          <w:lang w:eastAsia="x-none"/>
        </w:rPr>
        <w:tab/>
        <w:t>24.12.2025 - 02.01.2026</w:t>
      </w:r>
    </w:p>
    <w:p w14:paraId="543C9898" w14:textId="77777777" w:rsidR="0069702E" w:rsidRPr="002015D4" w:rsidRDefault="0069702E" w:rsidP="0069702E">
      <w:pPr>
        <w:spacing w:line="360" w:lineRule="auto"/>
        <w:jc w:val="both"/>
        <w:rPr>
          <w:rFonts w:ascii="Arial" w:hAnsi="Arial" w:cs="Arial"/>
          <w:sz w:val="22"/>
          <w:szCs w:val="22"/>
          <w:lang w:eastAsia="x-none"/>
        </w:rPr>
      </w:pPr>
    </w:p>
    <w:p w14:paraId="33B6E5A6" w14:textId="470953A8" w:rsidR="002E7686" w:rsidRDefault="0069702E" w:rsidP="002E7686">
      <w:pPr>
        <w:pStyle w:val="Textkrper"/>
        <w:widowControl w:val="0"/>
        <w:tabs>
          <w:tab w:val="clear" w:pos="540"/>
          <w:tab w:val="clear" w:pos="2880"/>
          <w:tab w:val="clear" w:pos="3420"/>
          <w:tab w:val="clear" w:pos="4500"/>
        </w:tabs>
        <w:spacing w:line="360" w:lineRule="auto"/>
        <w:ind w:left="2127" w:hanging="2127"/>
        <w:jc w:val="both"/>
        <w:outlineLvl w:val="0"/>
        <w:rPr>
          <w:rFonts w:cs="Arial"/>
          <w:sz w:val="22"/>
          <w:szCs w:val="22"/>
          <w:lang w:val="de-DE"/>
        </w:rPr>
      </w:pPr>
      <w:r w:rsidRPr="002015D4">
        <w:rPr>
          <w:rFonts w:cs="Arial"/>
          <w:sz w:val="22"/>
          <w:szCs w:val="22"/>
        </w:rPr>
        <w:t>Abschluss</w:t>
      </w:r>
      <w:r w:rsidRPr="002015D4">
        <w:rPr>
          <w:rFonts w:cs="Arial"/>
          <w:sz w:val="22"/>
          <w:szCs w:val="22"/>
          <w:lang w:val="de-DE"/>
        </w:rPr>
        <w:t>:</w:t>
      </w:r>
      <w:r w:rsidRPr="002015D4">
        <w:rPr>
          <w:rFonts w:cs="Arial"/>
          <w:b/>
          <w:sz w:val="22"/>
          <w:szCs w:val="22"/>
        </w:rPr>
        <w:tab/>
      </w:r>
      <w:r w:rsidR="006F67DF">
        <w:rPr>
          <w:rFonts w:cs="Arial"/>
          <w:sz w:val="22"/>
          <w:szCs w:val="22"/>
          <w:lang w:val="de-DE"/>
        </w:rPr>
        <w:t>t</w:t>
      </w:r>
      <w:r w:rsidRPr="002015D4">
        <w:rPr>
          <w:rFonts w:cs="Arial"/>
          <w:sz w:val="22"/>
          <w:szCs w:val="22"/>
          <w:lang w:val="de-DE"/>
        </w:rPr>
        <w:t>rägerinternes Zertifikat</w:t>
      </w:r>
      <w:bookmarkStart w:id="4" w:name="_GoBack"/>
      <w:bookmarkEnd w:id="4"/>
    </w:p>
    <w:p w14:paraId="0A94D066" w14:textId="77777777" w:rsidR="0069702E" w:rsidRDefault="0069702E" w:rsidP="0069702E">
      <w:pPr>
        <w:pStyle w:val="Textkrper"/>
        <w:widowControl w:val="0"/>
        <w:tabs>
          <w:tab w:val="clear" w:pos="540"/>
          <w:tab w:val="clear" w:pos="2880"/>
          <w:tab w:val="clear" w:pos="3420"/>
          <w:tab w:val="clear" w:pos="4500"/>
        </w:tabs>
        <w:spacing w:line="360" w:lineRule="auto"/>
        <w:jc w:val="both"/>
        <w:outlineLvl w:val="0"/>
        <w:rPr>
          <w:rFonts w:cs="Arial"/>
          <w:szCs w:val="24"/>
          <w:lang w:val="de-DE"/>
        </w:rPr>
      </w:pPr>
    </w:p>
    <w:p w14:paraId="0A0B8A49" w14:textId="77777777" w:rsidR="0076523C" w:rsidRDefault="0076523C" w:rsidP="0069702E">
      <w:pPr>
        <w:pStyle w:val="Textkrper"/>
        <w:widowControl w:val="0"/>
        <w:tabs>
          <w:tab w:val="clear" w:pos="540"/>
          <w:tab w:val="clear" w:pos="2880"/>
          <w:tab w:val="clear" w:pos="3420"/>
          <w:tab w:val="clear" w:pos="4500"/>
        </w:tabs>
        <w:spacing w:line="360" w:lineRule="auto"/>
        <w:jc w:val="both"/>
        <w:outlineLvl w:val="0"/>
        <w:rPr>
          <w:rFonts w:cs="Arial"/>
          <w:szCs w:val="24"/>
          <w:lang w:val="de-DE"/>
        </w:rPr>
      </w:pPr>
    </w:p>
    <w:p w14:paraId="5F57D43F" w14:textId="3E02218D" w:rsidR="0069702E" w:rsidRDefault="0069702E" w:rsidP="0069702E">
      <w:pPr>
        <w:pStyle w:val="Textkrper"/>
        <w:widowControl w:val="0"/>
        <w:tabs>
          <w:tab w:val="clear" w:pos="540"/>
          <w:tab w:val="clear" w:pos="2880"/>
          <w:tab w:val="clear" w:pos="3420"/>
          <w:tab w:val="clear" w:pos="4500"/>
        </w:tabs>
        <w:spacing w:line="360" w:lineRule="auto"/>
        <w:jc w:val="both"/>
        <w:outlineLvl w:val="0"/>
        <w:rPr>
          <w:rFonts w:cs="Arial"/>
          <w:b/>
          <w:szCs w:val="28"/>
          <w:lang w:val="de-DE"/>
        </w:rPr>
      </w:pPr>
    </w:p>
    <w:p w14:paraId="47766488" w14:textId="77777777" w:rsidR="00BE6D02" w:rsidRPr="00BE6D02" w:rsidRDefault="002E7686" w:rsidP="00BE6D02">
      <w:pPr>
        <w:autoSpaceDE w:val="0"/>
        <w:autoSpaceDN w:val="0"/>
        <w:adjustRightInd w:val="0"/>
        <w:spacing w:line="360" w:lineRule="auto"/>
        <w:ind w:left="349"/>
        <w:jc w:val="both"/>
        <w:rPr>
          <w:rFonts w:ascii="Arial" w:hAnsi="Arial"/>
          <w:b/>
          <w:sz w:val="24"/>
          <w:szCs w:val="22"/>
          <w:lang w:eastAsia="x-none"/>
        </w:rPr>
      </w:pPr>
      <w:r>
        <w:rPr>
          <w:rFonts w:ascii="Arial" w:hAnsi="Arial"/>
          <w:b/>
          <w:sz w:val="24"/>
          <w:szCs w:val="22"/>
          <w:lang w:eastAsia="x-none"/>
        </w:rPr>
        <w:t>K</w:t>
      </w:r>
      <w:r w:rsidRPr="00AB4269">
        <w:rPr>
          <w:rFonts w:ascii="Arial" w:hAnsi="Arial"/>
          <w:b/>
          <w:sz w:val="24"/>
          <w:szCs w:val="22"/>
          <w:lang w:eastAsia="x-none"/>
        </w:rPr>
        <w:t xml:space="preserve">onkrete </w:t>
      </w:r>
      <w:r>
        <w:rPr>
          <w:rFonts w:ascii="Arial" w:hAnsi="Arial"/>
          <w:b/>
          <w:sz w:val="24"/>
          <w:szCs w:val="22"/>
          <w:lang w:eastAsia="x-none"/>
        </w:rPr>
        <w:t>Maßnahmei</w:t>
      </w:r>
      <w:r w:rsidRPr="00AB4269">
        <w:rPr>
          <w:rFonts w:ascii="Arial" w:hAnsi="Arial"/>
          <w:b/>
          <w:sz w:val="24"/>
          <w:szCs w:val="22"/>
          <w:lang w:eastAsia="x-none"/>
        </w:rPr>
        <w:t>nhalte</w:t>
      </w:r>
    </w:p>
    <w:p w14:paraId="23FB819C" w14:textId="77777777" w:rsidR="00BE6D02" w:rsidRPr="00E0777E" w:rsidRDefault="00BE6D02" w:rsidP="00BE6D02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  <w:u w:val="single"/>
          <w:lang w:eastAsia="x-none"/>
        </w:rPr>
      </w:pPr>
    </w:p>
    <w:p w14:paraId="02A80D1A" w14:textId="77777777" w:rsidR="00304924" w:rsidRPr="00304924" w:rsidRDefault="00304924" w:rsidP="00304924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  <w:lang w:eastAsia="x-none"/>
        </w:rPr>
      </w:pPr>
      <w:r w:rsidRPr="00304924">
        <w:rPr>
          <w:rFonts w:ascii="Arial" w:hAnsi="Arial" w:cs="Arial"/>
          <w:sz w:val="22"/>
          <w:szCs w:val="22"/>
          <w:u w:val="single"/>
          <w:lang w:eastAsia="x-none"/>
        </w:rPr>
        <w:t>Individuelles Fachbereichstraining</w:t>
      </w:r>
      <w:r w:rsidRPr="00304924">
        <w:rPr>
          <w:rFonts w:ascii="Arial" w:hAnsi="Arial" w:cs="Arial"/>
          <w:sz w:val="22"/>
          <w:szCs w:val="22"/>
          <w:lang w:eastAsia="x-none"/>
        </w:rPr>
        <w:t xml:space="preserve"> inkl. berufsbezogener Sprachförderung: </w:t>
      </w:r>
      <w:r w:rsidR="002E7686" w:rsidRPr="00304924">
        <w:rPr>
          <w:rFonts w:ascii="Arial" w:hAnsi="Arial" w:cs="Arial"/>
          <w:sz w:val="22"/>
          <w:szCs w:val="22"/>
        </w:rPr>
        <w:t xml:space="preserve">berufsfachliche Kenntnisvermittlung nach individueller Zielsetzung wahlweise in den Bereichen (auszugsweise): </w:t>
      </w:r>
      <w:r w:rsidR="002E7686" w:rsidRPr="00304924">
        <w:rPr>
          <w:rFonts w:ascii="Arial" w:hAnsi="Arial" w:cs="Arial"/>
          <w:sz w:val="22"/>
          <w:szCs w:val="22"/>
          <w:lang w:eastAsia="x-none"/>
        </w:rPr>
        <w:t>kaufmännisch-verwaltend, Pflege, Schutz- und Sicherheit, Wachgewerbe, IT-Bereich, Lagerwirtschaft, Medien, gewerblich-technisch</w:t>
      </w:r>
    </w:p>
    <w:p w14:paraId="040B403E" w14:textId="77777777" w:rsidR="00304924" w:rsidRPr="00304924" w:rsidRDefault="002E7686" w:rsidP="00304924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  <w:lang w:eastAsia="x-none"/>
        </w:rPr>
      </w:pPr>
      <w:r w:rsidRPr="00304924">
        <w:rPr>
          <w:rFonts w:ascii="Arial" w:hAnsi="Arial" w:cs="Arial"/>
          <w:sz w:val="22"/>
          <w:szCs w:val="22"/>
        </w:rPr>
        <w:t>Praktikum/Praxiserprobung</w:t>
      </w:r>
    </w:p>
    <w:p w14:paraId="3EAC3AEE" w14:textId="77777777" w:rsidR="00BE6D02" w:rsidRPr="00304924" w:rsidRDefault="002E7686" w:rsidP="00304924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  <w:lang w:eastAsia="x-none"/>
        </w:rPr>
      </w:pPr>
      <w:r w:rsidRPr="00304924">
        <w:rPr>
          <w:rFonts w:ascii="Arial" w:hAnsi="Arial" w:cs="Arial"/>
          <w:sz w:val="22"/>
          <w:szCs w:val="22"/>
        </w:rPr>
        <w:t xml:space="preserve">sozialpädagogische und </w:t>
      </w:r>
      <w:r w:rsidR="00727804" w:rsidRPr="00304924">
        <w:rPr>
          <w:rFonts w:ascii="Arial" w:hAnsi="Arial" w:cs="Arial"/>
          <w:sz w:val="22"/>
          <w:szCs w:val="22"/>
        </w:rPr>
        <w:t>arbeits</w:t>
      </w:r>
      <w:r w:rsidRPr="00304924">
        <w:rPr>
          <w:rFonts w:ascii="Arial" w:hAnsi="Arial" w:cs="Arial"/>
          <w:sz w:val="22"/>
          <w:szCs w:val="22"/>
        </w:rPr>
        <w:t>psychologische Hilfen</w:t>
      </w:r>
    </w:p>
    <w:p w14:paraId="705D93F7" w14:textId="77777777" w:rsidR="00BE6D02" w:rsidRPr="00304924" w:rsidRDefault="00727804" w:rsidP="00304924">
      <w:pPr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/>
          <w:sz w:val="22"/>
          <w:szCs w:val="22"/>
          <w:lang w:eastAsia="x-none"/>
        </w:rPr>
      </w:pPr>
      <w:r w:rsidRPr="00304924">
        <w:rPr>
          <w:rFonts w:ascii="Arial" w:hAnsi="Arial" w:cs="Arial"/>
          <w:sz w:val="22"/>
          <w:szCs w:val="22"/>
        </w:rPr>
        <w:t>Feststellung berufsfachlicher und berufsbezogener Kenntnisse, Fähigkeiten und Fertigkeiten</w:t>
      </w:r>
      <w:r w:rsidRPr="00304924">
        <w:rPr>
          <w:b/>
          <w:bCs/>
          <w:sz w:val="22"/>
          <w:szCs w:val="22"/>
        </w:rPr>
        <w:t xml:space="preserve"> </w:t>
      </w:r>
      <w:r w:rsidR="00BE6D02" w:rsidRPr="00304924">
        <w:rPr>
          <w:rFonts w:ascii="Arial" w:hAnsi="Arial"/>
          <w:sz w:val="22"/>
          <w:szCs w:val="22"/>
          <w:lang w:eastAsia="x-none"/>
        </w:rPr>
        <w:t xml:space="preserve">(u.a. Stärken-/Schwächenanalyse, </w:t>
      </w:r>
      <w:r w:rsidRPr="00304924">
        <w:rPr>
          <w:rFonts w:ascii="Arial" w:hAnsi="Arial"/>
          <w:sz w:val="22"/>
          <w:szCs w:val="22"/>
          <w:lang w:eastAsia="x-none"/>
        </w:rPr>
        <w:t>schwierigkeitsgestaffelte Facherprobung</w:t>
      </w:r>
      <w:r w:rsidR="00BE6D02" w:rsidRPr="00304924">
        <w:rPr>
          <w:rFonts w:ascii="Arial" w:hAnsi="Arial"/>
          <w:sz w:val="22"/>
          <w:szCs w:val="22"/>
          <w:lang w:eastAsia="x-none"/>
        </w:rPr>
        <w:t>, berufsspezifischer Testverfahren)</w:t>
      </w:r>
    </w:p>
    <w:p w14:paraId="510261A4" w14:textId="77777777" w:rsidR="00BE6D02" w:rsidRPr="00304924" w:rsidRDefault="00727804" w:rsidP="00304924">
      <w:pPr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  <w:lang w:eastAsia="x-none"/>
        </w:rPr>
      </w:pPr>
      <w:r w:rsidRPr="00304924">
        <w:rPr>
          <w:rFonts w:ascii="Arial" w:hAnsi="Arial"/>
          <w:sz w:val="22"/>
          <w:szCs w:val="22"/>
          <w:lang w:eastAsia="x-none"/>
        </w:rPr>
        <w:t xml:space="preserve">Verbesserung kaufmännisch-technischer Rechenfähigkeiten </w:t>
      </w:r>
    </w:p>
    <w:p w14:paraId="6368B49B" w14:textId="77777777" w:rsidR="00727804" w:rsidRPr="00304924" w:rsidRDefault="00727804" w:rsidP="00304924">
      <w:pPr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  <w:lang w:eastAsia="x-none"/>
        </w:rPr>
      </w:pPr>
      <w:r w:rsidRPr="00304924">
        <w:rPr>
          <w:rFonts w:ascii="Arial" w:hAnsi="Arial"/>
          <w:sz w:val="22"/>
          <w:szCs w:val="22"/>
          <w:lang w:eastAsia="x-none"/>
        </w:rPr>
        <w:t>Elektronische Datenverarbeitung</w:t>
      </w:r>
    </w:p>
    <w:p w14:paraId="42E58AF4" w14:textId="77777777" w:rsidR="00727804" w:rsidRPr="00304924" w:rsidRDefault="00727804" w:rsidP="00304924">
      <w:pPr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  <w:lang w:eastAsia="x-none"/>
        </w:rPr>
      </w:pPr>
      <w:r w:rsidRPr="00304924">
        <w:rPr>
          <w:rFonts w:ascii="Arial" w:hAnsi="Arial"/>
          <w:sz w:val="22"/>
          <w:szCs w:val="22"/>
          <w:lang w:eastAsia="x-none"/>
        </w:rPr>
        <w:t>Gesellschaftliche Normen und soziale Integration im berufsbezogenem Kontext (u.a. Medienkompetenz, Verhaltensrichtlinien im Alltag)</w:t>
      </w:r>
    </w:p>
    <w:p w14:paraId="7B109B03" w14:textId="77777777" w:rsidR="00727804" w:rsidRPr="00304924" w:rsidRDefault="00727804" w:rsidP="00304924">
      <w:pPr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  <w:lang w:eastAsia="x-none"/>
        </w:rPr>
      </w:pPr>
      <w:r w:rsidRPr="00304924">
        <w:rPr>
          <w:rFonts w:ascii="Arial" w:hAnsi="Arial"/>
          <w:sz w:val="22"/>
          <w:szCs w:val="22"/>
          <w:lang w:eastAsia="x-none"/>
        </w:rPr>
        <w:t xml:space="preserve">Feststellung kommunikativer Kompetenzen und Abbau von kommunikativen Vermittlungshemmnissen (u.a. Wortschatz- und Kommunikationstraining) </w:t>
      </w:r>
    </w:p>
    <w:p w14:paraId="4717C344" w14:textId="77777777" w:rsidR="00BE6D02" w:rsidRPr="00BE6D02" w:rsidRDefault="00BE6D02" w:rsidP="00BE6D02">
      <w:pPr>
        <w:jc w:val="right"/>
        <w:rPr>
          <w:rFonts w:ascii="Arial" w:hAnsi="Arial" w:cs="Arial"/>
          <w:sz w:val="24"/>
          <w:szCs w:val="28"/>
          <w:lang w:eastAsia="x-none"/>
        </w:rPr>
      </w:pPr>
    </w:p>
    <w:sectPr w:rsidR="00BE6D02" w:rsidRPr="00BE6D02" w:rsidSect="00DF13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type w:val="continuous"/>
      <w:pgSz w:w="11907" w:h="16840" w:code="9"/>
      <w:pgMar w:top="1418" w:right="1418" w:bottom="993" w:left="1418" w:header="284" w:footer="503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09DCA" w14:textId="77777777" w:rsidR="00973244" w:rsidRDefault="00973244">
      <w:r>
        <w:separator/>
      </w:r>
    </w:p>
  </w:endnote>
  <w:endnote w:type="continuationSeparator" w:id="0">
    <w:p w14:paraId="6F50F5E8" w14:textId="77777777" w:rsidR="00973244" w:rsidRDefault="0097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MT Condensed Extra Bold">
    <w:altName w:val="Impact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918B" w14:textId="77777777" w:rsidR="00D35D17" w:rsidRDefault="00D35D17" w:rsidP="009447A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45D4CF4" w14:textId="77777777" w:rsidR="00D35D17" w:rsidRDefault="00D35D17" w:rsidP="009447A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2426009"/>
      <w:docPartObj>
        <w:docPartGallery w:val="Page Numbers (Bottom of Page)"/>
        <w:docPartUnique/>
      </w:docPartObj>
    </w:sdtPr>
    <w:sdtEndPr/>
    <w:sdtContent>
      <w:p w14:paraId="7B0EB518" w14:textId="38060BF5" w:rsidR="00793B9C" w:rsidRDefault="00793B9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67DF">
          <w:rPr>
            <w:noProof/>
          </w:rPr>
          <w:t>3</w:t>
        </w:r>
        <w:r>
          <w:fldChar w:fldCharType="end"/>
        </w:r>
      </w:p>
    </w:sdtContent>
  </w:sdt>
  <w:p w14:paraId="6692D562" w14:textId="77777777" w:rsidR="00793B9C" w:rsidRDefault="00793B9C" w:rsidP="00793B9C">
    <w:pPr>
      <w:pStyle w:val="Fuzeile"/>
      <w:tabs>
        <w:tab w:val="clear" w:pos="9072"/>
        <w:tab w:val="left" w:pos="3402"/>
        <w:tab w:val="left" w:pos="4536"/>
        <w:tab w:val="left" w:pos="5670"/>
      </w:tabs>
      <w:ind w:right="360"/>
      <w:rPr>
        <w:rFonts w:ascii="Arial" w:hAnsi="Arial" w:cs="Arial"/>
        <w:b/>
        <w:color w:val="808080"/>
        <w:sz w:val="14"/>
        <w:szCs w:val="16"/>
      </w:rPr>
    </w:pPr>
    <w:r>
      <w:rPr>
        <w:rFonts w:ascii="Arial" w:hAnsi="Arial" w:cs="Arial"/>
        <w:b/>
        <w:color w:val="808080"/>
        <w:sz w:val="14"/>
        <w:szCs w:val="16"/>
      </w:rPr>
      <w:t>Mitteldeutsches Institut für Qualifikation</w:t>
    </w:r>
    <w:r>
      <w:rPr>
        <w:rFonts w:ascii="Arial" w:hAnsi="Arial" w:cs="Arial"/>
        <w:b/>
        <w:color w:val="808080"/>
        <w:sz w:val="14"/>
        <w:szCs w:val="16"/>
      </w:rPr>
      <w:tab/>
    </w:r>
    <w:r>
      <w:rPr>
        <w:rFonts w:ascii="Arial" w:hAnsi="Arial" w:cs="Arial"/>
        <w:color w:val="808080"/>
        <w:sz w:val="14"/>
        <w:szCs w:val="16"/>
        <w:lang w:val="fr-FR"/>
      </w:rPr>
      <w:t xml:space="preserve">Telefon: </w:t>
    </w:r>
    <w:bookmarkStart w:id="5" w:name="FZ_Telefon"/>
    <w:bookmarkEnd w:id="5"/>
    <w:r>
      <w:rPr>
        <w:rFonts w:ascii="Arial" w:hAnsi="Arial" w:cs="Arial"/>
        <w:color w:val="808080"/>
        <w:sz w:val="14"/>
        <w:szCs w:val="16"/>
        <w:lang w:val="fr-FR"/>
      </w:rPr>
      <w:t>0351 314 600 20</w:t>
    </w:r>
    <w:r>
      <w:rPr>
        <w:rFonts w:ascii="Arial" w:hAnsi="Arial" w:cs="Arial"/>
        <w:b/>
        <w:color w:val="808080"/>
        <w:sz w:val="14"/>
        <w:szCs w:val="16"/>
      </w:rPr>
      <w:tab/>
    </w:r>
    <w:r>
      <w:rPr>
        <w:rFonts w:ascii="Arial" w:hAnsi="Arial" w:cs="Arial"/>
        <w:color w:val="808080"/>
        <w:sz w:val="14"/>
        <w:szCs w:val="16"/>
        <w:lang w:val="fr-FR"/>
      </w:rPr>
      <w:t>Commerzbank</w:t>
    </w:r>
  </w:p>
  <w:p w14:paraId="2A11015F" w14:textId="77777777" w:rsidR="00793B9C" w:rsidRDefault="00793B9C" w:rsidP="00793B9C">
    <w:pPr>
      <w:pStyle w:val="Fuzeile"/>
      <w:tabs>
        <w:tab w:val="clear" w:pos="9072"/>
        <w:tab w:val="left" w:pos="3402"/>
        <w:tab w:val="left" w:pos="4536"/>
        <w:tab w:val="left" w:pos="5670"/>
      </w:tabs>
      <w:ind w:right="360"/>
      <w:rPr>
        <w:rFonts w:ascii="Arial" w:hAnsi="Arial" w:cs="Arial"/>
        <w:b/>
        <w:color w:val="808080"/>
        <w:sz w:val="14"/>
        <w:szCs w:val="16"/>
      </w:rPr>
    </w:pPr>
    <w:r>
      <w:rPr>
        <w:rFonts w:ascii="Arial" w:hAnsi="Arial" w:cs="Arial"/>
        <w:b/>
        <w:color w:val="808080"/>
        <w:sz w:val="14"/>
        <w:szCs w:val="16"/>
      </w:rPr>
      <w:t>und berufliche Rehabilitation</w:t>
    </w:r>
    <w:r>
      <w:rPr>
        <w:rFonts w:ascii="Arial" w:hAnsi="Arial" w:cs="Arial"/>
        <w:b/>
        <w:color w:val="808080"/>
        <w:sz w:val="14"/>
        <w:szCs w:val="16"/>
      </w:rPr>
      <w:tab/>
    </w:r>
    <w:r>
      <w:rPr>
        <w:rFonts w:ascii="Arial" w:hAnsi="Arial" w:cs="Arial"/>
        <w:color w:val="808080"/>
        <w:sz w:val="14"/>
        <w:szCs w:val="16"/>
        <w:lang w:val="fr-FR"/>
      </w:rPr>
      <w:t xml:space="preserve">Telefax: </w:t>
    </w:r>
    <w:bookmarkStart w:id="6" w:name="FZ_Fax"/>
    <w:bookmarkEnd w:id="6"/>
    <w:r>
      <w:rPr>
        <w:rFonts w:ascii="Arial" w:hAnsi="Arial" w:cs="Arial"/>
        <w:color w:val="808080"/>
        <w:sz w:val="14"/>
        <w:szCs w:val="16"/>
        <w:lang w:val="fr-FR"/>
      </w:rPr>
      <w:t>03431 62594 14</w:t>
    </w:r>
    <w:r>
      <w:rPr>
        <w:rFonts w:ascii="Arial" w:hAnsi="Arial" w:cs="Arial"/>
        <w:b/>
        <w:color w:val="808080"/>
        <w:sz w:val="14"/>
        <w:szCs w:val="16"/>
      </w:rPr>
      <w:tab/>
    </w:r>
    <w:r>
      <w:rPr>
        <w:rFonts w:ascii="Arial" w:hAnsi="Arial" w:cs="Arial"/>
        <w:color w:val="808080"/>
        <w:sz w:val="14"/>
        <w:szCs w:val="16"/>
        <w:lang w:val="fr-FR"/>
      </w:rPr>
      <w:t>IBAN DE86 7834 0091 0850 4938 00</w:t>
    </w:r>
  </w:p>
  <w:p w14:paraId="696E5B26" w14:textId="77777777" w:rsidR="00793B9C" w:rsidRDefault="00793B9C" w:rsidP="00793B9C">
    <w:pPr>
      <w:pStyle w:val="Fuzeile"/>
      <w:tabs>
        <w:tab w:val="clear" w:pos="9072"/>
        <w:tab w:val="left" w:pos="3402"/>
        <w:tab w:val="left" w:pos="4536"/>
        <w:tab w:val="left" w:pos="5670"/>
      </w:tabs>
      <w:ind w:right="360"/>
      <w:rPr>
        <w:rFonts w:ascii="Arial" w:hAnsi="Arial" w:cs="Arial"/>
        <w:color w:val="808080"/>
        <w:sz w:val="14"/>
        <w:szCs w:val="16"/>
        <w:lang w:val="fr-FR"/>
      </w:rPr>
    </w:pPr>
    <w:r>
      <w:rPr>
        <w:rFonts w:ascii="Arial" w:hAnsi="Arial" w:cs="Arial"/>
        <w:color w:val="808080"/>
        <w:sz w:val="14"/>
        <w:szCs w:val="16"/>
      </w:rPr>
      <w:t>MIQR GmbH</w:t>
    </w:r>
    <w:r>
      <w:rPr>
        <w:rFonts w:ascii="Arial" w:hAnsi="Arial" w:cs="Arial"/>
        <w:color w:val="808080"/>
        <w:sz w:val="14"/>
        <w:szCs w:val="16"/>
      </w:rPr>
      <w:tab/>
    </w:r>
    <w:r>
      <w:rPr>
        <w:rFonts w:ascii="Arial" w:hAnsi="Arial" w:cs="Arial"/>
        <w:color w:val="808080"/>
        <w:sz w:val="14"/>
        <w:szCs w:val="16"/>
        <w:lang w:val="fr-FR"/>
      </w:rPr>
      <w:t>E-Mail: info@miqr.de</w:t>
    </w:r>
    <w:r>
      <w:rPr>
        <w:rFonts w:ascii="Arial" w:hAnsi="Arial" w:cs="Arial"/>
        <w:color w:val="808080"/>
        <w:sz w:val="14"/>
        <w:szCs w:val="16"/>
        <w:lang w:val="fr-FR"/>
      </w:rPr>
      <w:tab/>
    </w:r>
    <w:r>
      <w:rPr>
        <w:rFonts w:ascii="Tahoma" w:hAnsi="Tahoma" w:cs="Tahoma"/>
        <w:color w:val="808080"/>
        <w:sz w:val="14"/>
        <w:szCs w:val="16"/>
      </w:rPr>
      <w:t>BIC COBADEFFXXX</w:t>
    </w:r>
  </w:p>
  <w:p w14:paraId="4DEA5664" w14:textId="49AB9F24" w:rsidR="00D35D17" w:rsidRPr="0037348C" w:rsidRDefault="00793B9C" w:rsidP="00793B9C">
    <w:pPr>
      <w:pStyle w:val="Fuzeile"/>
      <w:ind w:right="360"/>
      <w:rPr>
        <w:rFonts w:ascii="Arial" w:hAnsi="Arial" w:cs="Arial"/>
        <w:color w:val="333333"/>
        <w:sz w:val="18"/>
        <w:szCs w:val="18"/>
      </w:rPr>
    </w:pPr>
    <w:bookmarkStart w:id="7" w:name="FZ_Anschrift"/>
    <w:bookmarkEnd w:id="7"/>
    <w:r>
      <w:rPr>
        <w:rFonts w:ascii="Arial" w:hAnsi="Arial" w:cs="Arial"/>
        <w:color w:val="808080"/>
        <w:sz w:val="14"/>
        <w:szCs w:val="16"/>
      </w:rPr>
      <w:t>Bahnhofstraße 8 · 04720 Döbeln</w:t>
    </w:r>
    <w:r w:rsidRPr="00E92A06">
      <w:rPr>
        <w:rFonts w:ascii="Arial" w:hAnsi="Arial" w:cs="Arial"/>
        <w:color w:val="808080"/>
        <w:sz w:val="14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8401C" w14:textId="71A83C6E" w:rsidR="00D35D17" w:rsidRDefault="00D35D17">
    <w:pPr>
      <w:pStyle w:val="Fuzeile"/>
      <w:rPr>
        <w:rFonts w:ascii="Arial" w:hAnsi="Arial" w:cs="Arial"/>
        <w:color w:val="333333"/>
      </w:rPr>
    </w:pPr>
    <w:r w:rsidRPr="0037348C">
      <w:rPr>
        <w:rFonts w:ascii="Arial" w:hAnsi="Arial" w:cs="Arial"/>
        <w:color w:val="333333"/>
      </w:rPr>
      <w:tab/>
    </w:r>
    <w:r w:rsidRPr="0037348C">
      <w:rPr>
        <w:rFonts w:ascii="Arial" w:hAnsi="Arial" w:cs="Arial"/>
        <w:color w:val="333333"/>
      </w:rPr>
      <w:tab/>
    </w:r>
    <w:r w:rsidR="00DD5D52">
      <w:rPr>
        <w:rFonts w:ascii="Arial" w:hAnsi="Arial" w:cs="Arial"/>
        <w:color w:val="333333"/>
      </w:rPr>
      <w:t>09.09.</w:t>
    </w:r>
    <w:r w:rsidR="00793B9C">
      <w:rPr>
        <w:rFonts w:ascii="Arial" w:hAnsi="Arial" w:cs="Arial"/>
        <w:color w:val="333333"/>
      </w:rPr>
      <w:t>2025</w:t>
    </w:r>
  </w:p>
  <w:p w14:paraId="72E042CB" w14:textId="77777777" w:rsidR="00996CBA" w:rsidRPr="0037348C" w:rsidRDefault="00996CBA">
    <w:pPr>
      <w:pStyle w:val="Fuzeile"/>
      <w:rPr>
        <w:rFonts w:ascii="Arial" w:hAnsi="Arial" w:cs="Arial"/>
        <w:color w:val="33333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22201" w14:textId="77777777" w:rsidR="00973244" w:rsidRDefault="00973244">
      <w:r>
        <w:separator/>
      </w:r>
    </w:p>
  </w:footnote>
  <w:footnote w:type="continuationSeparator" w:id="0">
    <w:p w14:paraId="0965B94D" w14:textId="77777777" w:rsidR="00973244" w:rsidRDefault="00973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38F35" w14:textId="77777777" w:rsidR="00D35D17" w:rsidRDefault="00D35D17" w:rsidP="00531FCD">
    <w:pPr>
      <w:pStyle w:val="Kopf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9</w:t>
    </w:r>
    <w:r>
      <w:rPr>
        <w:rStyle w:val="Seitenzahl"/>
      </w:rPr>
      <w:fldChar w:fldCharType="end"/>
    </w:r>
  </w:p>
  <w:p w14:paraId="2E599DA6" w14:textId="77777777" w:rsidR="00D35D17" w:rsidRDefault="00D35D17" w:rsidP="00531FC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16B10" w14:textId="77777777" w:rsidR="00D35D17" w:rsidRPr="0037348C" w:rsidRDefault="00D35D17" w:rsidP="001F4B43">
    <w:pPr>
      <w:tabs>
        <w:tab w:val="center" w:pos="6946"/>
        <w:tab w:val="left" w:pos="8525"/>
        <w:tab w:val="right" w:pos="9639"/>
      </w:tabs>
      <w:ind w:right="28"/>
      <w:jc w:val="center"/>
      <w:rPr>
        <w:rFonts w:ascii="Arial" w:hAnsi="Arial" w:cs="Arial"/>
        <w:color w:val="333333"/>
        <w:sz w:val="16"/>
      </w:rPr>
    </w:pPr>
  </w:p>
  <w:p w14:paraId="14250A46" w14:textId="77777777" w:rsidR="00D35D17" w:rsidRPr="0037348C" w:rsidRDefault="00D35D17" w:rsidP="009720AF">
    <w:pPr>
      <w:tabs>
        <w:tab w:val="center" w:pos="6946"/>
      </w:tabs>
      <w:ind w:right="28"/>
      <w:rPr>
        <w:rFonts w:ascii="Arial" w:hAnsi="Arial" w:cs="Arial"/>
        <w:color w:val="333333"/>
        <w:sz w:val="16"/>
      </w:rPr>
    </w:pPr>
    <w:r w:rsidRPr="0037348C">
      <w:rPr>
        <w:rFonts w:ascii="Arial" w:hAnsi="Arial" w:cs="Arial"/>
        <w:color w:val="333333"/>
        <w:sz w:val="16"/>
      </w:rPr>
      <w:tab/>
    </w:r>
    <w:r w:rsidRPr="0037348C">
      <w:rPr>
        <w:rFonts w:ascii="Arial" w:hAnsi="Arial" w:cs="Arial"/>
        <w:color w:val="333333"/>
        <w:sz w:val="16"/>
      </w:rPr>
      <w:tab/>
    </w:r>
  </w:p>
  <w:p w14:paraId="6C07E184" w14:textId="77777777" w:rsidR="00D35D17" w:rsidRPr="0037348C" w:rsidRDefault="00D35D17" w:rsidP="002F6C27">
    <w:pPr>
      <w:tabs>
        <w:tab w:val="center" w:pos="4819"/>
        <w:tab w:val="right" w:pos="9639"/>
      </w:tabs>
      <w:ind w:right="28"/>
      <w:rPr>
        <w:rFonts w:ascii="Arial" w:hAnsi="Arial"/>
        <w:b/>
        <w:color w:val="333333"/>
        <w:sz w:val="16"/>
        <w:szCs w:val="16"/>
        <w:vertAlign w:val="superscript"/>
      </w:rPr>
    </w:pPr>
    <w:r w:rsidRPr="0037348C">
      <w:rPr>
        <w:rFonts w:ascii="Arial" w:hAnsi="Arial" w:cs="Arial"/>
        <w:color w:val="333333"/>
        <w:sz w:val="16"/>
      </w:rPr>
      <w:t xml:space="preserve">Maßnahmekonzept </w:t>
    </w:r>
    <w:r>
      <w:rPr>
        <w:rFonts w:ascii="Arial" w:hAnsi="Arial" w:cs="Arial"/>
        <w:color w:val="333333"/>
        <w:sz w:val="16"/>
      </w:rPr>
      <w:t>MISO</w:t>
    </w:r>
    <w:r w:rsidR="00C472EB">
      <w:rPr>
        <w:rFonts w:ascii="Arial" w:hAnsi="Arial" w:cs="Arial"/>
        <w:color w:val="333333"/>
        <w:sz w:val="16"/>
      </w:rPr>
      <w:t xml:space="preserve"> Kompakt</w:t>
    </w:r>
    <w:r>
      <w:rPr>
        <w:rFonts w:ascii="Arial" w:hAnsi="Arial" w:cs="Arial"/>
        <w:color w:val="333333"/>
        <w:sz w:val="16"/>
      </w:rPr>
      <w:t xml:space="preserve"> ·</w:t>
    </w:r>
    <w:r w:rsidRPr="00D35D17">
      <w:rPr>
        <w:rFonts w:ascii="Arial" w:hAnsi="Arial" w:cs="Arial"/>
        <w:color w:val="333333"/>
        <w:sz w:val="16"/>
      </w:rPr>
      <w:t xml:space="preserve"> </w:t>
    </w:r>
    <w:r w:rsidR="00F04FA4">
      <w:rPr>
        <w:rFonts w:ascii="Arial" w:hAnsi="Arial" w:cs="Arial"/>
        <w:color w:val="333333"/>
        <w:sz w:val="16"/>
      </w:rPr>
      <w:t xml:space="preserve">Migranten in </w:t>
    </w:r>
    <w:r w:rsidRPr="00D35D17">
      <w:rPr>
        <w:rFonts w:ascii="Arial" w:hAnsi="Arial" w:cs="Arial"/>
        <w:color w:val="333333"/>
        <w:sz w:val="16"/>
      </w:rPr>
      <w:t>Integration, Schulung und Orientierung mit individuellem Eintritt</w:t>
    </w:r>
  </w:p>
  <w:p w14:paraId="056366BD" w14:textId="77777777" w:rsidR="00D35D17" w:rsidRPr="0037348C" w:rsidRDefault="00D35D17" w:rsidP="002F6C27">
    <w:pPr>
      <w:tabs>
        <w:tab w:val="center" w:pos="4819"/>
        <w:tab w:val="right" w:pos="9639"/>
      </w:tabs>
      <w:ind w:right="28"/>
      <w:rPr>
        <w:color w:val="333333"/>
        <w:vertAlign w:val="superscript"/>
      </w:rPr>
    </w:pPr>
    <w:r w:rsidRPr="0037348C">
      <w:rPr>
        <w:rFonts w:ascii="Arial" w:hAnsi="Arial"/>
        <w:b/>
        <w:color w:val="333333"/>
        <w:sz w:val="16"/>
        <w:szCs w:val="16"/>
        <w:vertAlign w:val="superscript"/>
      </w:rPr>
      <w:t>________________________________________________________________________________________________________________________________________________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9F30F" w14:textId="77777777" w:rsidR="00D35D17" w:rsidRDefault="00D35D17" w:rsidP="00C865EB">
    <w:pPr>
      <w:tabs>
        <w:tab w:val="center" w:pos="2880"/>
        <w:tab w:val="right" w:pos="9639"/>
      </w:tabs>
      <w:ind w:right="70"/>
      <w:rPr>
        <w:rFonts w:ascii="Abadi MT Condensed Extra Bold" w:hAnsi="Abadi MT Condensed Extra Bold"/>
        <w:b/>
      </w:rPr>
    </w:pPr>
  </w:p>
  <w:p w14:paraId="149E7D97" w14:textId="77777777" w:rsidR="00D35D17" w:rsidRPr="00706C8B" w:rsidRDefault="00923774" w:rsidP="00706C8B">
    <w:pPr>
      <w:tabs>
        <w:tab w:val="center" w:pos="2880"/>
        <w:tab w:val="right" w:pos="9639"/>
      </w:tabs>
      <w:ind w:right="70"/>
      <w:rPr>
        <w:color w:val="682245"/>
        <w:sz w:val="22"/>
        <w:szCs w:val="22"/>
      </w:rPr>
    </w:pPr>
    <w:r>
      <w:rPr>
        <w:rFonts w:ascii="Abadi MT Condensed Extra Bold" w:hAnsi="Abadi MT Condensed Extra Bold"/>
        <w:b/>
        <w:noProof/>
      </w:rPr>
      <w:drawing>
        <wp:inline distT="0" distB="0" distL="0" distR="0" wp14:anchorId="1608B27F" wp14:editId="66B468E8">
          <wp:extent cx="3267075" cy="419100"/>
          <wp:effectExtent l="0" t="0" r="9525" b="0"/>
          <wp:docPr id="1" name="Bild 1" descr="MIQR-Logo-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QR-Logo-Far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70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35D17" w:rsidRPr="00D448C0">
      <w:rPr>
        <w:color w:val="682245"/>
        <w:sz w:val="22"/>
        <w:szCs w:val="22"/>
      </w:rPr>
      <w:t xml:space="preserve">                          </w:t>
    </w:r>
  </w:p>
  <w:p w14:paraId="1F44B624" w14:textId="77777777" w:rsidR="00D35D17" w:rsidRPr="00531FCD" w:rsidRDefault="00D35D17" w:rsidP="00531FC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/>
    </w:pict>
  </w:numPicBullet>
  <w:abstractNum w:abstractNumId="0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/>
        <w:sz w:val="22"/>
      </w:rPr>
    </w:lvl>
  </w:abstractNum>
  <w:abstractNum w:abstractNumId="1" w15:restartNumberingAfterBreak="0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/>
        <w:sz w:val="22"/>
      </w:rPr>
    </w:lvl>
  </w:abstractNum>
  <w:abstractNum w:abstractNumId="2" w15:restartNumberingAfterBreak="0">
    <w:nsid w:val="00000004"/>
    <w:multiLevelType w:val="singleLevel"/>
    <w:tmpl w:val="00000004"/>
    <w:name w:val="WW8Num24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5"/>
    <w:multiLevelType w:val="singleLevel"/>
    <w:tmpl w:val="00000005"/>
    <w:name w:val="WW8Num3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abstractNum w:abstractNumId="4" w15:restartNumberingAfterBreak="0">
    <w:nsid w:val="05D602DF"/>
    <w:multiLevelType w:val="hybridMultilevel"/>
    <w:tmpl w:val="C1067B2C"/>
    <w:lvl w:ilvl="0" w:tplc="81BC8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A272C"/>
    <w:multiLevelType w:val="hybridMultilevel"/>
    <w:tmpl w:val="202E0C0E"/>
    <w:lvl w:ilvl="0" w:tplc="8CD8A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7B77A4"/>
    <w:multiLevelType w:val="hybridMultilevel"/>
    <w:tmpl w:val="437C7F60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E71222"/>
    <w:multiLevelType w:val="hybridMultilevel"/>
    <w:tmpl w:val="C01CA9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82BB4"/>
    <w:multiLevelType w:val="hybridMultilevel"/>
    <w:tmpl w:val="B5D42FCA"/>
    <w:lvl w:ilvl="0" w:tplc="84D691A4">
      <w:numFmt w:val="bullet"/>
      <w:lvlText w:val="-"/>
      <w:lvlJc w:val="left"/>
      <w:pPr>
        <w:ind w:left="862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1B2C2A0F"/>
    <w:multiLevelType w:val="hybridMultilevel"/>
    <w:tmpl w:val="21B0D50E"/>
    <w:lvl w:ilvl="0" w:tplc="141A8CB2">
      <w:start w:val="7"/>
      <w:numFmt w:val="decimal"/>
      <w:lvlText w:val="%1."/>
      <w:lvlJc w:val="left"/>
      <w:pPr>
        <w:ind w:left="360" w:hanging="360"/>
      </w:pPr>
      <w:rPr>
        <w:rFonts w:cs="Times New Roman"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9712CA"/>
    <w:multiLevelType w:val="hybridMultilevel"/>
    <w:tmpl w:val="F9EEE96C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F31EA"/>
    <w:multiLevelType w:val="hybridMultilevel"/>
    <w:tmpl w:val="49A0EC38"/>
    <w:lvl w:ilvl="0" w:tplc="BCC68B2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7178E"/>
    <w:multiLevelType w:val="hybridMultilevel"/>
    <w:tmpl w:val="C7BE79AE"/>
    <w:lvl w:ilvl="0" w:tplc="8A5C6FA8">
      <w:start w:val="1"/>
      <w:numFmt w:val="bullet"/>
      <w:lvlText w:val=""/>
      <w:lvlJc w:val="left"/>
      <w:pPr>
        <w:ind w:left="100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9113268"/>
    <w:multiLevelType w:val="hybridMultilevel"/>
    <w:tmpl w:val="0A1E83DC"/>
    <w:lvl w:ilvl="0" w:tplc="980A3B3A">
      <w:start w:val="1"/>
      <w:numFmt w:val="bullet"/>
      <w:lvlText w:val="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22"/>
      </w:rPr>
    </w:lvl>
    <w:lvl w:ilvl="1" w:tplc="8CD8A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2D346E87"/>
    <w:multiLevelType w:val="hybridMultilevel"/>
    <w:tmpl w:val="D40082A4"/>
    <w:lvl w:ilvl="0" w:tplc="575CC99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  <w:lang w:val="de-DE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B3719"/>
    <w:multiLevelType w:val="hybridMultilevel"/>
    <w:tmpl w:val="F65A7EA0"/>
    <w:name w:val="WW8Num242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16" w15:restartNumberingAfterBreak="0">
    <w:nsid w:val="2EA2493E"/>
    <w:multiLevelType w:val="hybridMultilevel"/>
    <w:tmpl w:val="42A8A81E"/>
    <w:lvl w:ilvl="0" w:tplc="929027DA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24A28"/>
    <w:multiLevelType w:val="hybridMultilevel"/>
    <w:tmpl w:val="498AB1C6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8518C"/>
    <w:multiLevelType w:val="hybridMultilevel"/>
    <w:tmpl w:val="02804F00"/>
    <w:lvl w:ilvl="0" w:tplc="07022C04">
      <w:start w:val="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4A14DF6"/>
    <w:multiLevelType w:val="hybridMultilevel"/>
    <w:tmpl w:val="601228C6"/>
    <w:lvl w:ilvl="0" w:tplc="7A243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A539A9"/>
    <w:multiLevelType w:val="hybridMultilevel"/>
    <w:tmpl w:val="9A16A81C"/>
    <w:lvl w:ilvl="0" w:tplc="8A5C6FA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4A29CA"/>
    <w:multiLevelType w:val="hybridMultilevel"/>
    <w:tmpl w:val="CEBED90E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B2058"/>
    <w:multiLevelType w:val="hybridMultilevel"/>
    <w:tmpl w:val="22F6AF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06E81"/>
    <w:multiLevelType w:val="hybridMultilevel"/>
    <w:tmpl w:val="44A6F74A"/>
    <w:lvl w:ilvl="0" w:tplc="84D691A4">
      <w:numFmt w:val="bullet"/>
      <w:lvlText w:val="-"/>
      <w:lvlJc w:val="left"/>
      <w:pPr>
        <w:ind w:left="644" w:hanging="360"/>
      </w:pPr>
      <w:rPr>
        <w:rFonts w:ascii="Calibri" w:eastAsia="Calibri" w:hAnsi="Calibri" w:cs="Times New Roman" w:hint="default"/>
      </w:rPr>
    </w:lvl>
    <w:lvl w:ilvl="1" w:tplc="84D691A4">
      <w:numFmt w:val="bullet"/>
      <w:lvlText w:val="-"/>
      <w:lvlJc w:val="left"/>
      <w:pPr>
        <w:ind w:left="1364" w:hanging="360"/>
      </w:pPr>
      <w:rPr>
        <w:rFonts w:ascii="Calibri" w:eastAsia="Calibri" w:hAnsi="Calibri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45980FB9"/>
    <w:multiLevelType w:val="hybridMultilevel"/>
    <w:tmpl w:val="5024C8A4"/>
    <w:lvl w:ilvl="0" w:tplc="0407000F">
      <w:start w:val="1"/>
      <w:numFmt w:val="decimal"/>
      <w:lvlText w:val="%1."/>
      <w:lvlJc w:val="left"/>
      <w:pPr>
        <w:ind w:left="15840" w:hanging="360"/>
      </w:pPr>
      <w:rPr>
        <w:rFonts w:hint="default"/>
        <w:b w:val="0"/>
      </w:rPr>
    </w:lvl>
    <w:lvl w:ilvl="1" w:tplc="04070019">
      <w:start w:val="1"/>
      <w:numFmt w:val="lowerLetter"/>
      <w:lvlText w:val="%2."/>
      <w:lvlJc w:val="left"/>
      <w:pPr>
        <w:ind w:left="16560" w:hanging="360"/>
      </w:pPr>
    </w:lvl>
    <w:lvl w:ilvl="2" w:tplc="0407001B" w:tentative="1">
      <w:start w:val="1"/>
      <w:numFmt w:val="lowerRoman"/>
      <w:lvlText w:val="%3."/>
      <w:lvlJc w:val="right"/>
      <w:pPr>
        <w:ind w:left="17280" w:hanging="180"/>
      </w:pPr>
    </w:lvl>
    <w:lvl w:ilvl="3" w:tplc="0407000F">
      <w:start w:val="1"/>
      <w:numFmt w:val="decimal"/>
      <w:lvlText w:val="%4."/>
      <w:lvlJc w:val="left"/>
      <w:pPr>
        <w:ind w:left="18000" w:hanging="360"/>
      </w:pPr>
    </w:lvl>
    <w:lvl w:ilvl="4" w:tplc="04070019" w:tentative="1">
      <w:start w:val="1"/>
      <w:numFmt w:val="lowerLetter"/>
      <w:lvlText w:val="%5."/>
      <w:lvlJc w:val="left"/>
      <w:pPr>
        <w:ind w:left="18720" w:hanging="360"/>
      </w:pPr>
    </w:lvl>
    <w:lvl w:ilvl="5" w:tplc="0407001B" w:tentative="1">
      <w:start w:val="1"/>
      <w:numFmt w:val="lowerRoman"/>
      <w:lvlText w:val="%6."/>
      <w:lvlJc w:val="right"/>
      <w:pPr>
        <w:ind w:left="19440" w:hanging="180"/>
      </w:pPr>
    </w:lvl>
    <w:lvl w:ilvl="6" w:tplc="0407000F" w:tentative="1">
      <w:start w:val="1"/>
      <w:numFmt w:val="decimal"/>
      <w:lvlText w:val="%7."/>
      <w:lvlJc w:val="left"/>
      <w:pPr>
        <w:ind w:left="20160" w:hanging="360"/>
      </w:pPr>
    </w:lvl>
    <w:lvl w:ilvl="7" w:tplc="04070019" w:tentative="1">
      <w:start w:val="1"/>
      <w:numFmt w:val="lowerLetter"/>
      <w:lvlText w:val="%8."/>
      <w:lvlJc w:val="left"/>
      <w:pPr>
        <w:ind w:left="20880" w:hanging="360"/>
      </w:pPr>
    </w:lvl>
    <w:lvl w:ilvl="8" w:tplc="0407001B" w:tentative="1">
      <w:start w:val="1"/>
      <w:numFmt w:val="lowerRoman"/>
      <w:lvlText w:val="%9."/>
      <w:lvlJc w:val="right"/>
      <w:pPr>
        <w:ind w:left="21600" w:hanging="180"/>
      </w:pPr>
    </w:lvl>
  </w:abstractNum>
  <w:abstractNum w:abstractNumId="25" w15:restartNumberingAfterBreak="0">
    <w:nsid w:val="462C37E9"/>
    <w:multiLevelType w:val="hybridMultilevel"/>
    <w:tmpl w:val="59AA3A72"/>
    <w:lvl w:ilvl="0" w:tplc="84D691A4">
      <w:numFmt w:val="bullet"/>
      <w:lvlText w:val="-"/>
      <w:lvlJc w:val="left"/>
      <w:pPr>
        <w:ind w:left="1004" w:hanging="360"/>
      </w:pPr>
      <w:rPr>
        <w:rFonts w:ascii="Calibri" w:eastAsia="Calibri" w:hAnsi="Calibri" w:cs="Times New Roman" w:hint="default"/>
      </w:rPr>
    </w:lvl>
    <w:lvl w:ilvl="1" w:tplc="8A5C6FA8">
      <w:start w:val="1"/>
      <w:numFmt w:val="bullet"/>
      <w:lvlText w:val=""/>
      <w:lvlJc w:val="left"/>
      <w:pPr>
        <w:ind w:left="1724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75D79A9"/>
    <w:multiLevelType w:val="hybridMultilevel"/>
    <w:tmpl w:val="33FE1A7E"/>
    <w:lvl w:ilvl="0" w:tplc="929027D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360DFA"/>
    <w:multiLevelType w:val="hybridMultilevel"/>
    <w:tmpl w:val="CB841C30"/>
    <w:lvl w:ilvl="0" w:tplc="8CD8AD06">
      <w:start w:val="1"/>
      <w:numFmt w:val="bullet"/>
      <w:lvlText w:val="-"/>
      <w:lvlJc w:val="left"/>
      <w:pPr>
        <w:tabs>
          <w:tab w:val="num" w:pos="397"/>
        </w:tabs>
        <w:ind w:left="397" w:hanging="397"/>
      </w:pPr>
      <w:rPr>
        <w:rFonts w:hint="default"/>
        <w:sz w:val="22"/>
      </w:rPr>
    </w:lvl>
    <w:lvl w:ilvl="1" w:tplc="8CD8A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4EE324AD"/>
    <w:multiLevelType w:val="hybridMultilevel"/>
    <w:tmpl w:val="973AF400"/>
    <w:name w:val="WW8Num132"/>
    <w:lvl w:ilvl="0" w:tplc="980A3B3A">
      <w:start w:val="1"/>
      <w:numFmt w:val="bullet"/>
      <w:lvlText w:val="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11635"/>
    <w:multiLevelType w:val="hybridMultilevel"/>
    <w:tmpl w:val="3FB09BF6"/>
    <w:lvl w:ilvl="0" w:tplc="8A5C6FA8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7C448E"/>
    <w:multiLevelType w:val="hybridMultilevel"/>
    <w:tmpl w:val="953826BE"/>
    <w:lvl w:ilvl="0" w:tplc="81BC8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C7A7E"/>
    <w:multiLevelType w:val="hybridMultilevel"/>
    <w:tmpl w:val="19B45FE6"/>
    <w:lvl w:ilvl="0" w:tplc="8A5C6FA8">
      <w:start w:val="1"/>
      <w:numFmt w:val="bullet"/>
      <w:lvlText w:val="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C771881"/>
    <w:multiLevelType w:val="hybridMultilevel"/>
    <w:tmpl w:val="C2B2C0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4362F1"/>
    <w:multiLevelType w:val="hybridMultilevel"/>
    <w:tmpl w:val="FF5ADFFE"/>
    <w:lvl w:ilvl="0" w:tplc="81BC8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205C79"/>
    <w:multiLevelType w:val="hybridMultilevel"/>
    <w:tmpl w:val="CE2E5AEC"/>
    <w:lvl w:ilvl="0" w:tplc="84D691A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85E82"/>
    <w:multiLevelType w:val="hybridMultilevel"/>
    <w:tmpl w:val="F9A85D6E"/>
    <w:lvl w:ilvl="0" w:tplc="84D691A4">
      <w:numFmt w:val="bullet"/>
      <w:lvlText w:val="-"/>
      <w:lvlJc w:val="left"/>
      <w:pPr>
        <w:ind w:left="1004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6F172A3"/>
    <w:multiLevelType w:val="hybridMultilevel"/>
    <w:tmpl w:val="02141528"/>
    <w:lvl w:ilvl="0" w:tplc="D7160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CB430B"/>
    <w:multiLevelType w:val="hybridMultilevel"/>
    <w:tmpl w:val="E0F8350C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5E32F1"/>
    <w:multiLevelType w:val="hybridMultilevel"/>
    <w:tmpl w:val="2112FB9E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E431B"/>
    <w:multiLevelType w:val="hybridMultilevel"/>
    <w:tmpl w:val="DEDE6ED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EB738A"/>
    <w:multiLevelType w:val="hybridMultilevel"/>
    <w:tmpl w:val="742E8F6E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E83F1B"/>
    <w:multiLevelType w:val="hybridMultilevel"/>
    <w:tmpl w:val="7E785CB0"/>
    <w:lvl w:ilvl="0" w:tplc="8A5C6FA8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A1414A8"/>
    <w:multiLevelType w:val="hybridMultilevel"/>
    <w:tmpl w:val="39028620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C907C0"/>
    <w:multiLevelType w:val="hybridMultilevel"/>
    <w:tmpl w:val="0B46FD64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1"/>
  </w:num>
  <w:num w:numId="3">
    <w:abstractNumId w:val="14"/>
  </w:num>
  <w:num w:numId="4">
    <w:abstractNumId w:val="30"/>
  </w:num>
  <w:num w:numId="5">
    <w:abstractNumId w:val="33"/>
  </w:num>
  <w:num w:numId="6">
    <w:abstractNumId w:val="4"/>
  </w:num>
  <w:num w:numId="7">
    <w:abstractNumId w:val="17"/>
  </w:num>
  <w:num w:numId="8">
    <w:abstractNumId w:val="10"/>
  </w:num>
  <w:num w:numId="9">
    <w:abstractNumId w:val="43"/>
  </w:num>
  <w:num w:numId="10">
    <w:abstractNumId w:val="38"/>
  </w:num>
  <w:num w:numId="11">
    <w:abstractNumId w:val="42"/>
  </w:num>
  <w:num w:numId="12">
    <w:abstractNumId w:val="37"/>
  </w:num>
  <w:num w:numId="13">
    <w:abstractNumId w:val="6"/>
  </w:num>
  <w:num w:numId="14">
    <w:abstractNumId w:val="13"/>
  </w:num>
  <w:num w:numId="15">
    <w:abstractNumId w:val="5"/>
  </w:num>
  <w:num w:numId="16">
    <w:abstractNumId w:val="36"/>
  </w:num>
  <w:num w:numId="17">
    <w:abstractNumId w:val="24"/>
  </w:num>
  <w:num w:numId="18">
    <w:abstractNumId w:val="32"/>
  </w:num>
  <w:num w:numId="19">
    <w:abstractNumId w:val="7"/>
  </w:num>
  <w:num w:numId="20">
    <w:abstractNumId w:val="16"/>
  </w:num>
  <w:num w:numId="21">
    <w:abstractNumId w:val="26"/>
  </w:num>
  <w:num w:numId="22">
    <w:abstractNumId w:val="19"/>
  </w:num>
  <w:num w:numId="23">
    <w:abstractNumId w:val="11"/>
  </w:num>
  <w:num w:numId="24">
    <w:abstractNumId w:val="27"/>
  </w:num>
  <w:num w:numId="25">
    <w:abstractNumId w:val="34"/>
  </w:num>
  <w:num w:numId="26">
    <w:abstractNumId w:val="22"/>
  </w:num>
  <w:num w:numId="27">
    <w:abstractNumId w:val="39"/>
  </w:num>
  <w:num w:numId="28">
    <w:abstractNumId w:val="17"/>
  </w:num>
  <w:num w:numId="29">
    <w:abstractNumId w:val="41"/>
  </w:num>
  <w:num w:numId="30">
    <w:abstractNumId w:val="29"/>
  </w:num>
  <w:num w:numId="31">
    <w:abstractNumId w:val="9"/>
  </w:num>
  <w:num w:numId="32">
    <w:abstractNumId w:val="34"/>
  </w:num>
  <w:num w:numId="33">
    <w:abstractNumId w:val="35"/>
  </w:num>
  <w:num w:numId="34">
    <w:abstractNumId w:val="25"/>
  </w:num>
  <w:num w:numId="35">
    <w:abstractNumId w:val="12"/>
  </w:num>
  <w:num w:numId="36">
    <w:abstractNumId w:val="31"/>
  </w:num>
  <w:num w:numId="37">
    <w:abstractNumId w:val="20"/>
  </w:num>
  <w:num w:numId="38">
    <w:abstractNumId w:val="18"/>
  </w:num>
  <w:num w:numId="39">
    <w:abstractNumId w:val="23"/>
  </w:num>
  <w:num w:numId="40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32"/>
    <w:rsid w:val="00000D14"/>
    <w:rsid w:val="00001D55"/>
    <w:rsid w:val="00001FCA"/>
    <w:rsid w:val="000037D6"/>
    <w:rsid w:val="00004C76"/>
    <w:rsid w:val="00004ED5"/>
    <w:rsid w:val="00005FA9"/>
    <w:rsid w:val="000100CC"/>
    <w:rsid w:val="00012E12"/>
    <w:rsid w:val="000157B1"/>
    <w:rsid w:val="00020195"/>
    <w:rsid w:val="0002095D"/>
    <w:rsid w:val="00027615"/>
    <w:rsid w:val="00031186"/>
    <w:rsid w:val="00032BE2"/>
    <w:rsid w:val="00033002"/>
    <w:rsid w:val="00033244"/>
    <w:rsid w:val="00035C62"/>
    <w:rsid w:val="00041C0D"/>
    <w:rsid w:val="000447AA"/>
    <w:rsid w:val="00047D3D"/>
    <w:rsid w:val="000518D7"/>
    <w:rsid w:val="00052A94"/>
    <w:rsid w:val="00057939"/>
    <w:rsid w:val="0006096C"/>
    <w:rsid w:val="0006261F"/>
    <w:rsid w:val="0006417E"/>
    <w:rsid w:val="00064EFC"/>
    <w:rsid w:val="0006508F"/>
    <w:rsid w:val="0006558A"/>
    <w:rsid w:val="00065DBA"/>
    <w:rsid w:val="000744F7"/>
    <w:rsid w:val="0007568B"/>
    <w:rsid w:val="0007742F"/>
    <w:rsid w:val="00092D19"/>
    <w:rsid w:val="00092E75"/>
    <w:rsid w:val="000A2CBE"/>
    <w:rsid w:val="000A2DA4"/>
    <w:rsid w:val="000A731B"/>
    <w:rsid w:val="000A7F47"/>
    <w:rsid w:val="000B2A6E"/>
    <w:rsid w:val="000B3A6F"/>
    <w:rsid w:val="000B44C9"/>
    <w:rsid w:val="000B6E6B"/>
    <w:rsid w:val="000C022F"/>
    <w:rsid w:val="000C1757"/>
    <w:rsid w:val="000C4C50"/>
    <w:rsid w:val="000C7F20"/>
    <w:rsid w:val="000D0451"/>
    <w:rsid w:val="000D04BD"/>
    <w:rsid w:val="000D15B8"/>
    <w:rsid w:val="000D1AA1"/>
    <w:rsid w:val="000D58C3"/>
    <w:rsid w:val="000D6B14"/>
    <w:rsid w:val="000E0A07"/>
    <w:rsid w:val="000E2A67"/>
    <w:rsid w:val="000E3B9D"/>
    <w:rsid w:val="000E44FD"/>
    <w:rsid w:val="000F0CE8"/>
    <w:rsid w:val="000F28F2"/>
    <w:rsid w:val="000F4BD8"/>
    <w:rsid w:val="000F5A48"/>
    <w:rsid w:val="00100582"/>
    <w:rsid w:val="001006C9"/>
    <w:rsid w:val="0010538E"/>
    <w:rsid w:val="00105A6E"/>
    <w:rsid w:val="001078BD"/>
    <w:rsid w:val="001104C3"/>
    <w:rsid w:val="001105B3"/>
    <w:rsid w:val="00110BC5"/>
    <w:rsid w:val="0011301F"/>
    <w:rsid w:val="001164AA"/>
    <w:rsid w:val="00117C04"/>
    <w:rsid w:val="00120BDC"/>
    <w:rsid w:val="00121098"/>
    <w:rsid w:val="00121EC5"/>
    <w:rsid w:val="001231AF"/>
    <w:rsid w:val="00123BFB"/>
    <w:rsid w:val="00132E69"/>
    <w:rsid w:val="001330D2"/>
    <w:rsid w:val="001344CC"/>
    <w:rsid w:val="00135714"/>
    <w:rsid w:val="00135B4D"/>
    <w:rsid w:val="00140FCC"/>
    <w:rsid w:val="00144FF8"/>
    <w:rsid w:val="0015516D"/>
    <w:rsid w:val="00164989"/>
    <w:rsid w:val="001665A7"/>
    <w:rsid w:val="00166D95"/>
    <w:rsid w:val="0017381C"/>
    <w:rsid w:val="00175B89"/>
    <w:rsid w:val="00177A22"/>
    <w:rsid w:val="00180AE2"/>
    <w:rsid w:val="001814DC"/>
    <w:rsid w:val="00181FE7"/>
    <w:rsid w:val="00184CC2"/>
    <w:rsid w:val="0018561F"/>
    <w:rsid w:val="0018777F"/>
    <w:rsid w:val="001912D9"/>
    <w:rsid w:val="001A006E"/>
    <w:rsid w:val="001A01EA"/>
    <w:rsid w:val="001A20D9"/>
    <w:rsid w:val="001A23A9"/>
    <w:rsid w:val="001B0AA5"/>
    <w:rsid w:val="001B4FDB"/>
    <w:rsid w:val="001B7F04"/>
    <w:rsid w:val="001C1B7C"/>
    <w:rsid w:val="001C2C42"/>
    <w:rsid w:val="001C2D7D"/>
    <w:rsid w:val="001C3411"/>
    <w:rsid w:val="001C365D"/>
    <w:rsid w:val="001C47D2"/>
    <w:rsid w:val="001C611A"/>
    <w:rsid w:val="001C6EE5"/>
    <w:rsid w:val="001D15C8"/>
    <w:rsid w:val="001D3DE2"/>
    <w:rsid w:val="001D43E5"/>
    <w:rsid w:val="001D4A45"/>
    <w:rsid w:val="001D4DA2"/>
    <w:rsid w:val="001D5E0B"/>
    <w:rsid w:val="001D68FC"/>
    <w:rsid w:val="001E0D9E"/>
    <w:rsid w:val="001E2C5E"/>
    <w:rsid w:val="001E3654"/>
    <w:rsid w:val="001E5618"/>
    <w:rsid w:val="001F1004"/>
    <w:rsid w:val="001F38F7"/>
    <w:rsid w:val="001F4130"/>
    <w:rsid w:val="001F4B43"/>
    <w:rsid w:val="001F6278"/>
    <w:rsid w:val="001F6686"/>
    <w:rsid w:val="00201074"/>
    <w:rsid w:val="002036F5"/>
    <w:rsid w:val="002055D2"/>
    <w:rsid w:val="00213C47"/>
    <w:rsid w:val="00217D5E"/>
    <w:rsid w:val="00220B3D"/>
    <w:rsid w:val="00222A70"/>
    <w:rsid w:val="00224BC7"/>
    <w:rsid w:val="00226321"/>
    <w:rsid w:val="0023098A"/>
    <w:rsid w:val="00230C6D"/>
    <w:rsid w:val="00230D2D"/>
    <w:rsid w:val="002329A7"/>
    <w:rsid w:val="00234081"/>
    <w:rsid w:val="00235A09"/>
    <w:rsid w:val="00245E1B"/>
    <w:rsid w:val="00245FC3"/>
    <w:rsid w:val="00247199"/>
    <w:rsid w:val="0025055E"/>
    <w:rsid w:val="00254B4E"/>
    <w:rsid w:val="00254F91"/>
    <w:rsid w:val="00256013"/>
    <w:rsid w:val="002567E5"/>
    <w:rsid w:val="00265D0C"/>
    <w:rsid w:val="0026709E"/>
    <w:rsid w:val="002671C3"/>
    <w:rsid w:val="00267DBA"/>
    <w:rsid w:val="00271FEB"/>
    <w:rsid w:val="0027267F"/>
    <w:rsid w:val="00282CAC"/>
    <w:rsid w:val="00290083"/>
    <w:rsid w:val="00291480"/>
    <w:rsid w:val="00295E1B"/>
    <w:rsid w:val="00297CEB"/>
    <w:rsid w:val="002A0498"/>
    <w:rsid w:val="002A2050"/>
    <w:rsid w:val="002A256E"/>
    <w:rsid w:val="002A2AEA"/>
    <w:rsid w:val="002A5C0B"/>
    <w:rsid w:val="002A7A0C"/>
    <w:rsid w:val="002B35DE"/>
    <w:rsid w:val="002B59D3"/>
    <w:rsid w:val="002B6720"/>
    <w:rsid w:val="002B7626"/>
    <w:rsid w:val="002C02D2"/>
    <w:rsid w:val="002C08D8"/>
    <w:rsid w:val="002C3394"/>
    <w:rsid w:val="002C4957"/>
    <w:rsid w:val="002C677D"/>
    <w:rsid w:val="002C68F8"/>
    <w:rsid w:val="002C7C7F"/>
    <w:rsid w:val="002D23AE"/>
    <w:rsid w:val="002D33CE"/>
    <w:rsid w:val="002D4CCE"/>
    <w:rsid w:val="002D4DB0"/>
    <w:rsid w:val="002D4FBF"/>
    <w:rsid w:val="002E19D1"/>
    <w:rsid w:val="002E4EAE"/>
    <w:rsid w:val="002E5093"/>
    <w:rsid w:val="002E7686"/>
    <w:rsid w:val="002E7B7F"/>
    <w:rsid w:val="002F318A"/>
    <w:rsid w:val="002F629B"/>
    <w:rsid w:val="002F6C27"/>
    <w:rsid w:val="003018AC"/>
    <w:rsid w:val="00304924"/>
    <w:rsid w:val="003054F8"/>
    <w:rsid w:val="00307195"/>
    <w:rsid w:val="00310A8C"/>
    <w:rsid w:val="00313347"/>
    <w:rsid w:val="00313B79"/>
    <w:rsid w:val="003202D9"/>
    <w:rsid w:val="00320486"/>
    <w:rsid w:val="00326C9B"/>
    <w:rsid w:val="00330282"/>
    <w:rsid w:val="00330825"/>
    <w:rsid w:val="003319FD"/>
    <w:rsid w:val="0033360E"/>
    <w:rsid w:val="00335D1C"/>
    <w:rsid w:val="00340ADD"/>
    <w:rsid w:val="0035327B"/>
    <w:rsid w:val="00355563"/>
    <w:rsid w:val="00356A57"/>
    <w:rsid w:val="00356FC5"/>
    <w:rsid w:val="003619F2"/>
    <w:rsid w:val="00362B6B"/>
    <w:rsid w:val="003633DB"/>
    <w:rsid w:val="00364BEB"/>
    <w:rsid w:val="00366F94"/>
    <w:rsid w:val="00372491"/>
    <w:rsid w:val="00372C60"/>
    <w:rsid w:val="0037348C"/>
    <w:rsid w:val="003764D4"/>
    <w:rsid w:val="00377576"/>
    <w:rsid w:val="00380271"/>
    <w:rsid w:val="00381BD9"/>
    <w:rsid w:val="00383242"/>
    <w:rsid w:val="003845B5"/>
    <w:rsid w:val="0038726E"/>
    <w:rsid w:val="00391C8A"/>
    <w:rsid w:val="00394B27"/>
    <w:rsid w:val="003A7BD4"/>
    <w:rsid w:val="003B0270"/>
    <w:rsid w:val="003B3845"/>
    <w:rsid w:val="003B4752"/>
    <w:rsid w:val="003B4D88"/>
    <w:rsid w:val="003C0F23"/>
    <w:rsid w:val="003C165F"/>
    <w:rsid w:val="003C1863"/>
    <w:rsid w:val="003C3758"/>
    <w:rsid w:val="003C40F3"/>
    <w:rsid w:val="003C5EB0"/>
    <w:rsid w:val="003C5FEE"/>
    <w:rsid w:val="003D0ED1"/>
    <w:rsid w:val="003D2D01"/>
    <w:rsid w:val="003D4619"/>
    <w:rsid w:val="003E0B3A"/>
    <w:rsid w:val="003E31E2"/>
    <w:rsid w:val="003E41AA"/>
    <w:rsid w:val="003E6CD6"/>
    <w:rsid w:val="003F1430"/>
    <w:rsid w:val="00402A9C"/>
    <w:rsid w:val="0040392C"/>
    <w:rsid w:val="004045AB"/>
    <w:rsid w:val="00405F69"/>
    <w:rsid w:val="0041000D"/>
    <w:rsid w:val="0041090E"/>
    <w:rsid w:val="00413163"/>
    <w:rsid w:val="004147B3"/>
    <w:rsid w:val="004162DF"/>
    <w:rsid w:val="00422672"/>
    <w:rsid w:val="00426BC8"/>
    <w:rsid w:val="0043045B"/>
    <w:rsid w:val="004359D2"/>
    <w:rsid w:val="00435ECC"/>
    <w:rsid w:val="0043724F"/>
    <w:rsid w:val="00442229"/>
    <w:rsid w:val="004436F2"/>
    <w:rsid w:val="00445298"/>
    <w:rsid w:val="00446617"/>
    <w:rsid w:val="0044672B"/>
    <w:rsid w:val="00450521"/>
    <w:rsid w:val="00454FD0"/>
    <w:rsid w:val="0045601B"/>
    <w:rsid w:val="004600F9"/>
    <w:rsid w:val="0046712D"/>
    <w:rsid w:val="00470D56"/>
    <w:rsid w:val="004733DA"/>
    <w:rsid w:val="0047460F"/>
    <w:rsid w:val="00474F7B"/>
    <w:rsid w:val="00477CD4"/>
    <w:rsid w:val="004841EA"/>
    <w:rsid w:val="00486487"/>
    <w:rsid w:val="00486608"/>
    <w:rsid w:val="00493024"/>
    <w:rsid w:val="004952A8"/>
    <w:rsid w:val="00496DED"/>
    <w:rsid w:val="004977FA"/>
    <w:rsid w:val="00497CCB"/>
    <w:rsid w:val="004A07B2"/>
    <w:rsid w:val="004A4918"/>
    <w:rsid w:val="004B268F"/>
    <w:rsid w:val="004B509D"/>
    <w:rsid w:val="004B65D3"/>
    <w:rsid w:val="004B6663"/>
    <w:rsid w:val="004B7AB0"/>
    <w:rsid w:val="004C6026"/>
    <w:rsid w:val="004D102A"/>
    <w:rsid w:val="004D2DF3"/>
    <w:rsid w:val="004D3E52"/>
    <w:rsid w:val="004D5A47"/>
    <w:rsid w:val="004D5B84"/>
    <w:rsid w:val="004D65F8"/>
    <w:rsid w:val="004E1EBC"/>
    <w:rsid w:val="004E220A"/>
    <w:rsid w:val="004E47E2"/>
    <w:rsid w:val="004F0AC7"/>
    <w:rsid w:val="004F0F81"/>
    <w:rsid w:val="004F416E"/>
    <w:rsid w:val="004F47B3"/>
    <w:rsid w:val="004F53E1"/>
    <w:rsid w:val="00500592"/>
    <w:rsid w:val="00500AB3"/>
    <w:rsid w:val="005023BA"/>
    <w:rsid w:val="005031A5"/>
    <w:rsid w:val="005037A7"/>
    <w:rsid w:val="00505722"/>
    <w:rsid w:val="005058FE"/>
    <w:rsid w:val="00505F82"/>
    <w:rsid w:val="005100EF"/>
    <w:rsid w:val="00510105"/>
    <w:rsid w:val="005106D7"/>
    <w:rsid w:val="0051084F"/>
    <w:rsid w:val="005127A8"/>
    <w:rsid w:val="00515698"/>
    <w:rsid w:val="00515C22"/>
    <w:rsid w:val="0052549C"/>
    <w:rsid w:val="0052648B"/>
    <w:rsid w:val="005309E5"/>
    <w:rsid w:val="00531FCD"/>
    <w:rsid w:val="005332EA"/>
    <w:rsid w:val="00536319"/>
    <w:rsid w:val="005376C2"/>
    <w:rsid w:val="0053784B"/>
    <w:rsid w:val="00542208"/>
    <w:rsid w:val="00542832"/>
    <w:rsid w:val="00552D96"/>
    <w:rsid w:val="00554B06"/>
    <w:rsid w:val="005617A7"/>
    <w:rsid w:val="00562D05"/>
    <w:rsid w:val="00565209"/>
    <w:rsid w:val="0057070C"/>
    <w:rsid w:val="00573EEC"/>
    <w:rsid w:val="00574995"/>
    <w:rsid w:val="005758BA"/>
    <w:rsid w:val="00576B26"/>
    <w:rsid w:val="00577837"/>
    <w:rsid w:val="00580B1B"/>
    <w:rsid w:val="00583F49"/>
    <w:rsid w:val="00584E03"/>
    <w:rsid w:val="00590450"/>
    <w:rsid w:val="005928A2"/>
    <w:rsid w:val="00593AB2"/>
    <w:rsid w:val="005948B9"/>
    <w:rsid w:val="0059675A"/>
    <w:rsid w:val="005A1735"/>
    <w:rsid w:val="005A1CD5"/>
    <w:rsid w:val="005A1FCE"/>
    <w:rsid w:val="005A22B7"/>
    <w:rsid w:val="005A2E49"/>
    <w:rsid w:val="005B031C"/>
    <w:rsid w:val="005B329C"/>
    <w:rsid w:val="005B3DF5"/>
    <w:rsid w:val="005B50E6"/>
    <w:rsid w:val="005C1B42"/>
    <w:rsid w:val="005C2221"/>
    <w:rsid w:val="005C2ECD"/>
    <w:rsid w:val="005C4F02"/>
    <w:rsid w:val="005C7358"/>
    <w:rsid w:val="005D10E8"/>
    <w:rsid w:val="005D6171"/>
    <w:rsid w:val="005E0EC5"/>
    <w:rsid w:val="005E19C8"/>
    <w:rsid w:val="005E228E"/>
    <w:rsid w:val="005E2854"/>
    <w:rsid w:val="005E4693"/>
    <w:rsid w:val="005E53B1"/>
    <w:rsid w:val="005F1943"/>
    <w:rsid w:val="005F4756"/>
    <w:rsid w:val="005F76B3"/>
    <w:rsid w:val="006002CE"/>
    <w:rsid w:val="0060195F"/>
    <w:rsid w:val="00603816"/>
    <w:rsid w:val="00603A2E"/>
    <w:rsid w:val="00604D31"/>
    <w:rsid w:val="00606228"/>
    <w:rsid w:val="006071BA"/>
    <w:rsid w:val="00607B14"/>
    <w:rsid w:val="00610249"/>
    <w:rsid w:val="00611F7D"/>
    <w:rsid w:val="006130C2"/>
    <w:rsid w:val="006248A3"/>
    <w:rsid w:val="00627B0A"/>
    <w:rsid w:val="00631235"/>
    <w:rsid w:val="00631464"/>
    <w:rsid w:val="006331D9"/>
    <w:rsid w:val="006340DF"/>
    <w:rsid w:val="00635805"/>
    <w:rsid w:val="00643B5D"/>
    <w:rsid w:val="0064421D"/>
    <w:rsid w:val="00645D3C"/>
    <w:rsid w:val="00646819"/>
    <w:rsid w:val="00646F2A"/>
    <w:rsid w:val="00653D87"/>
    <w:rsid w:val="00656D34"/>
    <w:rsid w:val="006574A7"/>
    <w:rsid w:val="0066203F"/>
    <w:rsid w:val="006828C4"/>
    <w:rsid w:val="00683488"/>
    <w:rsid w:val="0068444D"/>
    <w:rsid w:val="00685438"/>
    <w:rsid w:val="00690839"/>
    <w:rsid w:val="00690882"/>
    <w:rsid w:val="00690927"/>
    <w:rsid w:val="00696FF8"/>
    <w:rsid w:val="0069702E"/>
    <w:rsid w:val="006A0A81"/>
    <w:rsid w:val="006A6B54"/>
    <w:rsid w:val="006A7B9D"/>
    <w:rsid w:val="006B4C4D"/>
    <w:rsid w:val="006B63BB"/>
    <w:rsid w:val="006B67F8"/>
    <w:rsid w:val="006B76E0"/>
    <w:rsid w:val="006C4D6D"/>
    <w:rsid w:val="006C5920"/>
    <w:rsid w:val="006C605D"/>
    <w:rsid w:val="006D2D00"/>
    <w:rsid w:val="006D6F1A"/>
    <w:rsid w:val="006E2078"/>
    <w:rsid w:val="006E3C83"/>
    <w:rsid w:val="006E4CA0"/>
    <w:rsid w:val="006E5C06"/>
    <w:rsid w:val="006E703F"/>
    <w:rsid w:val="006E7104"/>
    <w:rsid w:val="006F0F2A"/>
    <w:rsid w:val="006F6176"/>
    <w:rsid w:val="006F67DF"/>
    <w:rsid w:val="006F6F23"/>
    <w:rsid w:val="006F702C"/>
    <w:rsid w:val="006F79A8"/>
    <w:rsid w:val="007009D5"/>
    <w:rsid w:val="007018CB"/>
    <w:rsid w:val="0070371E"/>
    <w:rsid w:val="00705E8A"/>
    <w:rsid w:val="00705F04"/>
    <w:rsid w:val="00706C8B"/>
    <w:rsid w:val="00712CC3"/>
    <w:rsid w:val="00713BF0"/>
    <w:rsid w:val="00717AF6"/>
    <w:rsid w:val="0072346E"/>
    <w:rsid w:val="00723980"/>
    <w:rsid w:val="0072609F"/>
    <w:rsid w:val="00727804"/>
    <w:rsid w:val="0073058D"/>
    <w:rsid w:val="00732F97"/>
    <w:rsid w:val="007363E8"/>
    <w:rsid w:val="00743BAE"/>
    <w:rsid w:val="007448F3"/>
    <w:rsid w:val="0074660B"/>
    <w:rsid w:val="00747634"/>
    <w:rsid w:val="00751328"/>
    <w:rsid w:val="00754184"/>
    <w:rsid w:val="0075458A"/>
    <w:rsid w:val="007559AE"/>
    <w:rsid w:val="00755A9E"/>
    <w:rsid w:val="0076092E"/>
    <w:rsid w:val="00760F30"/>
    <w:rsid w:val="00762330"/>
    <w:rsid w:val="00764145"/>
    <w:rsid w:val="00764E55"/>
    <w:rsid w:val="00764F79"/>
    <w:rsid w:val="0076523C"/>
    <w:rsid w:val="00771095"/>
    <w:rsid w:val="00771893"/>
    <w:rsid w:val="00785DBB"/>
    <w:rsid w:val="007878CF"/>
    <w:rsid w:val="00787FC8"/>
    <w:rsid w:val="00793B9C"/>
    <w:rsid w:val="00794693"/>
    <w:rsid w:val="007946F0"/>
    <w:rsid w:val="007A4B44"/>
    <w:rsid w:val="007A7BDB"/>
    <w:rsid w:val="007B244C"/>
    <w:rsid w:val="007B4367"/>
    <w:rsid w:val="007B68C2"/>
    <w:rsid w:val="007C1012"/>
    <w:rsid w:val="007C13A5"/>
    <w:rsid w:val="007C74FD"/>
    <w:rsid w:val="007D3802"/>
    <w:rsid w:val="007D50FF"/>
    <w:rsid w:val="007D7821"/>
    <w:rsid w:val="007F12FF"/>
    <w:rsid w:val="007F1E94"/>
    <w:rsid w:val="007F2FBF"/>
    <w:rsid w:val="007F64F4"/>
    <w:rsid w:val="00806D9B"/>
    <w:rsid w:val="00811CDC"/>
    <w:rsid w:val="008126C6"/>
    <w:rsid w:val="00813E85"/>
    <w:rsid w:val="00815804"/>
    <w:rsid w:val="0082193F"/>
    <w:rsid w:val="00824605"/>
    <w:rsid w:val="00830615"/>
    <w:rsid w:val="00831FE1"/>
    <w:rsid w:val="008336B6"/>
    <w:rsid w:val="00835E6A"/>
    <w:rsid w:val="00836C87"/>
    <w:rsid w:val="00836FE3"/>
    <w:rsid w:val="008423D9"/>
    <w:rsid w:val="00842D6A"/>
    <w:rsid w:val="00843FDD"/>
    <w:rsid w:val="008442E5"/>
    <w:rsid w:val="00846AA0"/>
    <w:rsid w:val="00850DBB"/>
    <w:rsid w:val="00851CF6"/>
    <w:rsid w:val="0085361A"/>
    <w:rsid w:val="00853976"/>
    <w:rsid w:val="008563DB"/>
    <w:rsid w:val="008577EC"/>
    <w:rsid w:val="00864425"/>
    <w:rsid w:val="0087118D"/>
    <w:rsid w:val="00875978"/>
    <w:rsid w:val="00876BEC"/>
    <w:rsid w:val="008901BD"/>
    <w:rsid w:val="008902E8"/>
    <w:rsid w:val="00894164"/>
    <w:rsid w:val="00897654"/>
    <w:rsid w:val="008A25B3"/>
    <w:rsid w:val="008A46B7"/>
    <w:rsid w:val="008A4884"/>
    <w:rsid w:val="008A7847"/>
    <w:rsid w:val="008B04AA"/>
    <w:rsid w:val="008B118C"/>
    <w:rsid w:val="008B34B4"/>
    <w:rsid w:val="008B5990"/>
    <w:rsid w:val="008B7FBE"/>
    <w:rsid w:val="008C6107"/>
    <w:rsid w:val="008C7187"/>
    <w:rsid w:val="008E325A"/>
    <w:rsid w:val="008E3801"/>
    <w:rsid w:val="008E4790"/>
    <w:rsid w:val="008E4F24"/>
    <w:rsid w:val="008E51AF"/>
    <w:rsid w:val="008E5323"/>
    <w:rsid w:val="008F617C"/>
    <w:rsid w:val="008F78C9"/>
    <w:rsid w:val="009000EA"/>
    <w:rsid w:val="009031A9"/>
    <w:rsid w:val="009032FC"/>
    <w:rsid w:val="00903841"/>
    <w:rsid w:val="009061B9"/>
    <w:rsid w:val="009079E1"/>
    <w:rsid w:val="00910655"/>
    <w:rsid w:val="009109F4"/>
    <w:rsid w:val="00912719"/>
    <w:rsid w:val="00912915"/>
    <w:rsid w:val="00912B2F"/>
    <w:rsid w:val="009160EA"/>
    <w:rsid w:val="00923774"/>
    <w:rsid w:val="00923E65"/>
    <w:rsid w:val="009250D3"/>
    <w:rsid w:val="0092586A"/>
    <w:rsid w:val="009260F7"/>
    <w:rsid w:val="009306C6"/>
    <w:rsid w:val="009328C4"/>
    <w:rsid w:val="009345BB"/>
    <w:rsid w:val="009368DA"/>
    <w:rsid w:val="0094046E"/>
    <w:rsid w:val="009405EC"/>
    <w:rsid w:val="00940E9A"/>
    <w:rsid w:val="00941237"/>
    <w:rsid w:val="009447AB"/>
    <w:rsid w:val="00946B64"/>
    <w:rsid w:val="0094771D"/>
    <w:rsid w:val="00947CBB"/>
    <w:rsid w:val="00952B90"/>
    <w:rsid w:val="00953AEB"/>
    <w:rsid w:val="009601BE"/>
    <w:rsid w:val="0096081D"/>
    <w:rsid w:val="00965DBC"/>
    <w:rsid w:val="009711FC"/>
    <w:rsid w:val="009720AF"/>
    <w:rsid w:val="00972403"/>
    <w:rsid w:val="00973244"/>
    <w:rsid w:val="00973C4B"/>
    <w:rsid w:val="0097442C"/>
    <w:rsid w:val="00974E1C"/>
    <w:rsid w:val="009813A3"/>
    <w:rsid w:val="00982AEE"/>
    <w:rsid w:val="009866BE"/>
    <w:rsid w:val="009875C2"/>
    <w:rsid w:val="00987B37"/>
    <w:rsid w:val="00991445"/>
    <w:rsid w:val="0099426E"/>
    <w:rsid w:val="00996CBA"/>
    <w:rsid w:val="009A020A"/>
    <w:rsid w:val="009A2F61"/>
    <w:rsid w:val="009A3F72"/>
    <w:rsid w:val="009A78DF"/>
    <w:rsid w:val="009B065D"/>
    <w:rsid w:val="009B1465"/>
    <w:rsid w:val="009B43E2"/>
    <w:rsid w:val="009B540F"/>
    <w:rsid w:val="009B6DCF"/>
    <w:rsid w:val="009C0653"/>
    <w:rsid w:val="009C0A5C"/>
    <w:rsid w:val="009C3C42"/>
    <w:rsid w:val="009C5615"/>
    <w:rsid w:val="009D1C05"/>
    <w:rsid w:val="009D3EC1"/>
    <w:rsid w:val="009D6F3C"/>
    <w:rsid w:val="009E0A83"/>
    <w:rsid w:val="009E3B30"/>
    <w:rsid w:val="009E5062"/>
    <w:rsid w:val="009F3946"/>
    <w:rsid w:val="009F55EA"/>
    <w:rsid w:val="009F5F12"/>
    <w:rsid w:val="00A0460B"/>
    <w:rsid w:val="00A04B12"/>
    <w:rsid w:val="00A04FC8"/>
    <w:rsid w:val="00A05590"/>
    <w:rsid w:val="00A05882"/>
    <w:rsid w:val="00A07A6E"/>
    <w:rsid w:val="00A105B2"/>
    <w:rsid w:val="00A11E03"/>
    <w:rsid w:val="00A12F0C"/>
    <w:rsid w:val="00A1444A"/>
    <w:rsid w:val="00A26B45"/>
    <w:rsid w:val="00A33F41"/>
    <w:rsid w:val="00A34279"/>
    <w:rsid w:val="00A36698"/>
    <w:rsid w:val="00A41C37"/>
    <w:rsid w:val="00A43AFF"/>
    <w:rsid w:val="00A44447"/>
    <w:rsid w:val="00A4592E"/>
    <w:rsid w:val="00A475A3"/>
    <w:rsid w:val="00A50852"/>
    <w:rsid w:val="00A52FDA"/>
    <w:rsid w:val="00A546AB"/>
    <w:rsid w:val="00A5542A"/>
    <w:rsid w:val="00A56AAB"/>
    <w:rsid w:val="00A62338"/>
    <w:rsid w:val="00A707A5"/>
    <w:rsid w:val="00A73667"/>
    <w:rsid w:val="00A75BD2"/>
    <w:rsid w:val="00A776B0"/>
    <w:rsid w:val="00A80F7D"/>
    <w:rsid w:val="00A9191B"/>
    <w:rsid w:val="00A93418"/>
    <w:rsid w:val="00AA0BE5"/>
    <w:rsid w:val="00AA183A"/>
    <w:rsid w:val="00AA198B"/>
    <w:rsid w:val="00AA281B"/>
    <w:rsid w:val="00AA4425"/>
    <w:rsid w:val="00AB1F05"/>
    <w:rsid w:val="00AC1C0F"/>
    <w:rsid w:val="00AC4DE7"/>
    <w:rsid w:val="00AC60D3"/>
    <w:rsid w:val="00AC723D"/>
    <w:rsid w:val="00AC7309"/>
    <w:rsid w:val="00AC7FF6"/>
    <w:rsid w:val="00AD250F"/>
    <w:rsid w:val="00AD265A"/>
    <w:rsid w:val="00AD323E"/>
    <w:rsid w:val="00AD5105"/>
    <w:rsid w:val="00AD5954"/>
    <w:rsid w:val="00AE0172"/>
    <w:rsid w:val="00AE23BA"/>
    <w:rsid w:val="00AE2ED0"/>
    <w:rsid w:val="00AE4B28"/>
    <w:rsid w:val="00AE5A14"/>
    <w:rsid w:val="00AE5C43"/>
    <w:rsid w:val="00AE63E0"/>
    <w:rsid w:val="00AE670E"/>
    <w:rsid w:val="00AE6B5F"/>
    <w:rsid w:val="00AE7D70"/>
    <w:rsid w:val="00AF2821"/>
    <w:rsid w:val="00AF2F65"/>
    <w:rsid w:val="00AF448B"/>
    <w:rsid w:val="00AF5AB2"/>
    <w:rsid w:val="00AF698D"/>
    <w:rsid w:val="00AF739E"/>
    <w:rsid w:val="00AF77BE"/>
    <w:rsid w:val="00AF7E56"/>
    <w:rsid w:val="00B04E08"/>
    <w:rsid w:val="00B1021A"/>
    <w:rsid w:val="00B11F0D"/>
    <w:rsid w:val="00B1234C"/>
    <w:rsid w:val="00B17530"/>
    <w:rsid w:val="00B21209"/>
    <w:rsid w:val="00B235F6"/>
    <w:rsid w:val="00B265DE"/>
    <w:rsid w:val="00B3042F"/>
    <w:rsid w:val="00B30A36"/>
    <w:rsid w:val="00B3112A"/>
    <w:rsid w:val="00B33004"/>
    <w:rsid w:val="00B35529"/>
    <w:rsid w:val="00B36CB4"/>
    <w:rsid w:val="00B410DC"/>
    <w:rsid w:val="00B50021"/>
    <w:rsid w:val="00B50512"/>
    <w:rsid w:val="00B53A42"/>
    <w:rsid w:val="00B53B8B"/>
    <w:rsid w:val="00B55110"/>
    <w:rsid w:val="00B5780A"/>
    <w:rsid w:val="00B60D20"/>
    <w:rsid w:val="00B61B74"/>
    <w:rsid w:val="00B63577"/>
    <w:rsid w:val="00B74133"/>
    <w:rsid w:val="00B743FD"/>
    <w:rsid w:val="00B81D51"/>
    <w:rsid w:val="00B821A3"/>
    <w:rsid w:val="00B85B3F"/>
    <w:rsid w:val="00B85D49"/>
    <w:rsid w:val="00B87D44"/>
    <w:rsid w:val="00B92F2E"/>
    <w:rsid w:val="00B94CC7"/>
    <w:rsid w:val="00B95833"/>
    <w:rsid w:val="00B958DA"/>
    <w:rsid w:val="00B976A2"/>
    <w:rsid w:val="00BA1D0D"/>
    <w:rsid w:val="00BA1F5E"/>
    <w:rsid w:val="00BA2F54"/>
    <w:rsid w:val="00BA3E1A"/>
    <w:rsid w:val="00BA5D1F"/>
    <w:rsid w:val="00BA5FEC"/>
    <w:rsid w:val="00BA6976"/>
    <w:rsid w:val="00BB03CB"/>
    <w:rsid w:val="00BB332D"/>
    <w:rsid w:val="00BB4AE9"/>
    <w:rsid w:val="00BB729C"/>
    <w:rsid w:val="00BD57C4"/>
    <w:rsid w:val="00BD5BD0"/>
    <w:rsid w:val="00BD6141"/>
    <w:rsid w:val="00BE1007"/>
    <w:rsid w:val="00BE331E"/>
    <w:rsid w:val="00BE6D02"/>
    <w:rsid w:val="00BF340F"/>
    <w:rsid w:val="00BF36F9"/>
    <w:rsid w:val="00BF5A66"/>
    <w:rsid w:val="00C013CD"/>
    <w:rsid w:val="00C037E8"/>
    <w:rsid w:val="00C04466"/>
    <w:rsid w:val="00C046FD"/>
    <w:rsid w:val="00C0491F"/>
    <w:rsid w:val="00C04C0E"/>
    <w:rsid w:val="00C1138F"/>
    <w:rsid w:val="00C138C7"/>
    <w:rsid w:val="00C13D01"/>
    <w:rsid w:val="00C14EE2"/>
    <w:rsid w:val="00C152FE"/>
    <w:rsid w:val="00C16143"/>
    <w:rsid w:val="00C17380"/>
    <w:rsid w:val="00C20562"/>
    <w:rsid w:val="00C20DE3"/>
    <w:rsid w:val="00C2127A"/>
    <w:rsid w:val="00C2193A"/>
    <w:rsid w:val="00C21E8F"/>
    <w:rsid w:val="00C30BB3"/>
    <w:rsid w:val="00C317EB"/>
    <w:rsid w:val="00C3457E"/>
    <w:rsid w:val="00C431AD"/>
    <w:rsid w:val="00C45F7F"/>
    <w:rsid w:val="00C472EB"/>
    <w:rsid w:val="00C51365"/>
    <w:rsid w:val="00C517F1"/>
    <w:rsid w:val="00C54FD4"/>
    <w:rsid w:val="00C55B29"/>
    <w:rsid w:val="00C5761A"/>
    <w:rsid w:val="00C61B72"/>
    <w:rsid w:val="00C633A4"/>
    <w:rsid w:val="00C71C77"/>
    <w:rsid w:val="00C71E38"/>
    <w:rsid w:val="00C77641"/>
    <w:rsid w:val="00C807C7"/>
    <w:rsid w:val="00C8609E"/>
    <w:rsid w:val="00C865EB"/>
    <w:rsid w:val="00C867A1"/>
    <w:rsid w:val="00C8750A"/>
    <w:rsid w:val="00C92526"/>
    <w:rsid w:val="00C9427E"/>
    <w:rsid w:val="00C959B8"/>
    <w:rsid w:val="00C96901"/>
    <w:rsid w:val="00C97784"/>
    <w:rsid w:val="00CA148F"/>
    <w:rsid w:val="00CB4B42"/>
    <w:rsid w:val="00CB5DB5"/>
    <w:rsid w:val="00CB6BE5"/>
    <w:rsid w:val="00CC014F"/>
    <w:rsid w:val="00CC1413"/>
    <w:rsid w:val="00CC2B66"/>
    <w:rsid w:val="00CC5EBB"/>
    <w:rsid w:val="00CC609F"/>
    <w:rsid w:val="00CD196E"/>
    <w:rsid w:val="00CD2335"/>
    <w:rsid w:val="00CE2046"/>
    <w:rsid w:val="00CE3256"/>
    <w:rsid w:val="00CE3630"/>
    <w:rsid w:val="00CF01F0"/>
    <w:rsid w:val="00CF15DF"/>
    <w:rsid w:val="00CF5AD9"/>
    <w:rsid w:val="00CF77BC"/>
    <w:rsid w:val="00D02D45"/>
    <w:rsid w:val="00D0361A"/>
    <w:rsid w:val="00D04D59"/>
    <w:rsid w:val="00D10E22"/>
    <w:rsid w:val="00D11845"/>
    <w:rsid w:val="00D124A7"/>
    <w:rsid w:val="00D1270B"/>
    <w:rsid w:val="00D1391F"/>
    <w:rsid w:val="00D13B6A"/>
    <w:rsid w:val="00D156BA"/>
    <w:rsid w:val="00D15EE1"/>
    <w:rsid w:val="00D16136"/>
    <w:rsid w:val="00D204B5"/>
    <w:rsid w:val="00D21A41"/>
    <w:rsid w:val="00D2308A"/>
    <w:rsid w:val="00D23C4F"/>
    <w:rsid w:val="00D243C4"/>
    <w:rsid w:val="00D26FD1"/>
    <w:rsid w:val="00D30BF2"/>
    <w:rsid w:val="00D35832"/>
    <w:rsid w:val="00D35C8F"/>
    <w:rsid w:val="00D35D17"/>
    <w:rsid w:val="00D403DC"/>
    <w:rsid w:val="00D448C0"/>
    <w:rsid w:val="00D45B40"/>
    <w:rsid w:val="00D47BF4"/>
    <w:rsid w:val="00D501BC"/>
    <w:rsid w:val="00D55975"/>
    <w:rsid w:val="00D56010"/>
    <w:rsid w:val="00D56CE7"/>
    <w:rsid w:val="00D5706B"/>
    <w:rsid w:val="00D57DD3"/>
    <w:rsid w:val="00D60D2B"/>
    <w:rsid w:val="00D61362"/>
    <w:rsid w:val="00D62DFF"/>
    <w:rsid w:val="00D6640A"/>
    <w:rsid w:val="00D739C4"/>
    <w:rsid w:val="00D759AE"/>
    <w:rsid w:val="00D75F0E"/>
    <w:rsid w:val="00D7601C"/>
    <w:rsid w:val="00D76454"/>
    <w:rsid w:val="00D76733"/>
    <w:rsid w:val="00D77A28"/>
    <w:rsid w:val="00D86676"/>
    <w:rsid w:val="00D925F1"/>
    <w:rsid w:val="00D936C6"/>
    <w:rsid w:val="00D94469"/>
    <w:rsid w:val="00DA13B7"/>
    <w:rsid w:val="00DB1E7C"/>
    <w:rsid w:val="00DB26C1"/>
    <w:rsid w:val="00DB2D67"/>
    <w:rsid w:val="00DB6AC5"/>
    <w:rsid w:val="00DC268E"/>
    <w:rsid w:val="00DC63ED"/>
    <w:rsid w:val="00DC77A9"/>
    <w:rsid w:val="00DD01DC"/>
    <w:rsid w:val="00DD1AD0"/>
    <w:rsid w:val="00DD255C"/>
    <w:rsid w:val="00DD2C65"/>
    <w:rsid w:val="00DD3218"/>
    <w:rsid w:val="00DD3F88"/>
    <w:rsid w:val="00DD4D0F"/>
    <w:rsid w:val="00DD5D52"/>
    <w:rsid w:val="00DE220F"/>
    <w:rsid w:val="00DE7B8E"/>
    <w:rsid w:val="00DE7E94"/>
    <w:rsid w:val="00DF02B6"/>
    <w:rsid w:val="00DF13F1"/>
    <w:rsid w:val="00DF16FE"/>
    <w:rsid w:val="00DF3041"/>
    <w:rsid w:val="00DF5C14"/>
    <w:rsid w:val="00DF6AF8"/>
    <w:rsid w:val="00DF6B8C"/>
    <w:rsid w:val="00E00492"/>
    <w:rsid w:val="00E009F9"/>
    <w:rsid w:val="00E01454"/>
    <w:rsid w:val="00E06B57"/>
    <w:rsid w:val="00E0777E"/>
    <w:rsid w:val="00E15D34"/>
    <w:rsid w:val="00E166B3"/>
    <w:rsid w:val="00E21CE1"/>
    <w:rsid w:val="00E2457D"/>
    <w:rsid w:val="00E26C08"/>
    <w:rsid w:val="00E30AEE"/>
    <w:rsid w:val="00E31A47"/>
    <w:rsid w:val="00E35A76"/>
    <w:rsid w:val="00E3789A"/>
    <w:rsid w:val="00E37949"/>
    <w:rsid w:val="00E40429"/>
    <w:rsid w:val="00E407B7"/>
    <w:rsid w:val="00E41AA2"/>
    <w:rsid w:val="00E42949"/>
    <w:rsid w:val="00E42956"/>
    <w:rsid w:val="00E43936"/>
    <w:rsid w:val="00E46A34"/>
    <w:rsid w:val="00E50BE1"/>
    <w:rsid w:val="00E51502"/>
    <w:rsid w:val="00E51C67"/>
    <w:rsid w:val="00E533E1"/>
    <w:rsid w:val="00E54EAB"/>
    <w:rsid w:val="00E55490"/>
    <w:rsid w:val="00E56874"/>
    <w:rsid w:val="00E57E74"/>
    <w:rsid w:val="00E63DF7"/>
    <w:rsid w:val="00E65D22"/>
    <w:rsid w:val="00E6705C"/>
    <w:rsid w:val="00E67B83"/>
    <w:rsid w:val="00E74375"/>
    <w:rsid w:val="00E76DB9"/>
    <w:rsid w:val="00E82647"/>
    <w:rsid w:val="00E864A1"/>
    <w:rsid w:val="00E87EDC"/>
    <w:rsid w:val="00E91465"/>
    <w:rsid w:val="00E97322"/>
    <w:rsid w:val="00EA27FA"/>
    <w:rsid w:val="00EA5B3D"/>
    <w:rsid w:val="00EA6C9C"/>
    <w:rsid w:val="00EA74A4"/>
    <w:rsid w:val="00EB022C"/>
    <w:rsid w:val="00EB05C5"/>
    <w:rsid w:val="00EB208E"/>
    <w:rsid w:val="00EB4036"/>
    <w:rsid w:val="00EB628D"/>
    <w:rsid w:val="00EC0553"/>
    <w:rsid w:val="00EC0C5D"/>
    <w:rsid w:val="00EC13E7"/>
    <w:rsid w:val="00EC48D4"/>
    <w:rsid w:val="00EC7DC2"/>
    <w:rsid w:val="00ED0CC4"/>
    <w:rsid w:val="00ED1E4A"/>
    <w:rsid w:val="00ED52A2"/>
    <w:rsid w:val="00ED53A3"/>
    <w:rsid w:val="00ED7F44"/>
    <w:rsid w:val="00EE0044"/>
    <w:rsid w:val="00EE0A38"/>
    <w:rsid w:val="00EE69DC"/>
    <w:rsid w:val="00EE6A2F"/>
    <w:rsid w:val="00EF1106"/>
    <w:rsid w:val="00EF1C47"/>
    <w:rsid w:val="00EF2186"/>
    <w:rsid w:val="00EF341E"/>
    <w:rsid w:val="00EF4850"/>
    <w:rsid w:val="00F02D01"/>
    <w:rsid w:val="00F03303"/>
    <w:rsid w:val="00F04FA4"/>
    <w:rsid w:val="00F12033"/>
    <w:rsid w:val="00F122BD"/>
    <w:rsid w:val="00F126F7"/>
    <w:rsid w:val="00F15209"/>
    <w:rsid w:val="00F15A7C"/>
    <w:rsid w:val="00F248CD"/>
    <w:rsid w:val="00F2548B"/>
    <w:rsid w:val="00F31C48"/>
    <w:rsid w:val="00F31EA9"/>
    <w:rsid w:val="00F31EB6"/>
    <w:rsid w:val="00F35670"/>
    <w:rsid w:val="00F375F5"/>
    <w:rsid w:val="00F41002"/>
    <w:rsid w:val="00F41676"/>
    <w:rsid w:val="00F4205E"/>
    <w:rsid w:val="00F44279"/>
    <w:rsid w:val="00F4599F"/>
    <w:rsid w:val="00F47F20"/>
    <w:rsid w:val="00F5011A"/>
    <w:rsid w:val="00F50254"/>
    <w:rsid w:val="00F50C03"/>
    <w:rsid w:val="00F50EB5"/>
    <w:rsid w:val="00F51775"/>
    <w:rsid w:val="00F61B31"/>
    <w:rsid w:val="00F6227A"/>
    <w:rsid w:val="00F71A34"/>
    <w:rsid w:val="00F75CFA"/>
    <w:rsid w:val="00F775D5"/>
    <w:rsid w:val="00F81BFB"/>
    <w:rsid w:val="00F834A1"/>
    <w:rsid w:val="00F838E5"/>
    <w:rsid w:val="00F84228"/>
    <w:rsid w:val="00F90040"/>
    <w:rsid w:val="00F94498"/>
    <w:rsid w:val="00F953BF"/>
    <w:rsid w:val="00FA12E5"/>
    <w:rsid w:val="00FA4FEC"/>
    <w:rsid w:val="00FA6974"/>
    <w:rsid w:val="00FA7F6E"/>
    <w:rsid w:val="00FB4ECE"/>
    <w:rsid w:val="00FC16CB"/>
    <w:rsid w:val="00FC7C67"/>
    <w:rsid w:val="00FD51CB"/>
    <w:rsid w:val="00FE262B"/>
    <w:rsid w:val="00FE3131"/>
    <w:rsid w:val="00FE44E7"/>
    <w:rsid w:val="00FE4869"/>
    <w:rsid w:val="00FE4CDB"/>
    <w:rsid w:val="00FE5042"/>
    <w:rsid w:val="00FE6213"/>
    <w:rsid w:val="00FE695F"/>
    <w:rsid w:val="00FE7912"/>
    <w:rsid w:val="00FF0687"/>
    <w:rsid w:val="00FF2A8C"/>
    <w:rsid w:val="00FF3464"/>
    <w:rsid w:val="00FF4627"/>
    <w:rsid w:val="00FF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B0DD80"/>
  <w15:docId w15:val="{B287E5C2-8D92-4CE8-AF8C-D470A5BE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</w:pPr>
  </w:style>
  <w:style w:type="paragraph" w:styleId="berschrift1">
    <w:name w:val="heading 1"/>
    <w:basedOn w:val="Standard"/>
    <w:next w:val="Standard"/>
    <w:qFormat/>
    <w:pPr>
      <w:keepNext/>
      <w:jc w:val="both"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531FC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styleId="Seitenzahl">
    <w:name w:val="page number"/>
    <w:rPr>
      <w:sz w:val="20"/>
    </w:rPr>
  </w:style>
  <w:style w:type="paragraph" w:styleId="Textkrper-Zeileneinzug">
    <w:name w:val="Body Text Indent"/>
    <w:basedOn w:val="Standard"/>
    <w:pPr>
      <w:ind w:left="284" w:hanging="284"/>
      <w:jc w:val="both"/>
    </w:pPr>
    <w:rPr>
      <w:sz w:val="24"/>
    </w:rPr>
  </w:style>
  <w:style w:type="paragraph" w:styleId="Textkrper">
    <w:name w:val="Body Text"/>
    <w:basedOn w:val="Standard"/>
    <w:link w:val="TextkrperZchn"/>
    <w:pPr>
      <w:widowControl/>
      <w:tabs>
        <w:tab w:val="left" w:pos="540"/>
        <w:tab w:val="left" w:pos="2880"/>
        <w:tab w:val="left" w:pos="3420"/>
        <w:tab w:val="left" w:pos="4500"/>
      </w:tabs>
    </w:pPr>
    <w:rPr>
      <w:rFonts w:ascii="Arial" w:hAnsi="Arial"/>
      <w:sz w:val="24"/>
      <w:lang w:val="x-none" w:eastAsia="x-none"/>
    </w:rPr>
  </w:style>
  <w:style w:type="paragraph" w:styleId="Textkrper2">
    <w:name w:val="Body Text 2"/>
    <w:basedOn w:val="Standard"/>
    <w:pPr>
      <w:spacing w:after="120"/>
      <w:jc w:val="both"/>
    </w:pPr>
    <w:rPr>
      <w:rFonts w:ascii="Arial" w:hAnsi="Arial" w:cs="Arial"/>
      <w:sz w:val="24"/>
    </w:rPr>
  </w:style>
  <w:style w:type="paragraph" w:styleId="Textkrper-Einzug2">
    <w:name w:val="Body Text Indent 2"/>
    <w:basedOn w:val="Standard"/>
    <w:pPr>
      <w:ind w:left="709"/>
    </w:pPr>
    <w:rPr>
      <w:rFonts w:ascii="Arial" w:hAnsi="Arial" w:cs="Arial"/>
      <w:sz w:val="24"/>
    </w:rPr>
  </w:style>
  <w:style w:type="paragraph" w:styleId="Textkrper3">
    <w:name w:val="Body Text 3"/>
    <w:basedOn w:val="Standard"/>
    <w:link w:val="Textkrper3Zchn"/>
    <w:pPr>
      <w:spacing w:after="240"/>
      <w:jc w:val="center"/>
    </w:pPr>
    <w:rPr>
      <w:rFonts w:ascii="Arial" w:hAnsi="Arial" w:cs="Arial"/>
      <w:b/>
      <w:color w:val="FF6600"/>
      <w:sz w:val="72"/>
    </w:rPr>
  </w:style>
  <w:style w:type="paragraph" w:styleId="StandardWeb">
    <w:name w:val="Normal (Web)"/>
    <w:basedOn w:val="Standar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Textkrper-Einzug3">
    <w:name w:val="Body Text Indent 3"/>
    <w:basedOn w:val="Standard"/>
    <w:pPr>
      <w:ind w:left="142" w:hanging="142"/>
    </w:pPr>
    <w:rPr>
      <w:rFonts w:ascii="Arial" w:hAnsi="Arial" w:cs="Arial"/>
      <w:sz w:val="24"/>
    </w:rPr>
  </w:style>
  <w:style w:type="paragraph" w:styleId="Titel">
    <w:name w:val="Title"/>
    <w:basedOn w:val="Standard"/>
    <w:qFormat/>
    <w:pPr>
      <w:jc w:val="center"/>
    </w:pPr>
    <w:rPr>
      <w:rFonts w:ascii="Arial" w:hAnsi="Arial" w:cs="Arial"/>
      <w:b/>
      <w:bCs/>
      <w:sz w:val="28"/>
    </w:rPr>
  </w:style>
  <w:style w:type="paragraph" w:styleId="Funotentext">
    <w:name w:val="footnote text"/>
    <w:basedOn w:val="Standard"/>
    <w:link w:val="FunotentextZchn"/>
    <w:semiHidden/>
  </w:style>
  <w:style w:type="character" w:styleId="Funotenzeichen">
    <w:name w:val="footnote reference"/>
    <w:semiHidden/>
    <w:rPr>
      <w:vertAlign w:val="superscript"/>
    </w:rPr>
  </w:style>
  <w:style w:type="paragraph" w:styleId="NurText">
    <w:name w:val="Plain Text"/>
    <w:basedOn w:val="Standard"/>
    <w:rsid w:val="009C0A5C"/>
    <w:pPr>
      <w:widowControl/>
    </w:pPr>
    <w:rPr>
      <w:rFonts w:ascii="Courier New" w:hAnsi="Courier New" w:cs="Courier New"/>
    </w:rPr>
  </w:style>
  <w:style w:type="character" w:customStyle="1" w:styleId="FuzeileZchn">
    <w:name w:val="Fußzeile Zchn"/>
    <w:basedOn w:val="Absatz-Standardschriftart"/>
    <w:link w:val="Fuzeile"/>
    <w:uiPriority w:val="99"/>
    <w:rsid w:val="00035C62"/>
  </w:style>
  <w:style w:type="paragraph" w:customStyle="1" w:styleId="Textkrper21">
    <w:name w:val="Textkörper 21"/>
    <w:basedOn w:val="Standard"/>
    <w:rsid w:val="00ED0CC4"/>
    <w:pPr>
      <w:spacing w:after="120"/>
      <w:jc w:val="both"/>
    </w:pPr>
    <w:rPr>
      <w:rFonts w:ascii="Arial" w:hAnsi="Arial" w:cs="Arial"/>
      <w:sz w:val="24"/>
      <w:lang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531FCD"/>
  </w:style>
  <w:style w:type="character" w:customStyle="1" w:styleId="Funotenzeichen1">
    <w:name w:val="Fußnotenzeichen1"/>
    <w:rsid w:val="00E01454"/>
    <w:rPr>
      <w:vertAlign w:val="superscript"/>
    </w:rPr>
  </w:style>
  <w:style w:type="paragraph" w:customStyle="1" w:styleId="Textkrper-Einzug21">
    <w:name w:val="Textkörper-Einzug 21"/>
    <w:basedOn w:val="Standard"/>
    <w:rsid w:val="00E01454"/>
    <w:pPr>
      <w:ind w:left="709"/>
    </w:pPr>
    <w:rPr>
      <w:rFonts w:ascii="Arial" w:hAnsi="Arial" w:cs="Arial"/>
      <w:sz w:val="24"/>
      <w:lang w:eastAsia="ar-SA"/>
    </w:rPr>
  </w:style>
  <w:style w:type="paragraph" w:customStyle="1" w:styleId="Textkrper31">
    <w:name w:val="Textkörper 31"/>
    <w:basedOn w:val="Standard"/>
    <w:rsid w:val="00E01454"/>
    <w:pPr>
      <w:spacing w:after="240"/>
      <w:jc w:val="center"/>
    </w:pPr>
    <w:rPr>
      <w:rFonts w:ascii="Arial" w:hAnsi="Arial" w:cs="Arial"/>
      <w:b/>
      <w:color w:val="FF6600"/>
      <w:sz w:val="72"/>
      <w:lang w:eastAsia="ar-SA"/>
    </w:rPr>
  </w:style>
  <w:style w:type="paragraph" w:customStyle="1" w:styleId="NurText1">
    <w:name w:val="Nur Text1"/>
    <w:basedOn w:val="Standard"/>
    <w:rsid w:val="00E01454"/>
    <w:pPr>
      <w:widowControl/>
    </w:pPr>
    <w:rPr>
      <w:rFonts w:ascii="Courier New" w:hAnsi="Courier New" w:cs="Courier New"/>
      <w:lang w:eastAsia="ar-SA"/>
    </w:rPr>
  </w:style>
  <w:style w:type="character" w:customStyle="1" w:styleId="ZchnZchn3">
    <w:name w:val="Zchn Zchn3"/>
    <w:rsid w:val="00E01454"/>
    <w:rPr>
      <w:lang w:eastAsia="ar-SA"/>
    </w:rPr>
  </w:style>
  <w:style w:type="character" w:styleId="Hyperlink">
    <w:name w:val="Hyperlink"/>
    <w:uiPriority w:val="99"/>
    <w:rsid w:val="00F81BFB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865EB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121098"/>
    <w:pPr>
      <w:tabs>
        <w:tab w:val="left" w:pos="0"/>
        <w:tab w:val="right" w:leader="dot" w:pos="9061"/>
      </w:tabs>
      <w:spacing w:line="360" w:lineRule="auto"/>
      <w:ind w:left="426" w:hanging="426"/>
    </w:pPr>
  </w:style>
  <w:style w:type="paragraph" w:styleId="Sprechblasentext">
    <w:name w:val="Balloon Text"/>
    <w:basedOn w:val="Standard"/>
    <w:link w:val="SprechblasentextZchn"/>
    <w:uiPriority w:val="99"/>
    <w:rsid w:val="005C2ECD"/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uiPriority w:val="99"/>
    <w:rsid w:val="005C2ECD"/>
    <w:rPr>
      <w:rFonts w:ascii="Tahoma" w:hAnsi="Tahoma" w:cs="Tahoma"/>
      <w:sz w:val="16"/>
      <w:szCs w:val="16"/>
    </w:rPr>
  </w:style>
  <w:style w:type="character" w:customStyle="1" w:styleId="TextkrperZchn">
    <w:name w:val="Textkörper Zchn"/>
    <w:link w:val="Textkrper"/>
    <w:rsid w:val="00B95833"/>
    <w:rPr>
      <w:rFonts w:ascii="Arial" w:hAnsi="Arial"/>
      <w:sz w:val="24"/>
    </w:rPr>
  </w:style>
  <w:style w:type="character" w:customStyle="1" w:styleId="FunotentextZchn">
    <w:name w:val="Fußnotentext Zchn"/>
    <w:link w:val="Funotentext"/>
    <w:semiHidden/>
    <w:rsid w:val="00DD255C"/>
  </w:style>
  <w:style w:type="paragraph" w:styleId="Verzeichnis3">
    <w:name w:val="toc 3"/>
    <w:basedOn w:val="Standard"/>
    <w:next w:val="Standard"/>
    <w:autoRedefine/>
    <w:uiPriority w:val="39"/>
    <w:rsid w:val="00121098"/>
    <w:pPr>
      <w:ind w:left="400"/>
    </w:pPr>
  </w:style>
  <w:style w:type="paragraph" w:styleId="Listenabsatz">
    <w:name w:val="List Paragraph"/>
    <w:basedOn w:val="Standard"/>
    <w:uiPriority w:val="34"/>
    <w:qFormat/>
    <w:rsid w:val="00AF5AB2"/>
    <w:pPr>
      <w:ind w:left="708"/>
    </w:pPr>
  </w:style>
  <w:style w:type="character" w:styleId="BesuchterLink">
    <w:name w:val="FollowedHyperlink"/>
    <w:rsid w:val="004359D2"/>
    <w:rPr>
      <w:color w:val="800080"/>
      <w:u w:val="single"/>
    </w:rPr>
  </w:style>
  <w:style w:type="character" w:styleId="Hervorhebung">
    <w:name w:val="Emphasis"/>
    <w:uiPriority w:val="20"/>
    <w:qFormat/>
    <w:rsid w:val="00F31C48"/>
    <w:rPr>
      <w:b/>
      <w:bCs/>
      <w:i w:val="0"/>
      <w:iCs w:val="0"/>
    </w:rPr>
  </w:style>
  <w:style w:type="character" w:customStyle="1" w:styleId="st1">
    <w:name w:val="st1"/>
    <w:rsid w:val="00F31C48"/>
  </w:style>
  <w:style w:type="character" w:customStyle="1" w:styleId="Textkrper3Zchn">
    <w:name w:val="Textkörper 3 Zchn"/>
    <w:basedOn w:val="Absatz-Standardschriftart"/>
    <w:link w:val="Textkrper3"/>
    <w:rsid w:val="0069702E"/>
    <w:rPr>
      <w:rFonts w:ascii="Arial" w:hAnsi="Arial" w:cs="Arial"/>
      <w:b/>
      <w:color w:val="FF6600"/>
      <w:sz w:val="72"/>
    </w:rPr>
  </w:style>
  <w:style w:type="paragraph" w:customStyle="1" w:styleId="Default">
    <w:name w:val="Default"/>
    <w:rsid w:val="0069702E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5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014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7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2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6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2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58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871314">
                                              <w:marLeft w:val="0"/>
                                              <w:marRight w:val="0"/>
                                              <w:marTop w:val="2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4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886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49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497403">
                                                              <w:marLeft w:val="0"/>
                                                              <w:marRight w:val="19"/>
                                                              <w:marTop w:val="0"/>
                                                              <w:marBottom w:val="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135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BA484-0EB9-4B7B-B6FC-A6ABFF94C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IBO</vt:lpstr>
    </vt:vector>
  </TitlesOfParts>
  <Company>MIQR</Company>
  <LinksUpToDate>false</LinksUpToDate>
  <CharactersWithSpaces>2598</CharactersWithSpaces>
  <SharedDoc>false</SharedDoc>
  <HLinks>
    <vt:vector size="42" baseType="variant"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_Toc419797596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_Toc419797593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_Toc419797592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_Toc419797591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_Toc419797590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_Toc419797589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_Toc419797588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IBO</dc:title>
  <dc:creator>media</dc:creator>
  <cp:lastModifiedBy>Stefanie Ersfeld</cp:lastModifiedBy>
  <cp:revision>2</cp:revision>
  <cp:lastPrinted>2023-08-22T08:45:00Z</cp:lastPrinted>
  <dcterms:created xsi:type="dcterms:W3CDTF">2025-09-09T09:54:00Z</dcterms:created>
  <dcterms:modified xsi:type="dcterms:W3CDTF">2025-09-09T09:54:00Z</dcterms:modified>
</cp:coreProperties>
</file>