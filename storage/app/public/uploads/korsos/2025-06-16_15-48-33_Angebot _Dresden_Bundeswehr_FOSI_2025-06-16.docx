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6B76" w:rsidRPr="00AB4D80" w:rsidRDefault="008A6B76" w:rsidP="00AB4D80">
      <w:pPr>
        <w:pStyle w:val="Textkrper3"/>
        <w:spacing w:after="0" w:line="360" w:lineRule="auto"/>
        <w:jc w:val="both"/>
        <w:rPr>
          <w:color w:val="auto"/>
          <w:sz w:val="22"/>
          <w:szCs w:val="22"/>
        </w:rPr>
      </w:pPr>
    </w:p>
    <w:p w:rsidR="00C70F51" w:rsidRPr="00A8767E" w:rsidRDefault="00AD4C38" w:rsidP="00A8767E">
      <w:pPr>
        <w:pStyle w:val="Textkrper3"/>
        <w:spacing w:after="0" w:line="360" w:lineRule="auto"/>
        <w:rPr>
          <w:color w:val="auto"/>
          <w:sz w:val="44"/>
          <w:szCs w:val="22"/>
        </w:rPr>
      </w:pPr>
      <w:r>
        <w:rPr>
          <w:color w:val="auto"/>
          <w:sz w:val="44"/>
          <w:szCs w:val="22"/>
        </w:rPr>
        <w:t>Kostenaufstellung</w:t>
      </w:r>
    </w:p>
    <w:p w:rsidR="002E757E" w:rsidRPr="002E757E" w:rsidRDefault="002E757E" w:rsidP="002E757E">
      <w:pPr>
        <w:widowControl/>
        <w:autoSpaceDE w:val="0"/>
        <w:autoSpaceDN w:val="0"/>
        <w:adjustRightInd w:val="0"/>
        <w:rPr>
          <w:rFonts w:ascii="Arial" w:hAnsi="Arial" w:cs="Arial"/>
          <w:color w:val="000000"/>
          <w:sz w:val="24"/>
          <w:szCs w:val="24"/>
        </w:rPr>
      </w:pPr>
    </w:p>
    <w:p w:rsidR="00C70F51" w:rsidRPr="00AB4D80" w:rsidRDefault="002E757E" w:rsidP="002E757E">
      <w:pPr>
        <w:pStyle w:val="Textkrper3"/>
        <w:spacing w:after="0" w:line="360" w:lineRule="auto"/>
        <w:jc w:val="both"/>
        <w:rPr>
          <w:color w:val="auto"/>
          <w:sz w:val="22"/>
          <w:szCs w:val="22"/>
        </w:rPr>
      </w:pPr>
      <w:r w:rsidRPr="002E757E">
        <w:rPr>
          <w:b w:val="0"/>
          <w:color w:val="000000"/>
          <w:sz w:val="24"/>
          <w:szCs w:val="24"/>
        </w:rPr>
        <w:t xml:space="preserve"> </w:t>
      </w:r>
      <w:r w:rsidRPr="002E757E">
        <w:rPr>
          <w:bCs/>
          <w:color w:val="000000"/>
          <w:sz w:val="22"/>
          <w:szCs w:val="22"/>
        </w:rPr>
        <w:t>FOSI – F</w:t>
      </w:r>
      <w:r w:rsidRPr="002E757E">
        <w:rPr>
          <w:bCs/>
          <w:color w:val="000000"/>
          <w:sz w:val="18"/>
          <w:szCs w:val="18"/>
        </w:rPr>
        <w:t xml:space="preserve">ESTSTELLUNG ZUR </w:t>
      </w:r>
      <w:r w:rsidRPr="002E757E">
        <w:rPr>
          <w:bCs/>
          <w:color w:val="000000"/>
          <w:sz w:val="22"/>
          <w:szCs w:val="22"/>
        </w:rPr>
        <w:t>O</w:t>
      </w:r>
      <w:r w:rsidRPr="002E757E">
        <w:rPr>
          <w:bCs/>
          <w:color w:val="000000"/>
          <w:sz w:val="18"/>
          <w:szCs w:val="18"/>
        </w:rPr>
        <w:t>RIENTIERUNG</w:t>
      </w:r>
      <w:r w:rsidRPr="002E757E">
        <w:rPr>
          <w:bCs/>
          <w:color w:val="000000"/>
          <w:sz w:val="22"/>
          <w:szCs w:val="22"/>
        </w:rPr>
        <w:t>, S</w:t>
      </w:r>
      <w:r w:rsidRPr="002E757E">
        <w:rPr>
          <w:bCs/>
          <w:color w:val="000000"/>
          <w:sz w:val="18"/>
          <w:szCs w:val="18"/>
        </w:rPr>
        <w:t xml:space="preserve">CHULUNG UND </w:t>
      </w:r>
      <w:r w:rsidRPr="002E757E">
        <w:rPr>
          <w:bCs/>
          <w:color w:val="000000"/>
          <w:sz w:val="22"/>
          <w:szCs w:val="22"/>
        </w:rPr>
        <w:t>I</w:t>
      </w:r>
      <w:r w:rsidRPr="002E757E">
        <w:rPr>
          <w:bCs/>
          <w:color w:val="000000"/>
          <w:sz w:val="18"/>
          <w:szCs w:val="18"/>
        </w:rPr>
        <w:t>NTEGRATION</w:t>
      </w:r>
    </w:p>
    <w:p w:rsidR="002C3FB7" w:rsidRDefault="002C3FB7" w:rsidP="002C3FB7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E81318" w:rsidRDefault="00E81318" w:rsidP="002C3FB7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CC4973" w:rsidRDefault="00CC4973" w:rsidP="00CC4973">
      <w:pPr>
        <w:tabs>
          <w:tab w:val="left" w:pos="1985"/>
        </w:tabs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CC4973">
        <w:rPr>
          <w:rFonts w:ascii="Arial" w:hAnsi="Arial" w:cs="Arial"/>
          <w:b/>
          <w:sz w:val="21"/>
          <w:szCs w:val="21"/>
        </w:rPr>
        <w:t>Versicherter</w:t>
      </w:r>
      <w:r>
        <w:rPr>
          <w:rFonts w:ascii="Arial" w:hAnsi="Arial" w:cs="Arial"/>
          <w:sz w:val="22"/>
          <w:szCs w:val="22"/>
        </w:rPr>
        <w:tab/>
      </w:r>
      <w:r w:rsidR="00AD4C38" w:rsidRPr="00AD4C38">
        <w:rPr>
          <w:rFonts w:ascii="Arial" w:hAnsi="Arial" w:cs="Arial"/>
          <w:b/>
          <w:color w:val="FF0000"/>
          <w:sz w:val="22"/>
          <w:szCs w:val="22"/>
        </w:rPr>
        <w:t>NN</w:t>
      </w:r>
    </w:p>
    <w:p w:rsidR="00CC4973" w:rsidRPr="00AB4D80" w:rsidRDefault="00CC4973" w:rsidP="002C3FB7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070D82" w:rsidRPr="00E81318" w:rsidRDefault="00A8767E" w:rsidP="00E81318">
      <w:pPr>
        <w:tabs>
          <w:tab w:val="left" w:pos="1985"/>
        </w:tabs>
        <w:spacing w:line="360" w:lineRule="auto"/>
        <w:ind w:left="1980" w:hanging="1980"/>
        <w:rPr>
          <w:rFonts w:ascii="Arial" w:hAnsi="Arial" w:cs="Arial"/>
          <w:sz w:val="22"/>
          <w:szCs w:val="22"/>
          <w:lang w:val="de-LI"/>
        </w:rPr>
      </w:pPr>
      <w:r w:rsidRPr="00A8767E">
        <w:rPr>
          <w:rFonts w:ascii="Arial" w:hAnsi="Arial" w:cs="Arial"/>
          <w:b/>
          <w:sz w:val="21"/>
          <w:szCs w:val="21"/>
        </w:rPr>
        <w:t>Ziel</w:t>
      </w:r>
      <w:r w:rsidR="00E74101">
        <w:rPr>
          <w:rFonts w:ascii="Arial" w:hAnsi="Arial" w:cs="Arial"/>
          <w:sz w:val="21"/>
          <w:szCs w:val="21"/>
        </w:rPr>
        <w:t xml:space="preserve">      </w:t>
      </w:r>
      <w:r w:rsidR="00037FC8">
        <w:rPr>
          <w:rFonts w:ascii="Arial" w:hAnsi="Arial" w:cs="Arial"/>
          <w:sz w:val="21"/>
          <w:szCs w:val="21"/>
        </w:rPr>
        <w:tab/>
      </w:r>
      <w:r w:rsidR="00E81318">
        <w:rPr>
          <w:rFonts w:ascii="Arial" w:hAnsi="Arial" w:cs="Arial"/>
          <w:sz w:val="22"/>
          <w:szCs w:val="22"/>
          <w:lang w:val="de-LI"/>
        </w:rPr>
        <w:t xml:space="preserve">Berufsfestlegung mit praktischen </w:t>
      </w:r>
      <w:r w:rsidR="00E81318" w:rsidRPr="00E81318">
        <w:rPr>
          <w:rFonts w:ascii="Arial" w:hAnsi="Arial" w:cs="Arial"/>
          <w:sz w:val="22"/>
          <w:szCs w:val="22"/>
          <w:lang w:val="de-LI"/>
        </w:rPr>
        <w:t>Arbeitserprobungen</w:t>
      </w:r>
      <w:r w:rsidR="00070D82" w:rsidRPr="00E81318">
        <w:rPr>
          <w:rFonts w:ascii="Arial" w:hAnsi="Arial" w:cs="Arial"/>
          <w:sz w:val="22"/>
          <w:szCs w:val="22"/>
          <w:lang w:val="de-LI"/>
        </w:rPr>
        <w:t xml:space="preserve"> </w:t>
      </w:r>
      <w:r w:rsidR="00E81318" w:rsidRPr="00E81318">
        <w:rPr>
          <w:rFonts w:ascii="Arial" w:hAnsi="Arial" w:cs="Arial"/>
          <w:sz w:val="22"/>
          <w:szCs w:val="22"/>
          <w:lang w:val="de-LI"/>
        </w:rPr>
        <w:t xml:space="preserve">und Suche nach einem Umschulungsplatz im Rahmen einer betreuten betrieblichen </w:t>
      </w:r>
      <w:r w:rsidR="00E81318">
        <w:rPr>
          <w:rFonts w:ascii="Arial" w:hAnsi="Arial" w:cs="Arial"/>
          <w:sz w:val="22"/>
          <w:szCs w:val="22"/>
          <w:lang w:val="de-LI"/>
        </w:rPr>
        <w:t>Umschulung sowie</w:t>
      </w:r>
      <w:r w:rsidR="00D41E79">
        <w:rPr>
          <w:rFonts w:ascii="Arial" w:hAnsi="Arial" w:cs="Arial"/>
          <w:sz w:val="22"/>
          <w:szCs w:val="22"/>
          <w:lang w:val="de-LI"/>
        </w:rPr>
        <w:t xml:space="preserve"> </w:t>
      </w:r>
      <w:r w:rsidR="00E81318">
        <w:rPr>
          <w:rFonts w:ascii="Arial" w:hAnsi="Arial" w:cs="Arial"/>
          <w:sz w:val="22"/>
          <w:szCs w:val="22"/>
          <w:lang w:val="de-LI"/>
        </w:rPr>
        <w:t xml:space="preserve">bei Bedarf </w:t>
      </w:r>
      <w:r w:rsidR="00D41E79" w:rsidRPr="00E81318">
        <w:rPr>
          <w:rFonts w:ascii="Arial" w:hAnsi="Arial" w:cs="Arial"/>
          <w:sz w:val="22"/>
          <w:szCs w:val="22"/>
          <w:lang w:val="de-LI"/>
        </w:rPr>
        <w:t>Vermittlung erster</w:t>
      </w:r>
      <w:r w:rsidR="00D41E79">
        <w:rPr>
          <w:rFonts w:ascii="Arial" w:hAnsi="Arial" w:cs="Arial"/>
          <w:sz w:val="22"/>
          <w:szCs w:val="22"/>
          <w:lang w:val="de-LI"/>
        </w:rPr>
        <w:t xml:space="preserve"> berufsfachlicher Vorkenntnisse und </w:t>
      </w:r>
      <w:r w:rsidR="00E81318">
        <w:rPr>
          <w:rFonts w:ascii="Arial" w:hAnsi="Arial" w:cs="Arial"/>
          <w:sz w:val="22"/>
          <w:szCs w:val="22"/>
          <w:lang w:val="de-LI"/>
        </w:rPr>
        <w:t xml:space="preserve">ggf. </w:t>
      </w:r>
      <w:r w:rsidR="00070D82" w:rsidRPr="00E81318">
        <w:rPr>
          <w:rFonts w:ascii="Arial" w:hAnsi="Arial" w:cs="Arial"/>
          <w:sz w:val="22"/>
          <w:szCs w:val="22"/>
          <w:lang w:val="de-LI"/>
        </w:rPr>
        <w:t>Stabilisierung</w:t>
      </w:r>
      <w:r w:rsidR="00D41E79">
        <w:rPr>
          <w:rFonts w:ascii="Arial" w:hAnsi="Arial" w:cs="Arial"/>
          <w:sz w:val="22"/>
          <w:szCs w:val="22"/>
          <w:lang w:val="de-LI"/>
        </w:rPr>
        <w:t xml:space="preserve"> </w:t>
      </w:r>
    </w:p>
    <w:p w:rsidR="00A8767E" w:rsidRPr="005276F4" w:rsidRDefault="00A8767E" w:rsidP="00070D82">
      <w:pPr>
        <w:widowControl/>
        <w:tabs>
          <w:tab w:val="left" w:pos="1985"/>
        </w:tabs>
        <w:autoSpaceDE w:val="0"/>
        <w:autoSpaceDN w:val="0"/>
        <w:adjustRightInd w:val="0"/>
        <w:spacing w:after="139"/>
        <w:rPr>
          <w:rFonts w:ascii="Arial" w:hAnsi="Arial" w:cs="Arial"/>
          <w:sz w:val="21"/>
          <w:szCs w:val="21"/>
        </w:rPr>
      </w:pPr>
      <w:r w:rsidRPr="005276F4">
        <w:rPr>
          <w:rFonts w:ascii="Arial" w:hAnsi="Arial" w:cs="Arial"/>
          <w:sz w:val="21"/>
          <w:szCs w:val="21"/>
        </w:rPr>
        <w:tab/>
      </w:r>
    </w:p>
    <w:p w:rsidR="00B468F7" w:rsidRPr="005276F4" w:rsidRDefault="00A8767E" w:rsidP="00CC4973">
      <w:pPr>
        <w:tabs>
          <w:tab w:val="left" w:pos="1985"/>
        </w:tabs>
        <w:spacing w:line="360" w:lineRule="auto"/>
        <w:jc w:val="both"/>
        <w:rPr>
          <w:rFonts w:ascii="Arial" w:hAnsi="Arial" w:cs="Arial"/>
          <w:sz w:val="21"/>
          <w:szCs w:val="21"/>
        </w:rPr>
      </w:pPr>
      <w:r w:rsidRPr="00A8767E">
        <w:rPr>
          <w:rFonts w:ascii="Arial" w:hAnsi="Arial" w:cs="Arial"/>
          <w:b/>
          <w:sz w:val="21"/>
          <w:szCs w:val="21"/>
        </w:rPr>
        <w:t>Dauer</w:t>
      </w:r>
      <w:r w:rsidR="00E74101">
        <w:rPr>
          <w:rFonts w:ascii="Arial" w:hAnsi="Arial" w:cs="Arial"/>
          <w:sz w:val="21"/>
          <w:szCs w:val="21"/>
        </w:rPr>
        <w:tab/>
      </w:r>
      <w:r w:rsidR="00AD4C38">
        <w:rPr>
          <w:rFonts w:ascii="Arial" w:hAnsi="Arial" w:cs="Arial"/>
          <w:sz w:val="21"/>
          <w:szCs w:val="21"/>
        </w:rPr>
        <w:t xml:space="preserve">2, </w:t>
      </w:r>
      <w:r w:rsidR="00105B81">
        <w:rPr>
          <w:rFonts w:ascii="Arial" w:hAnsi="Arial" w:cs="Arial"/>
          <w:sz w:val="22"/>
          <w:szCs w:val="22"/>
        </w:rPr>
        <w:t>4</w:t>
      </w:r>
      <w:r w:rsidR="00AD4C38">
        <w:rPr>
          <w:rFonts w:ascii="Arial" w:hAnsi="Arial" w:cs="Arial"/>
          <w:sz w:val="22"/>
          <w:szCs w:val="22"/>
        </w:rPr>
        <w:t>, 6</w:t>
      </w:r>
      <w:r w:rsidR="00CC4973" w:rsidRPr="00CC4973">
        <w:rPr>
          <w:rFonts w:ascii="Arial" w:hAnsi="Arial" w:cs="Arial"/>
          <w:sz w:val="22"/>
          <w:szCs w:val="22"/>
        </w:rPr>
        <w:t xml:space="preserve"> Wochen</w:t>
      </w:r>
      <w:r w:rsidR="006A6D08">
        <w:rPr>
          <w:rFonts w:ascii="Arial" w:hAnsi="Arial" w:cs="Arial"/>
          <w:sz w:val="21"/>
          <w:szCs w:val="21"/>
        </w:rPr>
        <w:t xml:space="preserve"> </w:t>
      </w:r>
    </w:p>
    <w:p w:rsidR="00A8767E" w:rsidRPr="005276F4" w:rsidRDefault="00A8767E" w:rsidP="00A8767E">
      <w:pPr>
        <w:tabs>
          <w:tab w:val="left" w:pos="3119"/>
          <w:tab w:val="left" w:pos="4111"/>
        </w:tabs>
        <w:spacing w:line="360" w:lineRule="auto"/>
        <w:jc w:val="both"/>
        <w:rPr>
          <w:rFonts w:ascii="Arial" w:hAnsi="Arial" w:cs="Arial"/>
          <w:sz w:val="21"/>
          <w:szCs w:val="21"/>
        </w:rPr>
      </w:pPr>
    </w:p>
    <w:p w:rsidR="00A8767E" w:rsidRPr="005276F4" w:rsidRDefault="00AB07B0" w:rsidP="00E74101">
      <w:pPr>
        <w:spacing w:line="360" w:lineRule="auto"/>
        <w:ind w:left="1985" w:hanging="1985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Beginn</w:t>
      </w:r>
      <w:r w:rsidR="00A8767E" w:rsidRPr="005276F4">
        <w:rPr>
          <w:rFonts w:ascii="Arial" w:hAnsi="Arial" w:cs="Arial"/>
          <w:sz w:val="21"/>
          <w:szCs w:val="21"/>
        </w:rPr>
        <w:tab/>
      </w:r>
      <w:r w:rsidR="00C81B33" w:rsidRPr="00985D96">
        <w:rPr>
          <w:rFonts w:ascii="Arial" w:hAnsi="Arial" w:cs="Arial"/>
          <w:color w:val="FF0000"/>
          <w:sz w:val="22"/>
          <w:szCs w:val="22"/>
        </w:rPr>
        <w:t>offen</w:t>
      </w:r>
      <w:r w:rsidR="00CC4973" w:rsidRPr="00985D96">
        <w:rPr>
          <w:rFonts w:ascii="Arial" w:hAnsi="Arial" w:cs="Arial"/>
          <w:color w:val="FF0000"/>
          <w:sz w:val="22"/>
          <w:szCs w:val="22"/>
        </w:rPr>
        <w:t xml:space="preserve"> </w:t>
      </w:r>
      <w:r w:rsidR="00AD4C38">
        <w:rPr>
          <w:rFonts w:ascii="Arial" w:hAnsi="Arial" w:cs="Arial"/>
          <w:color w:val="FF0000"/>
          <w:sz w:val="22"/>
          <w:szCs w:val="22"/>
        </w:rPr>
        <w:t>/ Preise vorbehaltlich Änderungen (abhängig vom Beginn)</w:t>
      </w:r>
    </w:p>
    <w:p w:rsidR="00A8767E" w:rsidRPr="00A8767E" w:rsidRDefault="00A8767E" w:rsidP="00A8767E">
      <w:pPr>
        <w:spacing w:line="360" w:lineRule="auto"/>
        <w:ind w:left="1985" w:hanging="1985"/>
        <w:jc w:val="both"/>
        <w:rPr>
          <w:rFonts w:ascii="Arial" w:hAnsi="Arial" w:cs="Arial"/>
          <w:b/>
          <w:sz w:val="21"/>
          <w:szCs w:val="21"/>
        </w:rPr>
      </w:pPr>
    </w:p>
    <w:p w:rsidR="00B468F7" w:rsidRPr="00985D96" w:rsidRDefault="00A8767E" w:rsidP="004F3516">
      <w:pPr>
        <w:spacing w:line="360" w:lineRule="auto"/>
        <w:ind w:left="1985" w:hanging="1985"/>
        <w:jc w:val="both"/>
        <w:rPr>
          <w:rFonts w:ascii="Arial" w:hAnsi="Arial" w:cs="Arial"/>
          <w:color w:val="FF0000"/>
          <w:sz w:val="21"/>
          <w:szCs w:val="21"/>
        </w:rPr>
      </w:pPr>
      <w:r w:rsidRPr="00A8767E">
        <w:rPr>
          <w:rFonts w:ascii="Arial" w:hAnsi="Arial" w:cs="Arial"/>
          <w:b/>
          <w:sz w:val="21"/>
          <w:szCs w:val="21"/>
        </w:rPr>
        <w:t>Kosten</w:t>
      </w:r>
      <w:r w:rsidRPr="005276F4">
        <w:rPr>
          <w:rFonts w:ascii="Arial" w:hAnsi="Arial" w:cs="Arial"/>
          <w:sz w:val="21"/>
          <w:szCs w:val="21"/>
        </w:rPr>
        <w:tab/>
      </w:r>
      <w:proofErr w:type="spellStart"/>
      <w:r w:rsidR="00B468F7" w:rsidRPr="00985D96">
        <w:rPr>
          <w:rFonts w:ascii="Arial" w:hAnsi="Arial" w:cs="Arial"/>
          <w:color w:val="FF0000"/>
          <w:sz w:val="22"/>
          <w:szCs w:val="22"/>
        </w:rPr>
        <w:t>Maßnahmekosten</w:t>
      </w:r>
      <w:proofErr w:type="spellEnd"/>
      <w:r w:rsidR="00B468F7" w:rsidRPr="00985D96">
        <w:rPr>
          <w:rFonts w:ascii="Arial" w:hAnsi="Arial" w:cs="Arial"/>
          <w:color w:val="FF0000"/>
          <w:sz w:val="22"/>
          <w:szCs w:val="22"/>
        </w:rPr>
        <w:t xml:space="preserve"> gesamt</w:t>
      </w:r>
      <w:r w:rsidR="00BB7152" w:rsidRPr="00985D96">
        <w:rPr>
          <w:rFonts w:ascii="Arial" w:hAnsi="Arial" w:cs="Arial"/>
          <w:color w:val="FF0000"/>
          <w:sz w:val="22"/>
          <w:szCs w:val="22"/>
        </w:rPr>
        <w:t>:</w:t>
      </w:r>
      <w:r w:rsidR="00AD4C38">
        <w:rPr>
          <w:rFonts w:ascii="Arial" w:hAnsi="Arial" w:cs="Arial"/>
          <w:color w:val="FF0000"/>
          <w:sz w:val="22"/>
          <w:szCs w:val="22"/>
        </w:rPr>
        <w:t xml:space="preserve"> 1</w:t>
      </w:r>
      <w:r w:rsidR="009221DB">
        <w:rPr>
          <w:rFonts w:ascii="Arial" w:hAnsi="Arial" w:cs="Arial"/>
          <w:color w:val="FF0000"/>
          <w:sz w:val="22"/>
          <w:szCs w:val="22"/>
        </w:rPr>
        <w:t>690</w:t>
      </w:r>
      <w:r w:rsidR="00AD4C38">
        <w:rPr>
          <w:rFonts w:ascii="Arial" w:hAnsi="Arial" w:cs="Arial"/>
          <w:color w:val="FF0000"/>
          <w:sz w:val="22"/>
          <w:szCs w:val="22"/>
        </w:rPr>
        <w:t xml:space="preserve"> EUR / 3120 EUR / 4</w:t>
      </w:r>
      <w:bookmarkStart w:id="0" w:name="_GoBack"/>
      <w:bookmarkEnd w:id="0"/>
      <w:r w:rsidR="00AD4C38">
        <w:rPr>
          <w:rFonts w:ascii="Arial" w:hAnsi="Arial" w:cs="Arial"/>
          <w:color w:val="FF0000"/>
          <w:sz w:val="22"/>
          <w:szCs w:val="22"/>
        </w:rPr>
        <w:t>680 EUR</w:t>
      </w:r>
      <w:r w:rsidR="00BB7152" w:rsidRPr="00985D96">
        <w:rPr>
          <w:rFonts w:ascii="Arial" w:hAnsi="Arial" w:cs="Arial"/>
          <w:color w:val="FF0000"/>
          <w:sz w:val="22"/>
          <w:szCs w:val="22"/>
        </w:rPr>
        <w:t xml:space="preserve"> </w:t>
      </w:r>
      <w:r w:rsidR="00F5417F" w:rsidRPr="00985D96">
        <w:rPr>
          <w:rFonts w:ascii="Arial" w:hAnsi="Arial" w:cs="Arial"/>
          <w:color w:val="FF0000"/>
          <w:sz w:val="21"/>
          <w:szCs w:val="21"/>
        </w:rPr>
        <w:tab/>
      </w:r>
    </w:p>
    <w:p w:rsidR="00B468F7" w:rsidRDefault="00B468F7" w:rsidP="00A8767E">
      <w:pPr>
        <w:spacing w:line="360" w:lineRule="auto"/>
        <w:ind w:left="1985" w:hanging="1985"/>
        <w:jc w:val="both"/>
        <w:rPr>
          <w:rFonts w:ascii="Arial" w:hAnsi="Arial" w:cs="Arial"/>
          <w:sz w:val="21"/>
          <w:szCs w:val="21"/>
        </w:rPr>
      </w:pPr>
    </w:p>
    <w:p w:rsidR="00A8767E" w:rsidRPr="00E81318" w:rsidRDefault="00A8767E" w:rsidP="00A8767E">
      <w:pPr>
        <w:shd w:val="clear" w:color="auto" w:fill="FFFFFF"/>
        <w:tabs>
          <w:tab w:val="left" w:pos="1985"/>
          <w:tab w:val="right" w:pos="9214"/>
        </w:tabs>
        <w:spacing w:line="360" w:lineRule="auto"/>
        <w:ind w:left="2127" w:hanging="2127"/>
        <w:jc w:val="both"/>
        <w:rPr>
          <w:rFonts w:ascii="Arial" w:hAnsi="Arial" w:cs="Arial"/>
          <w:sz w:val="22"/>
          <w:szCs w:val="22"/>
        </w:rPr>
      </w:pPr>
    </w:p>
    <w:p w:rsidR="007E4F63" w:rsidRPr="00E81318" w:rsidRDefault="007E4F63" w:rsidP="007E4F63">
      <w:pPr>
        <w:spacing w:line="336" w:lineRule="auto"/>
        <w:jc w:val="both"/>
        <w:rPr>
          <w:rFonts w:ascii="Arial" w:hAnsi="Arial" w:cs="Arial"/>
          <w:b/>
          <w:sz w:val="22"/>
          <w:szCs w:val="22"/>
        </w:rPr>
      </w:pPr>
      <w:proofErr w:type="spellStart"/>
      <w:r w:rsidRPr="00E81318">
        <w:rPr>
          <w:rFonts w:ascii="Arial" w:hAnsi="Arial" w:cs="Arial"/>
          <w:b/>
          <w:sz w:val="22"/>
          <w:szCs w:val="22"/>
        </w:rPr>
        <w:t>Maßnahmeinhalt</w:t>
      </w:r>
      <w:proofErr w:type="spellEnd"/>
    </w:p>
    <w:p w:rsidR="007E4F63" w:rsidRPr="00E81318" w:rsidRDefault="008F0A3E" w:rsidP="00E81318">
      <w:pPr>
        <w:pStyle w:val="Listenabsatz"/>
        <w:numPr>
          <w:ilvl w:val="0"/>
          <w:numId w:val="8"/>
        </w:numPr>
        <w:tabs>
          <w:tab w:val="left" w:pos="2280"/>
        </w:tabs>
        <w:spacing w:after="0" w:line="360" w:lineRule="auto"/>
        <w:ind w:left="993" w:hanging="708"/>
        <w:rPr>
          <w:rFonts w:ascii="Arial" w:hAnsi="Arial" w:cs="Arial"/>
          <w:lang w:val="de-LI"/>
        </w:rPr>
      </w:pPr>
      <w:r w:rsidRPr="00E81318">
        <w:rPr>
          <w:rFonts w:ascii="Arial" w:hAnsi="Arial" w:cs="Arial"/>
          <w:bCs/>
        </w:rPr>
        <w:t xml:space="preserve">Eignungsabklärung i. S. eines erweiterten </w:t>
      </w:r>
      <w:r w:rsidR="00E81318">
        <w:rPr>
          <w:rFonts w:ascii="Arial" w:hAnsi="Arial" w:cs="Arial"/>
          <w:bCs/>
        </w:rPr>
        <w:t xml:space="preserve">berufsbezogenen </w:t>
      </w:r>
      <w:proofErr w:type="spellStart"/>
      <w:r w:rsidRPr="00E81318">
        <w:rPr>
          <w:rFonts w:ascii="Arial" w:hAnsi="Arial" w:cs="Arial"/>
          <w:bCs/>
        </w:rPr>
        <w:t>Profilings</w:t>
      </w:r>
      <w:proofErr w:type="spellEnd"/>
    </w:p>
    <w:p w:rsidR="007E4F63" w:rsidRPr="00E81318" w:rsidRDefault="007E4F63" w:rsidP="00E81318">
      <w:pPr>
        <w:pStyle w:val="Listenabsatz"/>
        <w:numPr>
          <w:ilvl w:val="0"/>
          <w:numId w:val="8"/>
        </w:numPr>
        <w:tabs>
          <w:tab w:val="left" w:pos="2280"/>
        </w:tabs>
        <w:spacing w:after="0" w:line="360" w:lineRule="auto"/>
        <w:ind w:left="993" w:hanging="708"/>
        <w:rPr>
          <w:rFonts w:ascii="Arial" w:hAnsi="Arial" w:cs="Arial"/>
          <w:lang w:val="de-LI"/>
        </w:rPr>
      </w:pPr>
      <w:r w:rsidRPr="00E81318">
        <w:rPr>
          <w:rFonts w:ascii="Arial" w:hAnsi="Arial"/>
          <w:lang w:eastAsia="x-none"/>
        </w:rPr>
        <w:t>individuelles Bewerbungscoaching</w:t>
      </w:r>
    </w:p>
    <w:p w:rsidR="007E4F63" w:rsidRPr="00E81318" w:rsidRDefault="007E4F63" w:rsidP="00E81318">
      <w:pPr>
        <w:pStyle w:val="Listenabsatz"/>
        <w:numPr>
          <w:ilvl w:val="0"/>
          <w:numId w:val="8"/>
        </w:numPr>
        <w:tabs>
          <w:tab w:val="left" w:pos="2280"/>
        </w:tabs>
        <w:spacing w:after="0" w:line="360" w:lineRule="auto"/>
        <w:ind w:left="993" w:hanging="708"/>
        <w:rPr>
          <w:rFonts w:ascii="Arial" w:hAnsi="Arial" w:cs="Arial"/>
          <w:lang w:val="de-LI"/>
        </w:rPr>
      </w:pPr>
      <w:r w:rsidRPr="00E81318">
        <w:rPr>
          <w:rFonts w:ascii="Arial" w:hAnsi="Arial" w:cs="Arial"/>
          <w:lang w:val="de-LI"/>
        </w:rPr>
        <w:t>Organisation und Durchführung betriebliche</w:t>
      </w:r>
      <w:r w:rsidR="00E81318">
        <w:rPr>
          <w:rFonts w:ascii="Arial" w:hAnsi="Arial" w:cs="Arial"/>
          <w:lang w:val="de-LI"/>
        </w:rPr>
        <w:t>r</w:t>
      </w:r>
      <w:r w:rsidRPr="00E81318">
        <w:rPr>
          <w:rFonts w:ascii="Arial" w:hAnsi="Arial" w:cs="Arial"/>
          <w:lang w:val="de-LI"/>
        </w:rPr>
        <w:t xml:space="preserve"> Praktika</w:t>
      </w:r>
    </w:p>
    <w:p w:rsidR="007E4F63" w:rsidRPr="00E81318" w:rsidRDefault="007E4F63" w:rsidP="00E81318">
      <w:pPr>
        <w:pStyle w:val="Listenabsatz"/>
        <w:numPr>
          <w:ilvl w:val="0"/>
          <w:numId w:val="8"/>
        </w:numPr>
        <w:tabs>
          <w:tab w:val="left" w:pos="2280"/>
        </w:tabs>
        <w:spacing w:after="0" w:line="360" w:lineRule="auto"/>
        <w:ind w:left="993" w:hanging="708"/>
        <w:rPr>
          <w:rFonts w:ascii="Arial" w:hAnsi="Arial" w:cs="Arial"/>
          <w:lang w:val="de-LI"/>
        </w:rPr>
      </w:pPr>
      <w:r w:rsidRPr="00E81318">
        <w:rPr>
          <w:rFonts w:ascii="Arial" w:hAnsi="Arial" w:cs="Arial"/>
          <w:bCs/>
        </w:rPr>
        <w:t>Zusammenarbeit mit dem Umschulungsbetrieb</w:t>
      </w:r>
      <w:r w:rsidR="008F0A3E" w:rsidRPr="00E81318">
        <w:rPr>
          <w:rFonts w:ascii="Arial" w:hAnsi="Arial" w:cs="Arial"/>
          <w:bCs/>
        </w:rPr>
        <w:t>,</w:t>
      </w:r>
      <w:r w:rsidRPr="00E81318">
        <w:rPr>
          <w:rFonts w:ascii="Arial" w:hAnsi="Arial" w:cs="Arial"/>
          <w:lang w:val="de-LI"/>
        </w:rPr>
        <w:t xml:space="preserve"> </w:t>
      </w:r>
      <w:r w:rsidR="008F0A3E" w:rsidRPr="00E81318">
        <w:rPr>
          <w:rFonts w:ascii="Arial" w:hAnsi="Arial" w:cs="Arial"/>
          <w:color w:val="000000"/>
        </w:rPr>
        <w:t>ggf. Beratungsgespräche mit allen Beteiligten</w:t>
      </w:r>
    </w:p>
    <w:p w:rsidR="007E4F63" w:rsidRPr="00E81318" w:rsidRDefault="007E4F63" w:rsidP="00E81318">
      <w:pPr>
        <w:pStyle w:val="Listenabsatz"/>
        <w:numPr>
          <w:ilvl w:val="0"/>
          <w:numId w:val="8"/>
        </w:numPr>
        <w:tabs>
          <w:tab w:val="left" w:pos="2280"/>
        </w:tabs>
        <w:spacing w:after="0" w:line="360" w:lineRule="auto"/>
        <w:ind w:left="993" w:hanging="708"/>
        <w:rPr>
          <w:rFonts w:ascii="Arial" w:hAnsi="Arial" w:cs="Arial"/>
          <w:lang w:val="de-LI"/>
        </w:rPr>
      </w:pPr>
      <w:r w:rsidRPr="00E81318">
        <w:rPr>
          <w:rFonts w:ascii="Arial" w:hAnsi="Arial" w:cs="Arial"/>
          <w:bCs/>
        </w:rPr>
        <w:t>Koordination bzw. Abstimmung mit der Berufs- bzw. Fachschule</w:t>
      </w:r>
      <w:r w:rsidRPr="00E81318">
        <w:rPr>
          <w:rFonts w:ascii="Arial" w:hAnsi="Arial" w:cs="Arial"/>
          <w:lang w:val="de-LI"/>
        </w:rPr>
        <w:t xml:space="preserve"> </w:t>
      </w:r>
    </w:p>
    <w:p w:rsidR="007E4F63" w:rsidRPr="00E81318" w:rsidRDefault="007E4F63" w:rsidP="00E81318">
      <w:pPr>
        <w:pStyle w:val="Listenabsatz"/>
        <w:numPr>
          <w:ilvl w:val="0"/>
          <w:numId w:val="8"/>
        </w:numPr>
        <w:tabs>
          <w:tab w:val="left" w:pos="2280"/>
        </w:tabs>
        <w:spacing w:after="0" w:line="360" w:lineRule="auto"/>
        <w:ind w:left="993" w:hanging="708"/>
        <w:rPr>
          <w:rFonts w:ascii="Arial" w:hAnsi="Arial" w:cs="Arial"/>
          <w:lang w:val="de-LI"/>
        </w:rPr>
      </w:pPr>
      <w:r w:rsidRPr="00E81318">
        <w:rPr>
          <w:rFonts w:ascii="Arial" w:hAnsi="Arial" w:cs="Arial"/>
          <w:lang w:val="de-LI"/>
        </w:rPr>
        <w:t>begleitende sozialpädagogische und arbeitspsychologische Hilfen</w:t>
      </w:r>
    </w:p>
    <w:p w:rsidR="007E4F63" w:rsidRPr="00E81318" w:rsidRDefault="007E4F63" w:rsidP="00E81318">
      <w:pPr>
        <w:pStyle w:val="Listenabsatz"/>
        <w:numPr>
          <w:ilvl w:val="0"/>
          <w:numId w:val="8"/>
        </w:numPr>
        <w:tabs>
          <w:tab w:val="left" w:pos="2280"/>
        </w:tabs>
        <w:spacing w:after="0" w:line="360" w:lineRule="auto"/>
        <w:ind w:left="993" w:hanging="708"/>
        <w:rPr>
          <w:rFonts w:ascii="Arial" w:hAnsi="Arial" w:cs="Arial"/>
          <w:lang w:val="de-LI"/>
        </w:rPr>
      </w:pPr>
      <w:r w:rsidRPr="00E81318">
        <w:rPr>
          <w:rFonts w:ascii="Arial" w:hAnsi="Arial" w:cs="Arial"/>
          <w:lang w:val="de-LI"/>
        </w:rPr>
        <w:t>Unterstützung bei der Anerkennung von Berufsabschlüssen</w:t>
      </w:r>
    </w:p>
    <w:p w:rsidR="00834441" w:rsidRPr="00E81318" w:rsidRDefault="00834441" w:rsidP="00CB1B79">
      <w:pPr>
        <w:spacing w:line="360" w:lineRule="auto"/>
        <w:rPr>
          <w:sz w:val="22"/>
          <w:szCs w:val="22"/>
        </w:rPr>
      </w:pPr>
    </w:p>
    <w:p w:rsidR="008F0A3E" w:rsidRPr="00E81318" w:rsidRDefault="008F0A3E" w:rsidP="008F0A3E">
      <w:pPr>
        <w:spacing w:line="360" w:lineRule="auto"/>
        <w:rPr>
          <w:b/>
          <w:sz w:val="22"/>
          <w:szCs w:val="22"/>
          <w:lang w:eastAsia="x-none"/>
        </w:rPr>
      </w:pPr>
      <w:r w:rsidRPr="00E81318">
        <w:rPr>
          <w:rFonts w:ascii="Arial" w:hAnsi="Arial" w:cs="Arial"/>
          <w:b/>
          <w:sz w:val="22"/>
          <w:szCs w:val="22"/>
        </w:rPr>
        <w:t xml:space="preserve">Erweitertes </w:t>
      </w:r>
      <w:r w:rsidR="00E81318" w:rsidRPr="00E81318">
        <w:rPr>
          <w:rFonts w:ascii="Arial" w:hAnsi="Arial" w:cs="Arial"/>
          <w:b/>
          <w:sz w:val="22"/>
          <w:szCs w:val="22"/>
        </w:rPr>
        <w:t>berufsbezogene</w:t>
      </w:r>
      <w:r w:rsidR="00E81318">
        <w:rPr>
          <w:rFonts w:ascii="Arial" w:hAnsi="Arial" w:cs="Arial"/>
          <w:b/>
          <w:sz w:val="22"/>
          <w:szCs w:val="22"/>
        </w:rPr>
        <w:t>s</w:t>
      </w:r>
      <w:r w:rsidR="00E81318" w:rsidRPr="00E81318">
        <w:rPr>
          <w:rFonts w:ascii="Arial" w:hAnsi="Arial" w:cs="Arial"/>
          <w:b/>
          <w:sz w:val="22"/>
          <w:szCs w:val="22"/>
        </w:rPr>
        <w:t xml:space="preserve"> bzw. -spezifische</w:t>
      </w:r>
      <w:r w:rsidR="00E81318">
        <w:rPr>
          <w:rFonts w:ascii="Arial" w:hAnsi="Arial" w:cs="Arial"/>
          <w:b/>
          <w:sz w:val="22"/>
          <w:szCs w:val="22"/>
        </w:rPr>
        <w:t>s</w:t>
      </w:r>
      <w:r w:rsidR="00E81318" w:rsidRPr="00E81318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E81318">
        <w:rPr>
          <w:rFonts w:ascii="Arial" w:hAnsi="Arial" w:cs="Arial"/>
          <w:b/>
          <w:sz w:val="22"/>
          <w:szCs w:val="22"/>
        </w:rPr>
        <w:t>Profiling</w:t>
      </w:r>
      <w:proofErr w:type="spellEnd"/>
      <w:r w:rsidRPr="00E81318">
        <w:rPr>
          <w:rFonts w:ascii="Arial" w:hAnsi="Arial" w:cs="Arial"/>
          <w:b/>
          <w:sz w:val="22"/>
          <w:szCs w:val="22"/>
        </w:rPr>
        <w:t xml:space="preserve"> </w:t>
      </w:r>
      <w:r w:rsidR="00E81318">
        <w:rPr>
          <w:rFonts w:ascii="Arial" w:hAnsi="Arial" w:cs="Arial"/>
          <w:b/>
          <w:sz w:val="22"/>
          <w:szCs w:val="22"/>
        </w:rPr>
        <w:t>mit</w:t>
      </w:r>
      <w:r w:rsidRPr="00E81318">
        <w:rPr>
          <w:rFonts w:ascii="Arial" w:hAnsi="Arial" w:cs="Arial"/>
          <w:b/>
          <w:sz w:val="22"/>
          <w:szCs w:val="22"/>
        </w:rPr>
        <w:t xml:space="preserve"> </w:t>
      </w:r>
      <w:r w:rsidR="00E81318">
        <w:rPr>
          <w:rFonts w:ascii="Arial" w:hAnsi="Arial" w:cs="Arial"/>
          <w:b/>
          <w:sz w:val="22"/>
          <w:szCs w:val="22"/>
        </w:rPr>
        <w:t xml:space="preserve">entsprechender </w:t>
      </w:r>
      <w:r w:rsidRPr="00E81318">
        <w:rPr>
          <w:rFonts w:ascii="Arial" w:hAnsi="Arial" w:cs="Arial"/>
          <w:b/>
          <w:sz w:val="22"/>
          <w:szCs w:val="22"/>
        </w:rPr>
        <w:t>Fachdiagnostik</w:t>
      </w:r>
    </w:p>
    <w:p w:rsidR="00E81318" w:rsidRDefault="008F0A3E" w:rsidP="00E81318">
      <w:pPr>
        <w:tabs>
          <w:tab w:val="left" w:pos="5103"/>
        </w:tabs>
        <w:spacing w:line="360" w:lineRule="auto"/>
        <w:ind w:left="284"/>
        <w:jc w:val="both"/>
        <w:rPr>
          <w:rFonts w:ascii="Arial" w:hAnsi="Arial" w:cs="Arial"/>
          <w:sz w:val="22"/>
          <w:szCs w:val="22"/>
        </w:rPr>
      </w:pPr>
      <w:r w:rsidRPr="00E81318">
        <w:rPr>
          <w:rFonts w:ascii="Arial" w:hAnsi="Arial" w:cs="Arial"/>
          <w:sz w:val="22"/>
          <w:szCs w:val="22"/>
        </w:rPr>
        <w:t xml:space="preserve">Dies beinhaltet facharbeitspsychologische und -pädagogische Informationsgespräche, die </w:t>
      </w:r>
      <w:r w:rsidRPr="00E81318">
        <w:rPr>
          <w:rFonts w:ascii="Arial" w:hAnsi="Arial" w:cs="Arial"/>
          <w:sz w:val="22"/>
          <w:szCs w:val="22"/>
        </w:rPr>
        <w:br/>
        <w:t xml:space="preserve">berufs- und fachpädagogische erweiterte Feststellung fachlicher Vorkenntnisse sowie die Merkmalserhebung anhand des </w:t>
      </w:r>
      <w:proofErr w:type="spellStart"/>
      <w:r w:rsidRPr="00E81318">
        <w:rPr>
          <w:rFonts w:ascii="Arial" w:hAnsi="Arial" w:cs="Arial"/>
          <w:sz w:val="22"/>
          <w:szCs w:val="22"/>
        </w:rPr>
        <w:t>Hotsys</w:t>
      </w:r>
      <w:proofErr w:type="spellEnd"/>
      <w:r w:rsidRPr="00E81318">
        <w:rPr>
          <w:rFonts w:ascii="Arial" w:hAnsi="Arial" w:cs="Arial"/>
          <w:sz w:val="22"/>
          <w:szCs w:val="22"/>
        </w:rPr>
        <w:t>-Testsystems. Basierend hierauf wird die jeweilige Umschulungsrichtung bestätigt und begleitende Hilfen zur Vorbereitung bzw. während der Umschulung erarbeitet</w:t>
      </w:r>
      <w:r w:rsidR="00F44B45" w:rsidRPr="00E81318">
        <w:rPr>
          <w:rFonts w:ascii="Arial" w:hAnsi="Arial" w:cs="Arial"/>
          <w:sz w:val="22"/>
          <w:szCs w:val="22"/>
        </w:rPr>
        <w:t>.</w:t>
      </w:r>
    </w:p>
    <w:p w:rsidR="00E81318" w:rsidRDefault="00BB7152" w:rsidP="00BB7152">
      <w:pPr>
        <w:tabs>
          <w:tab w:val="left" w:pos="8025"/>
        </w:tabs>
        <w:spacing w:line="360" w:lineRule="auto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</w:p>
    <w:p w:rsidR="008F0A3E" w:rsidRPr="00E81318" w:rsidRDefault="008F0A3E" w:rsidP="008F0A3E">
      <w:pPr>
        <w:tabs>
          <w:tab w:val="left" w:pos="5103"/>
        </w:tabs>
        <w:spacing w:line="360" w:lineRule="auto"/>
        <w:jc w:val="both"/>
        <w:rPr>
          <w:rFonts w:ascii="Arial" w:hAnsi="Arial" w:cs="Arial"/>
          <w:b/>
          <w:sz w:val="22"/>
          <w:szCs w:val="22"/>
        </w:rPr>
      </w:pPr>
      <w:r w:rsidRPr="00E81318">
        <w:rPr>
          <w:rFonts w:ascii="Arial" w:hAnsi="Arial" w:cs="Arial"/>
          <w:b/>
          <w:sz w:val="22"/>
          <w:szCs w:val="22"/>
        </w:rPr>
        <w:lastRenderedPageBreak/>
        <w:t>Akquise vo</w:t>
      </w:r>
      <w:r w:rsidR="00766E94">
        <w:rPr>
          <w:rFonts w:ascii="Arial" w:hAnsi="Arial" w:cs="Arial"/>
          <w:b/>
          <w:sz w:val="22"/>
          <w:szCs w:val="22"/>
        </w:rPr>
        <w:t>m</w:t>
      </w:r>
      <w:r w:rsidRPr="00E81318">
        <w:rPr>
          <w:rFonts w:ascii="Arial" w:hAnsi="Arial" w:cs="Arial"/>
          <w:b/>
          <w:sz w:val="22"/>
          <w:szCs w:val="22"/>
        </w:rPr>
        <w:t xml:space="preserve"> </w:t>
      </w:r>
      <w:r w:rsidR="00766E94">
        <w:rPr>
          <w:rFonts w:ascii="Arial" w:hAnsi="Arial" w:cs="Arial"/>
          <w:b/>
          <w:sz w:val="22"/>
          <w:szCs w:val="22"/>
        </w:rPr>
        <w:t>Umschulungs</w:t>
      </w:r>
      <w:r w:rsidRPr="00E81318">
        <w:rPr>
          <w:rFonts w:ascii="Arial" w:hAnsi="Arial" w:cs="Arial"/>
          <w:b/>
          <w:sz w:val="22"/>
          <w:szCs w:val="22"/>
        </w:rPr>
        <w:t xml:space="preserve">betrieb </w:t>
      </w:r>
    </w:p>
    <w:p w:rsidR="008F0A3E" w:rsidRPr="00E81318" w:rsidRDefault="008F0A3E" w:rsidP="008F0A3E">
      <w:pPr>
        <w:spacing w:line="360" w:lineRule="auto"/>
        <w:ind w:left="284" w:right="28"/>
        <w:jc w:val="both"/>
        <w:rPr>
          <w:rFonts w:ascii="Arial" w:hAnsi="Arial" w:cs="Arial"/>
          <w:sz w:val="22"/>
          <w:szCs w:val="22"/>
        </w:rPr>
      </w:pPr>
      <w:r w:rsidRPr="00E81318">
        <w:rPr>
          <w:rFonts w:ascii="Arial" w:hAnsi="Arial" w:cs="Arial"/>
          <w:sz w:val="22"/>
          <w:szCs w:val="22"/>
        </w:rPr>
        <w:t xml:space="preserve">Durch die umfassende Akquise </w:t>
      </w:r>
      <w:r w:rsidR="0014724A" w:rsidRPr="00766E94">
        <w:rPr>
          <w:rFonts w:ascii="Arial" w:hAnsi="Arial" w:cs="Arial"/>
          <w:color w:val="000000" w:themeColor="text1"/>
          <w:sz w:val="22"/>
          <w:szCs w:val="22"/>
        </w:rPr>
        <w:t>soll</w:t>
      </w:r>
      <w:r w:rsidRPr="00766E94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E81318">
        <w:rPr>
          <w:rFonts w:ascii="Arial" w:hAnsi="Arial" w:cs="Arial"/>
          <w:sz w:val="22"/>
          <w:szCs w:val="22"/>
        </w:rPr>
        <w:t xml:space="preserve">ein passender und v. a. leidensgerechter Umschulungsplatz in einem anerkannten </w:t>
      </w:r>
      <w:r w:rsidR="00766E94">
        <w:rPr>
          <w:rFonts w:ascii="Arial" w:hAnsi="Arial" w:cs="Arial"/>
          <w:sz w:val="22"/>
          <w:szCs w:val="22"/>
        </w:rPr>
        <w:t>Umschulungs</w:t>
      </w:r>
      <w:r w:rsidRPr="00E81318">
        <w:rPr>
          <w:rFonts w:ascii="Arial" w:hAnsi="Arial" w:cs="Arial"/>
          <w:sz w:val="22"/>
          <w:szCs w:val="22"/>
        </w:rPr>
        <w:t>betrieb bereitgestellt</w:t>
      </w:r>
      <w:r w:rsidR="0014724A">
        <w:rPr>
          <w:rFonts w:ascii="Arial" w:hAnsi="Arial" w:cs="Arial"/>
          <w:sz w:val="22"/>
          <w:szCs w:val="22"/>
        </w:rPr>
        <w:t xml:space="preserve"> </w:t>
      </w:r>
      <w:r w:rsidR="0014724A" w:rsidRPr="00766E94">
        <w:rPr>
          <w:rFonts w:ascii="Arial" w:hAnsi="Arial" w:cs="Arial"/>
          <w:color w:val="000000" w:themeColor="text1"/>
          <w:sz w:val="22"/>
          <w:szCs w:val="22"/>
        </w:rPr>
        <w:t>werden</w:t>
      </w:r>
      <w:r w:rsidRPr="00E81318">
        <w:rPr>
          <w:rFonts w:ascii="Arial" w:hAnsi="Arial" w:cs="Arial"/>
          <w:sz w:val="22"/>
          <w:szCs w:val="22"/>
        </w:rPr>
        <w:t xml:space="preserve">. Hierbei achten wir auf ein individuell angepasstes Arbeitsumfeld. </w:t>
      </w:r>
    </w:p>
    <w:p w:rsidR="008F0A3E" w:rsidRPr="00E81318" w:rsidRDefault="008F0A3E" w:rsidP="008F0A3E">
      <w:pPr>
        <w:spacing w:line="360" w:lineRule="auto"/>
        <w:ind w:left="-142" w:right="27"/>
        <w:jc w:val="both"/>
        <w:rPr>
          <w:rFonts w:ascii="Arial" w:hAnsi="Arial" w:cs="Arial"/>
          <w:sz w:val="22"/>
          <w:szCs w:val="22"/>
        </w:rPr>
      </w:pPr>
    </w:p>
    <w:p w:rsidR="008F0A3E" w:rsidRPr="00E81318" w:rsidRDefault="008F0A3E" w:rsidP="008F0A3E">
      <w:pPr>
        <w:spacing w:line="360" w:lineRule="auto"/>
        <w:ind w:right="27"/>
        <w:rPr>
          <w:rFonts w:ascii="Arial" w:hAnsi="Arial" w:cs="Arial"/>
          <w:b/>
          <w:sz w:val="22"/>
          <w:szCs w:val="22"/>
        </w:rPr>
      </w:pPr>
      <w:r w:rsidRPr="00E81318">
        <w:rPr>
          <w:rFonts w:ascii="Arial" w:hAnsi="Arial" w:cs="Arial"/>
          <w:b/>
          <w:sz w:val="22"/>
          <w:szCs w:val="22"/>
        </w:rPr>
        <w:t>Organisation von betrieblichen Probetagen/Praktika</w:t>
      </w:r>
    </w:p>
    <w:p w:rsidR="008F0A3E" w:rsidRPr="00E81318" w:rsidRDefault="008F0A3E" w:rsidP="008F0A3E">
      <w:pPr>
        <w:spacing w:line="360" w:lineRule="auto"/>
        <w:ind w:left="284"/>
        <w:jc w:val="both"/>
        <w:rPr>
          <w:rFonts w:ascii="Arial" w:hAnsi="Arial" w:cs="Arial"/>
          <w:sz w:val="22"/>
          <w:szCs w:val="22"/>
        </w:rPr>
      </w:pPr>
      <w:r w:rsidRPr="00E81318">
        <w:rPr>
          <w:rFonts w:ascii="Arial" w:hAnsi="Arial" w:cs="Arial"/>
          <w:sz w:val="22"/>
          <w:szCs w:val="22"/>
        </w:rPr>
        <w:t xml:space="preserve">Diese </w:t>
      </w:r>
      <w:r w:rsidR="0014724A">
        <w:rPr>
          <w:rFonts w:ascii="Arial" w:hAnsi="Arial" w:cs="Arial"/>
          <w:sz w:val="22"/>
          <w:szCs w:val="22"/>
        </w:rPr>
        <w:t xml:space="preserve">betrieblichen </w:t>
      </w:r>
      <w:r w:rsidRPr="00E81318">
        <w:rPr>
          <w:rFonts w:ascii="Arial" w:hAnsi="Arial" w:cs="Arial"/>
          <w:sz w:val="22"/>
          <w:szCs w:val="22"/>
        </w:rPr>
        <w:t>Probetage</w:t>
      </w:r>
      <w:r w:rsidR="0014724A">
        <w:rPr>
          <w:rFonts w:ascii="Arial" w:hAnsi="Arial" w:cs="Arial"/>
          <w:sz w:val="22"/>
          <w:szCs w:val="22"/>
        </w:rPr>
        <w:t>/Kurzpraktika</w:t>
      </w:r>
      <w:r w:rsidRPr="00E81318">
        <w:rPr>
          <w:rFonts w:ascii="Arial" w:hAnsi="Arial" w:cs="Arial"/>
          <w:sz w:val="22"/>
          <w:szCs w:val="22"/>
        </w:rPr>
        <w:t xml:space="preserve"> dienen der Sicherung oder der Anpassung der erarbeiteten Umschulungsrichtung und des ausgewählten Umschulungsbetriebes. </w:t>
      </w:r>
    </w:p>
    <w:p w:rsidR="008F0A3E" w:rsidRPr="00E81318" w:rsidRDefault="008F0A3E" w:rsidP="008F0A3E">
      <w:pPr>
        <w:spacing w:line="360" w:lineRule="auto"/>
        <w:ind w:right="27"/>
        <w:rPr>
          <w:rFonts w:ascii="Arial" w:hAnsi="Arial" w:cs="Arial"/>
          <w:sz w:val="22"/>
          <w:szCs w:val="22"/>
          <w:u w:val="single"/>
        </w:rPr>
      </w:pPr>
    </w:p>
    <w:p w:rsidR="008F0A3E" w:rsidRPr="00E81318" w:rsidRDefault="008F0A3E" w:rsidP="008F0A3E">
      <w:pPr>
        <w:spacing w:line="360" w:lineRule="auto"/>
        <w:ind w:right="27"/>
        <w:rPr>
          <w:rFonts w:ascii="Arial" w:hAnsi="Arial" w:cs="Arial"/>
          <w:b/>
          <w:sz w:val="22"/>
          <w:szCs w:val="22"/>
        </w:rPr>
      </w:pPr>
      <w:r w:rsidRPr="00E81318">
        <w:rPr>
          <w:rFonts w:ascii="Arial" w:hAnsi="Arial" w:cs="Arial"/>
          <w:b/>
          <w:sz w:val="22"/>
          <w:szCs w:val="22"/>
        </w:rPr>
        <w:t xml:space="preserve">Koordination, Lenkung und Sicherung von Betrieb und Berufsschule </w:t>
      </w:r>
    </w:p>
    <w:p w:rsidR="008F0A3E" w:rsidRPr="00E81318" w:rsidRDefault="008F0A3E" w:rsidP="008F0A3E">
      <w:pPr>
        <w:spacing w:line="360" w:lineRule="auto"/>
        <w:ind w:left="284"/>
        <w:jc w:val="both"/>
        <w:rPr>
          <w:rFonts w:ascii="Arial" w:hAnsi="Arial" w:cs="Arial"/>
          <w:sz w:val="22"/>
          <w:szCs w:val="22"/>
        </w:rPr>
      </w:pPr>
      <w:r w:rsidRPr="00E81318">
        <w:rPr>
          <w:rFonts w:ascii="Arial" w:hAnsi="Arial" w:cs="Arial"/>
          <w:sz w:val="22"/>
          <w:szCs w:val="22"/>
        </w:rPr>
        <w:t xml:space="preserve">Hierbei werden die Rahmenbedingungen der Schulung (Dauer, Inhalte, usw.) abgestimmt und Hilfen organisiert. </w:t>
      </w:r>
      <w:r w:rsidR="008925AC">
        <w:rPr>
          <w:rFonts w:ascii="Arial" w:hAnsi="Arial" w:cs="Arial"/>
          <w:sz w:val="22"/>
          <w:szCs w:val="22"/>
        </w:rPr>
        <w:t>D</w:t>
      </w:r>
      <w:r w:rsidRPr="00E81318">
        <w:rPr>
          <w:rFonts w:ascii="Arial" w:hAnsi="Arial" w:cs="Arial"/>
          <w:sz w:val="22"/>
          <w:szCs w:val="22"/>
        </w:rPr>
        <w:t xml:space="preserve">ie Abstimmung </w:t>
      </w:r>
      <w:r w:rsidR="008925AC">
        <w:rPr>
          <w:rFonts w:ascii="Arial" w:hAnsi="Arial" w:cs="Arial"/>
          <w:sz w:val="22"/>
          <w:szCs w:val="22"/>
        </w:rPr>
        <w:t xml:space="preserve">zu </w:t>
      </w:r>
      <w:r w:rsidRPr="00E81318">
        <w:rPr>
          <w:rFonts w:ascii="Arial" w:hAnsi="Arial" w:cs="Arial"/>
          <w:sz w:val="22"/>
          <w:szCs w:val="22"/>
        </w:rPr>
        <w:t>vorzubereitender Unterrichtsthemen erfolg</w:t>
      </w:r>
      <w:r w:rsidR="008925AC">
        <w:rPr>
          <w:rFonts w:ascii="Arial" w:hAnsi="Arial" w:cs="Arial"/>
          <w:sz w:val="22"/>
          <w:szCs w:val="22"/>
        </w:rPr>
        <w:t>t</w:t>
      </w:r>
      <w:r w:rsidRPr="00E81318">
        <w:rPr>
          <w:rFonts w:ascii="Arial" w:hAnsi="Arial" w:cs="Arial"/>
          <w:sz w:val="22"/>
          <w:szCs w:val="22"/>
        </w:rPr>
        <w:t xml:space="preserve"> mit dem </w:t>
      </w:r>
      <w:r w:rsidR="0014724A" w:rsidRPr="00766E94">
        <w:rPr>
          <w:rFonts w:ascii="Arial" w:hAnsi="Arial" w:cs="Arial"/>
          <w:color w:val="000000" w:themeColor="text1"/>
          <w:sz w:val="22"/>
          <w:szCs w:val="22"/>
        </w:rPr>
        <w:t xml:space="preserve">potentiellen </w:t>
      </w:r>
      <w:r w:rsidRPr="00E81318">
        <w:rPr>
          <w:rFonts w:ascii="Arial" w:hAnsi="Arial" w:cs="Arial"/>
          <w:sz w:val="22"/>
          <w:szCs w:val="22"/>
        </w:rPr>
        <w:t xml:space="preserve">Betrieb und insbesondere mit der </w:t>
      </w:r>
      <w:r w:rsidR="0014724A" w:rsidRPr="00766E94">
        <w:rPr>
          <w:rFonts w:ascii="Arial" w:hAnsi="Arial" w:cs="Arial"/>
          <w:color w:val="000000" w:themeColor="text1"/>
          <w:sz w:val="22"/>
          <w:szCs w:val="22"/>
        </w:rPr>
        <w:t xml:space="preserve">zugehörigen </w:t>
      </w:r>
      <w:r w:rsidRPr="00E81318">
        <w:rPr>
          <w:rFonts w:ascii="Arial" w:hAnsi="Arial" w:cs="Arial"/>
          <w:sz w:val="22"/>
          <w:szCs w:val="22"/>
        </w:rPr>
        <w:t>Berufsschule.</w:t>
      </w:r>
    </w:p>
    <w:p w:rsidR="008F0A3E" w:rsidRPr="00E81318" w:rsidRDefault="008F0A3E" w:rsidP="00F44B45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8F0A3E" w:rsidRDefault="008F0A3E" w:rsidP="00CB1B79">
      <w:pPr>
        <w:spacing w:line="360" w:lineRule="auto"/>
        <w:rPr>
          <w:sz w:val="22"/>
          <w:szCs w:val="22"/>
        </w:rPr>
      </w:pPr>
    </w:p>
    <w:p w:rsidR="00AD4C38" w:rsidRPr="00A34F80" w:rsidRDefault="00AD4C38" w:rsidP="00AD4C38">
      <w:pPr>
        <w:rPr>
          <w:rFonts w:ascii="Arial" w:hAnsi="Arial" w:cs="Arial"/>
          <w:sz w:val="22"/>
          <w:szCs w:val="22"/>
        </w:rPr>
      </w:pPr>
      <w:r w:rsidRPr="00A34F80">
        <w:rPr>
          <w:rFonts w:ascii="Arial" w:hAnsi="Arial" w:cs="Arial"/>
          <w:sz w:val="22"/>
          <w:szCs w:val="22"/>
        </w:rPr>
        <w:t xml:space="preserve">Für Rückfragen stehe ich Ihnen gerne telefonisch unter </w:t>
      </w:r>
      <w:r>
        <w:rPr>
          <w:rFonts w:ascii="Arial" w:hAnsi="Arial" w:cs="Arial"/>
          <w:sz w:val="22"/>
          <w:szCs w:val="22"/>
        </w:rPr>
        <w:t xml:space="preserve">0351 314600-18 </w:t>
      </w:r>
      <w:r w:rsidRPr="00A34F80">
        <w:rPr>
          <w:rFonts w:ascii="Arial" w:hAnsi="Arial" w:cs="Arial"/>
          <w:sz w:val="22"/>
          <w:szCs w:val="22"/>
        </w:rPr>
        <w:t xml:space="preserve">zur Verfügung. </w:t>
      </w:r>
    </w:p>
    <w:p w:rsidR="00AD4C38" w:rsidRPr="00A34F80" w:rsidRDefault="00AD4C38" w:rsidP="00AD4C38">
      <w:pPr>
        <w:rPr>
          <w:rFonts w:ascii="Arial" w:hAnsi="Arial" w:cs="Arial"/>
          <w:sz w:val="22"/>
          <w:szCs w:val="22"/>
        </w:rPr>
      </w:pPr>
    </w:p>
    <w:p w:rsidR="00AD4C38" w:rsidRPr="00A34F80" w:rsidRDefault="00AD4C38" w:rsidP="00AD4C38">
      <w:pPr>
        <w:rPr>
          <w:rFonts w:ascii="Arial" w:hAnsi="Arial" w:cs="Arial"/>
          <w:sz w:val="22"/>
          <w:szCs w:val="22"/>
        </w:rPr>
      </w:pPr>
      <w:r w:rsidRPr="00A34F80">
        <w:rPr>
          <w:rFonts w:ascii="Arial" w:hAnsi="Arial" w:cs="Arial"/>
          <w:sz w:val="22"/>
          <w:szCs w:val="22"/>
        </w:rPr>
        <w:t>Mit freundlichen Grüßen</w:t>
      </w:r>
    </w:p>
    <w:p w:rsidR="00AD4C38" w:rsidRDefault="00AD4C38" w:rsidP="00AD4C38"/>
    <w:p w:rsidR="00AD4C38" w:rsidRDefault="00AD4C38" w:rsidP="00AD4C38"/>
    <w:p w:rsidR="00AD4C38" w:rsidRDefault="00AD4C38" w:rsidP="00AD4C38">
      <w:r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9264" behindDoc="1" locked="0" layoutInCell="1" allowOverlap="1" wp14:anchorId="2D88EBA0" wp14:editId="78C41FDB">
            <wp:simplePos x="0" y="0"/>
            <wp:positionH relativeFrom="margin">
              <wp:posOffset>-161925</wp:posOffset>
            </wp:positionH>
            <wp:positionV relativeFrom="paragraph">
              <wp:posOffset>81280</wp:posOffset>
            </wp:positionV>
            <wp:extent cx="1859280" cy="743712"/>
            <wp:effectExtent l="0" t="0" r="7620" b="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erschrift kurz neu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9280" cy="7437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D4C38" w:rsidRDefault="00AD4C38" w:rsidP="00AD4C38"/>
    <w:p w:rsidR="00AD4C38" w:rsidRDefault="00AD4C38" w:rsidP="00AD4C38"/>
    <w:p w:rsidR="00AD4C38" w:rsidRDefault="00AD4C38" w:rsidP="00AD4C38"/>
    <w:p w:rsidR="00AD4C38" w:rsidRDefault="00AD4C38" w:rsidP="00AD4C38"/>
    <w:p w:rsidR="00AD4C38" w:rsidRDefault="00AD4C38" w:rsidP="00AD4C38"/>
    <w:p w:rsidR="00AD4C38" w:rsidRPr="00E252B7" w:rsidRDefault="00AD4C38" w:rsidP="00AD4C3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N. Naser</w:t>
      </w:r>
    </w:p>
    <w:p w:rsidR="00AD4C38" w:rsidRPr="0048003E" w:rsidRDefault="00AD4C38" w:rsidP="00AD4C38">
      <w:r>
        <w:rPr>
          <w:rFonts w:ascii="Arial" w:hAnsi="Arial" w:cs="Arial"/>
          <w:sz w:val="22"/>
          <w:szCs w:val="22"/>
        </w:rPr>
        <w:t>Stellv. Standortleitung</w:t>
      </w:r>
    </w:p>
    <w:p w:rsidR="00AD4C38" w:rsidRPr="00E81318" w:rsidRDefault="00AD4C38" w:rsidP="00CB1B79">
      <w:pPr>
        <w:spacing w:line="360" w:lineRule="auto"/>
        <w:rPr>
          <w:sz w:val="22"/>
          <w:szCs w:val="22"/>
        </w:rPr>
      </w:pPr>
    </w:p>
    <w:sectPr w:rsidR="00AD4C38" w:rsidRPr="00E81318" w:rsidSect="008A6B7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7" w:h="16840" w:code="9"/>
      <w:pgMar w:top="1418" w:right="1247" w:bottom="709" w:left="1418" w:header="283" w:footer="397" w:gutter="0"/>
      <w:pgNumType w:start="1"/>
      <w:cols w:space="720"/>
      <w:noEndnote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3404" w:rsidRDefault="004A3404">
      <w:r>
        <w:separator/>
      </w:r>
    </w:p>
  </w:endnote>
  <w:endnote w:type="continuationSeparator" w:id="0">
    <w:p w:rsidR="004A3404" w:rsidRDefault="004A34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badi MT Condensed Extra Bold">
    <w:altName w:val="Impact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0665" w:rsidRDefault="00A80665" w:rsidP="009447AB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:rsidR="00A80665" w:rsidRDefault="00A80665" w:rsidP="009447AB">
    <w:pPr>
      <w:pStyle w:val="Fuzeile"/>
      <w:ind w:right="360"/>
    </w:pPr>
  </w:p>
  <w:p w:rsidR="005468C9" w:rsidRDefault="005468C9"/>
  <w:p w:rsidR="005468C9" w:rsidRDefault="005468C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0665" w:rsidRDefault="00A80665" w:rsidP="00B53B8B">
    <w:pPr>
      <w:tabs>
        <w:tab w:val="center" w:pos="4819"/>
        <w:tab w:val="right" w:pos="9639"/>
      </w:tabs>
      <w:ind w:right="360"/>
      <w:rPr>
        <w:rFonts w:ascii="Arial" w:hAnsi="Arial"/>
        <w:sz w:val="16"/>
      </w:rPr>
    </w:pPr>
  </w:p>
  <w:p w:rsidR="00AD4C38" w:rsidRPr="00D37100" w:rsidRDefault="00AD4C38" w:rsidP="00AD4C38">
    <w:pPr>
      <w:tabs>
        <w:tab w:val="left" w:pos="2268"/>
        <w:tab w:val="left" w:pos="3119"/>
        <w:tab w:val="left" w:pos="3686"/>
        <w:tab w:val="left" w:pos="5245"/>
        <w:tab w:val="left" w:pos="5954"/>
        <w:tab w:val="left" w:pos="7371"/>
      </w:tabs>
      <w:ind w:right="-141"/>
      <w:rPr>
        <w:rFonts w:ascii="Arial" w:hAnsi="Arial" w:cs="Arial"/>
        <w:b/>
        <w:color w:val="808080"/>
        <w:sz w:val="14"/>
        <w:szCs w:val="16"/>
      </w:rPr>
    </w:pPr>
    <w:r w:rsidRPr="00D37100">
      <w:rPr>
        <w:rFonts w:ascii="Arial" w:hAnsi="Arial" w:cs="Arial"/>
        <w:b/>
        <w:color w:val="808080"/>
        <w:sz w:val="14"/>
        <w:szCs w:val="16"/>
      </w:rPr>
      <w:t>Mitteldeutsches Institut für Qualifikation</w:t>
    </w:r>
    <w:r w:rsidRPr="00D37100">
      <w:rPr>
        <w:rFonts w:ascii="Arial" w:hAnsi="Arial" w:cs="Arial"/>
        <w:color w:val="808080"/>
        <w:sz w:val="14"/>
        <w:szCs w:val="16"/>
        <w:lang w:val="fr-FR"/>
      </w:rPr>
      <w:t xml:space="preserve"> </w:t>
    </w:r>
    <w:r w:rsidRPr="00D37100">
      <w:rPr>
        <w:rFonts w:ascii="Arial" w:hAnsi="Arial" w:cs="Arial"/>
        <w:color w:val="808080"/>
        <w:sz w:val="14"/>
        <w:szCs w:val="16"/>
        <w:lang w:val="fr-FR"/>
      </w:rPr>
      <w:tab/>
    </w:r>
    <w:proofErr w:type="spellStart"/>
    <w:r w:rsidRPr="00D37100">
      <w:rPr>
        <w:rFonts w:ascii="Arial" w:hAnsi="Arial" w:cs="Arial"/>
        <w:color w:val="808080"/>
        <w:sz w:val="14"/>
        <w:szCs w:val="16"/>
        <w:lang w:val="fr-FR"/>
      </w:rPr>
      <w:t>Telefon</w:t>
    </w:r>
    <w:proofErr w:type="spellEnd"/>
    <w:r w:rsidRPr="00D37100">
      <w:rPr>
        <w:rFonts w:ascii="Arial" w:hAnsi="Arial" w:cs="Arial"/>
        <w:color w:val="808080"/>
        <w:sz w:val="14"/>
        <w:szCs w:val="16"/>
        <w:lang w:val="fr-FR"/>
      </w:rPr>
      <w:t xml:space="preserve"> </w:t>
    </w:r>
    <w:r w:rsidRPr="00D37100">
      <w:rPr>
        <w:rFonts w:ascii="Arial" w:hAnsi="Arial" w:cs="Arial"/>
        <w:color w:val="808080"/>
        <w:sz w:val="14"/>
        <w:szCs w:val="16"/>
        <w:lang w:val="fr-FR"/>
      </w:rPr>
      <w:tab/>
    </w:r>
    <w:r>
      <w:rPr>
        <w:rFonts w:ascii="Arial" w:hAnsi="Arial" w:cs="Arial"/>
        <w:color w:val="808080"/>
        <w:sz w:val="14"/>
        <w:szCs w:val="16"/>
        <w:lang w:val="fr-FR"/>
      </w:rPr>
      <w:t xml:space="preserve">0351 3146000    </w:t>
    </w:r>
    <w:r w:rsidRPr="00D37100">
      <w:rPr>
        <w:rFonts w:ascii="Arial" w:hAnsi="Arial" w:cs="Arial"/>
        <w:color w:val="808080"/>
        <w:sz w:val="14"/>
        <w:szCs w:val="16"/>
        <w:lang w:val="fr-FR"/>
      </w:rPr>
      <w:tab/>
    </w:r>
    <w:r>
      <w:rPr>
        <w:rFonts w:ascii="Arial" w:hAnsi="Arial" w:cs="Arial"/>
        <w:color w:val="808080"/>
        <w:sz w:val="14"/>
        <w:szCs w:val="16"/>
        <w:lang w:val="fr-FR"/>
      </w:rPr>
      <w:t>Commerzbank</w:t>
    </w:r>
    <w:r>
      <w:rPr>
        <w:rFonts w:ascii="Arial" w:hAnsi="Arial" w:cs="Arial"/>
        <w:color w:val="808080"/>
        <w:sz w:val="14"/>
        <w:szCs w:val="16"/>
        <w:lang w:val="fr-FR"/>
      </w:rPr>
      <w:tab/>
    </w:r>
    <w:r>
      <w:rPr>
        <w:rFonts w:ascii="Arial" w:hAnsi="Arial" w:cs="Arial"/>
        <w:color w:val="808080"/>
        <w:sz w:val="14"/>
        <w:szCs w:val="16"/>
        <w:lang w:val="fr-FR"/>
      </w:rPr>
      <w:tab/>
    </w:r>
    <w:proofErr w:type="spellStart"/>
    <w:r>
      <w:rPr>
        <w:rFonts w:ascii="Arial" w:hAnsi="Arial" w:cs="Arial"/>
        <w:color w:val="808080"/>
        <w:sz w:val="14"/>
        <w:szCs w:val="16"/>
        <w:lang w:val="fr-FR"/>
      </w:rPr>
      <w:t>Geschäftsführer</w:t>
    </w:r>
    <w:proofErr w:type="spellEnd"/>
    <w:r w:rsidRPr="00D37100">
      <w:rPr>
        <w:rFonts w:ascii="Arial" w:hAnsi="Arial" w:cs="Arial"/>
        <w:color w:val="808080"/>
        <w:sz w:val="14"/>
        <w:szCs w:val="16"/>
        <w:lang w:val="fr-FR"/>
      </w:rPr>
      <w:t xml:space="preserve"> </w:t>
    </w:r>
  </w:p>
  <w:p w:rsidR="00AD4C38" w:rsidRPr="002D30C7" w:rsidRDefault="00AD4C38" w:rsidP="00AD4C38">
    <w:pPr>
      <w:tabs>
        <w:tab w:val="left" w:pos="2268"/>
        <w:tab w:val="left" w:pos="3119"/>
        <w:tab w:val="left" w:pos="3686"/>
        <w:tab w:val="left" w:pos="5245"/>
        <w:tab w:val="left" w:pos="5954"/>
        <w:tab w:val="left" w:pos="7371"/>
      </w:tabs>
      <w:ind w:right="-141"/>
      <w:rPr>
        <w:rFonts w:ascii="Arial" w:hAnsi="Arial" w:cs="Arial"/>
        <w:color w:val="808080"/>
        <w:sz w:val="14"/>
        <w:szCs w:val="16"/>
        <w:lang w:val="fr-FR"/>
      </w:rPr>
    </w:pPr>
    <w:r w:rsidRPr="00D37100">
      <w:rPr>
        <w:rFonts w:ascii="Arial" w:hAnsi="Arial" w:cs="Arial"/>
        <w:b/>
        <w:color w:val="808080"/>
        <w:sz w:val="14"/>
        <w:szCs w:val="16"/>
      </w:rPr>
      <w:t>und berufliche Rehabilitation</w:t>
    </w:r>
    <w:r w:rsidRPr="00374029">
      <w:rPr>
        <w:rFonts w:ascii="Arial" w:hAnsi="Arial" w:cs="Arial"/>
        <w:color w:val="808080"/>
        <w:sz w:val="14"/>
        <w:szCs w:val="16"/>
      </w:rPr>
      <w:t xml:space="preserve"> </w:t>
    </w:r>
    <w:r>
      <w:rPr>
        <w:rFonts w:ascii="Arial" w:hAnsi="Arial" w:cs="Arial"/>
        <w:color w:val="808080"/>
        <w:sz w:val="14"/>
        <w:szCs w:val="16"/>
      </w:rPr>
      <w:t xml:space="preserve">∙ </w:t>
    </w:r>
    <w:r w:rsidRPr="00D37100">
      <w:rPr>
        <w:rFonts w:ascii="Arial" w:hAnsi="Arial" w:cs="Arial"/>
        <w:color w:val="808080"/>
        <w:sz w:val="14"/>
        <w:szCs w:val="16"/>
      </w:rPr>
      <w:t>MIQR</w:t>
    </w:r>
    <w:r w:rsidRPr="00D37100">
      <w:rPr>
        <w:rFonts w:ascii="Arial" w:hAnsi="Arial" w:cs="Arial"/>
        <w:b/>
        <w:color w:val="808080"/>
        <w:sz w:val="14"/>
        <w:szCs w:val="16"/>
      </w:rPr>
      <w:tab/>
    </w:r>
    <w:proofErr w:type="spellStart"/>
    <w:r w:rsidRPr="00D37100">
      <w:rPr>
        <w:rFonts w:ascii="Arial" w:hAnsi="Arial" w:cs="Arial"/>
        <w:color w:val="808080"/>
        <w:sz w:val="14"/>
        <w:szCs w:val="16"/>
        <w:lang w:val="fr-FR"/>
      </w:rPr>
      <w:t>Telefax</w:t>
    </w:r>
    <w:proofErr w:type="spellEnd"/>
    <w:r w:rsidRPr="00D37100">
      <w:rPr>
        <w:rFonts w:ascii="Arial" w:hAnsi="Arial" w:cs="Arial"/>
        <w:color w:val="808080"/>
        <w:sz w:val="14"/>
        <w:szCs w:val="16"/>
        <w:lang w:val="fr-FR"/>
      </w:rPr>
      <w:t xml:space="preserve"> </w:t>
    </w:r>
    <w:r w:rsidRPr="00D37100">
      <w:rPr>
        <w:rFonts w:ascii="Arial" w:hAnsi="Arial" w:cs="Arial"/>
        <w:color w:val="808080"/>
        <w:sz w:val="14"/>
        <w:szCs w:val="16"/>
        <w:lang w:val="fr-FR"/>
      </w:rPr>
      <w:tab/>
    </w:r>
    <w:r>
      <w:rPr>
        <w:rFonts w:ascii="Arial" w:hAnsi="Arial" w:cs="Arial"/>
        <w:color w:val="808080"/>
        <w:sz w:val="14"/>
        <w:szCs w:val="16"/>
        <w:lang w:val="fr-FR"/>
      </w:rPr>
      <w:t xml:space="preserve">0351 31460020   </w:t>
    </w:r>
    <w:r w:rsidRPr="00D37100">
      <w:rPr>
        <w:rFonts w:ascii="Arial" w:hAnsi="Arial" w:cs="Arial"/>
        <w:color w:val="808080"/>
        <w:sz w:val="14"/>
        <w:szCs w:val="16"/>
        <w:lang w:val="fr-FR"/>
      </w:rPr>
      <w:tab/>
    </w:r>
    <w:r>
      <w:rPr>
        <w:rFonts w:ascii="Arial" w:hAnsi="Arial" w:cs="Arial"/>
        <w:color w:val="808080"/>
        <w:sz w:val="14"/>
        <w:szCs w:val="16"/>
        <w:lang w:val="fr-FR"/>
      </w:rPr>
      <w:t>IBAN DE86 7834 0091 0850 4938 00</w:t>
    </w:r>
    <w:r>
      <w:rPr>
        <w:rFonts w:ascii="Arial" w:hAnsi="Arial" w:cs="Arial"/>
        <w:color w:val="808080"/>
        <w:sz w:val="14"/>
        <w:szCs w:val="16"/>
        <w:lang w:val="fr-FR"/>
      </w:rPr>
      <w:tab/>
    </w:r>
    <w:r w:rsidRPr="00D37100">
      <w:rPr>
        <w:rFonts w:ascii="Arial" w:hAnsi="Arial" w:cs="Arial"/>
        <w:color w:val="808080"/>
        <w:sz w:val="14"/>
        <w:szCs w:val="16"/>
        <w:lang w:val="fr-FR"/>
      </w:rPr>
      <w:t>Dr. Patrick Staffel</w:t>
    </w:r>
    <w:r w:rsidRPr="00D37100">
      <w:rPr>
        <w:rFonts w:ascii="Arial" w:hAnsi="Arial" w:cs="Arial"/>
        <w:color w:val="808080"/>
        <w:sz w:val="14"/>
        <w:szCs w:val="16"/>
        <w:lang w:val="fr-FR"/>
      </w:rPr>
      <w:tab/>
    </w:r>
  </w:p>
  <w:p w:rsidR="00AD4C38" w:rsidRPr="00D37100" w:rsidRDefault="00AD4C38" w:rsidP="00AD4C38">
    <w:pPr>
      <w:tabs>
        <w:tab w:val="left" w:pos="2268"/>
        <w:tab w:val="left" w:pos="3119"/>
        <w:tab w:val="left" w:pos="3686"/>
        <w:tab w:val="left" w:pos="5245"/>
        <w:tab w:val="left" w:pos="5954"/>
        <w:tab w:val="left" w:pos="7371"/>
      </w:tabs>
      <w:ind w:right="-141"/>
      <w:rPr>
        <w:rFonts w:ascii="Arial" w:hAnsi="Arial" w:cs="Arial"/>
        <w:color w:val="808080"/>
        <w:sz w:val="14"/>
        <w:szCs w:val="16"/>
      </w:rPr>
    </w:pPr>
    <w:proofErr w:type="spellStart"/>
    <w:r>
      <w:rPr>
        <w:rFonts w:ascii="Arial" w:hAnsi="Arial" w:cs="Arial"/>
        <w:color w:val="808080"/>
        <w:sz w:val="14"/>
        <w:szCs w:val="16"/>
      </w:rPr>
      <w:t>Löscherstr</w:t>
    </w:r>
    <w:proofErr w:type="spellEnd"/>
    <w:r>
      <w:rPr>
        <w:rFonts w:ascii="Arial" w:hAnsi="Arial" w:cs="Arial"/>
        <w:color w:val="808080"/>
        <w:sz w:val="14"/>
        <w:szCs w:val="16"/>
      </w:rPr>
      <w:t>. 16</w:t>
    </w:r>
    <w:r>
      <w:rPr>
        <w:rFonts w:ascii="Arial" w:hAnsi="Arial" w:cs="Arial"/>
        <w:color w:val="808080"/>
        <w:sz w:val="14"/>
        <w:szCs w:val="16"/>
        <w:lang w:val="fr-FR"/>
      </w:rPr>
      <w:tab/>
    </w:r>
    <w:r>
      <w:rPr>
        <w:rFonts w:ascii="Arial" w:hAnsi="Arial" w:cs="Arial"/>
        <w:color w:val="808080"/>
        <w:sz w:val="14"/>
        <w:szCs w:val="16"/>
        <w:lang w:val="fr-FR"/>
      </w:rPr>
      <w:tab/>
    </w:r>
    <w:r w:rsidRPr="00D37100">
      <w:rPr>
        <w:rFonts w:ascii="Arial" w:hAnsi="Arial" w:cs="Arial"/>
        <w:color w:val="808080"/>
        <w:sz w:val="14"/>
        <w:szCs w:val="16"/>
        <w:lang w:val="fr-FR"/>
      </w:rPr>
      <w:t xml:space="preserve">E-Mail </w:t>
    </w:r>
    <w:r w:rsidRPr="00D37100">
      <w:rPr>
        <w:rFonts w:ascii="Arial" w:hAnsi="Arial" w:cs="Arial"/>
        <w:color w:val="808080"/>
        <w:sz w:val="14"/>
        <w:szCs w:val="16"/>
        <w:lang w:val="fr-FR"/>
      </w:rPr>
      <w:tab/>
      <w:t>info@miqr.de</w:t>
    </w:r>
    <w:r>
      <w:rPr>
        <w:rFonts w:ascii="Arial" w:hAnsi="Arial" w:cs="Arial"/>
        <w:color w:val="808080"/>
        <w:sz w:val="14"/>
        <w:szCs w:val="16"/>
        <w:lang w:val="fr-FR"/>
      </w:rPr>
      <w:tab/>
    </w:r>
    <w:proofErr w:type="spellStart"/>
    <w:r>
      <w:rPr>
        <w:rFonts w:ascii="Arial" w:hAnsi="Arial" w:cs="Arial"/>
        <w:color w:val="808080"/>
        <w:sz w:val="14"/>
        <w:szCs w:val="16"/>
        <w:lang w:val="fr-FR"/>
      </w:rPr>
      <w:t>Registergericht</w:t>
    </w:r>
    <w:proofErr w:type="spellEnd"/>
    <w:r>
      <w:rPr>
        <w:rFonts w:ascii="Arial" w:hAnsi="Arial" w:cs="Arial"/>
        <w:color w:val="808080"/>
        <w:sz w:val="14"/>
        <w:szCs w:val="16"/>
        <w:lang w:val="fr-FR"/>
      </w:rPr>
      <w:t xml:space="preserve"> Jena, HRB 5</w:t>
    </w:r>
    <w:r w:rsidRPr="0000216D">
      <w:rPr>
        <w:rFonts w:ascii="Arial" w:hAnsi="Arial" w:cs="Arial"/>
        <w:color w:val="808080"/>
        <w:sz w:val="14"/>
        <w:szCs w:val="14"/>
        <w:lang w:val="fr-FR"/>
      </w:rPr>
      <w:t>03875</w:t>
    </w:r>
    <w:r>
      <w:rPr>
        <w:rFonts w:ascii="Arial" w:hAnsi="Arial" w:cs="Arial"/>
        <w:color w:val="808080"/>
        <w:sz w:val="14"/>
        <w:szCs w:val="16"/>
        <w:lang w:val="fr-FR"/>
      </w:rPr>
      <w:tab/>
    </w:r>
    <w:proofErr w:type="spellStart"/>
    <w:r w:rsidRPr="00D37100">
      <w:rPr>
        <w:rFonts w:ascii="Arial" w:hAnsi="Arial" w:cs="Arial"/>
        <w:color w:val="808080"/>
        <w:sz w:val="14"/>
        <w:szCs w:val="16"/>
        <w:lang w:val="fr-FR"/>
      </w:rPr>
      <w:t>Sitz</w:t>
    </w:r>
    <w:proofErr w:type="spellEnd"/>
    <w:r w:rsidRPr="00D37100">
      <w:rPr>
        <w:rFonts w:ascii="Arial" w:hAnsi="Arial" w:cs="Arial"/>
        <w:color w:val="808080"/>
        <w:sz w:val="14"/>
        <w:szCs w:val="16"/>
        <w:lang w:val="fr-FR"/>
      </w:rPr>
      <w:t xml:space="preserve"> der Ge</w:t>
    </w:r>
    <w:r>
      <w:rPr>
        <w:rFonts w:ascii="Arial" w:hAnsi="Arial" w:cs="Arial"/>
        <w:color w:val="808080"/>
        <w:sz w:val="14"/>
        <w:szCs w:val="16"/>
        <w:lang w:val="fr-FR"/>
      </w:rPr>
      <w:t xml:space="preserve">sellschaft </w:t>
    </w:r>
  </w:p>
  <w:p w:rsidR="00AD4C38" w:rsidRPr="00D37100" w:rsidRDefault="00AD4C38" w:rsidP="00AD4C38">
    <w:pPr>
      <w:tabs>
        <w:tab w:val="left" w:pos="2268"/>
        <w:tab w:val="left" w:pos="3119"/>
        <w:tab w:val="left" w:pos="3686"/>
        <w:tab w:val="left" w:pos="5245"/>
        <w:tab w:val="left" w:pos="5954"/>
        <w:tab w:val="left" w:pos="7371"/>
      </w:tabs>
      <w:ind w:right="-141"/>
      <w:rPr>
        <w:rFonts w:ascii="Arial" w:hAnsi="Arial" w:cs="Arial"/>
        <w:color w:val="808080"/>
        <w:sz w:val="14"/>
        <w:szCs w:val="16"/>
      </w:rPr>
    </w:pPr>
    <w:r>
      <w:rPr>
        <w:rFonts w:ascii="Arial" w:hAnsi="Arial" w:cs="Arial"/>
        <w:color w:val="808080"/>
        <w:sz w:val="14"/>
        <w:szCs w:val="16"/>
      </w:rPr>
      <w:t>01309 Dresden</w:t>
    </w:r>
    <w:r>
      <w:rPr>
        <w:rFonts w:ascii="Arial" w:hAnsi="Arial" w:cs="Arial"/>
        <w:color w:val="808080"/>
        <w:sz w:val="14"/>
        <w:szCs w:val="16"/>
        <w:lang w:val="fr-FR"/>
      </w:rPr>
      <w:tab/>
    </w:r>
    <w:r>
      <w:rPr>
        <w:rFonts w:ascii="Arial" w:hAnsi="Arial" w:cs="Arial"/>
        <w:color w:val="808080"/>
        <w:sz w:val="14"/>
        <w:szCs w:val="16"/>
        <w:lang w:val="fr-FR"/>
      </w:rPr>
      <w:tab/>
    </w:r>
    <w:r>
      <w:rPr>
        <w:rFonts w:ascii="Arial" w:hAnsi="Arial" w:cs="Arial"/>
        <w:color w:val="808080"/>
        <w:sz w:val="14"/>
        <w:szCs w:val="16"/>
        <w:lang w:val="fr-FR"/>
      </w:rPr>
      <w:tab/>
    </w:r>
    <w:r w:rsidRPr="00D37100">
      <w:rPr>
        <w:rFonts w:ascii="Arial" w:hAnsi="Arial" w:cs="Arial"/>
        <w:color w:val="808080"/>
        <w:sz w:val="14"/>
        <w:szCs w:val="16"/>
        <w:lang w:val="fr-FR"/>
      </w:rPr>
      <w:tab/>
    </w:r>
    <w:proofErr w:type="spellStart"/>
    <w:r w:rsidRPr="00D37100">
      <w:rPr>
        <w:rFonts w:ascii="Arial" w:hAnsi="Arial" w:cs="Arial"/>
        <w:color w:val="808080"/>
        <w:sz w:val="14"/>
        <w:szCs w:val="16"/>
        <w:lang w:val="fr-FR"/>
      </w:rPr>
      <w:t>Steuernr</w:t>
    </w:r>
    <w:proofErr w:type="spellEnd"/>
    <w:r>
      <w:rPr>
        <w:rFonts w:ascii="Arial" w:hAnsi="Arial" w:cs="Arial"/>
        <w:color w:val="808080"/>
        <w:sz w:val="14"/>
        <w:szCs w:val="16"/>
        <w:lang w:val="fr-FR"/>
      </w:rPr>
      <w:t>.</w:t>
    </w:r>
    <w:r w:rsidRPr="00D37100">
      <w:rPr>
        <w:rFonts w:ascii="Arial" w:hAnsi="Arial" w:cs="Arial"/>
        <w:color w:val="808080"/>
        <w:sz w:val="14"/>
        <w:szCs w:val="16"/>
        <w:lang w:val="fr-FR"/>
      </w:rPr>
      <w:t xml:space="preserve"> 151/11408502</w:t>
    </w:r>
    <w:r>
      <w:rPr>
        <w:rFonts w:ascii="Arial" w:hAnsi="Arial" w:cs="Arial"/>
        <w:color w:val="808080"/>
        <w:sz w:val="14"/>
        <w:szCs w:val="16"/>
        <w:lang w:val="fr-FR"/>
      </w:rPr>
      <w:tab/>
    </w:r>
    <w:r>
      <w:rPr>
        <w:rFonts w:ascii="Arial" w:hAnsi="Arial" w:cs="Arial"/>
        <w:color w:val="808080"/>
        <w:sz w:val="14"/>
        <w:szCs w:val="16"/>
        <w:lang w:val="fr-FR"/>
      </w:rPr>
      <w:tab/>
    </w:r>
    <w:r w:rsidRPr="00D37100">
      <w:rPr>
        <w:rFonts w:ascii="Arial" w:hAnsi="Arial" w:cs="Arial"/>
        <w:color w:val="808080"/>
        <w:sz w:val="14"/>
        <w:szCs w:val="16"/>
        <w:lang w:val="fr-FR"/>
      </w:rPr>
      <w:t>Erfurt</w:t>
    </w:r>
  </w:p>
  <w:p w:rsidR="00AD4C38" w:rsidRPr="0048462F" w:rsidRDefault="00AD4C38" w:rsidP="00AD4C38">
    <w:pPr>
      <w:tabs>
        <w:tab w:val="left" w:pos="2268"/>
        <w:tab w:val="left" w:pos="2977"/>
        <w:tab w:val="left" w:pos="3544"/>
        <w:tab w:val="left" w:pos="4962"/>
        <w:tab w:val="left" w:pos="5954"/>
        <w:tab w:val="left" w:pos="7371"/>
      </w:tabs>
      <w:ind w:left="-284" w:right="-566"/>
      <w:rPr>
        <w:rFonts w:ascii="Arial" w:hAnsi="Arial" w:cs="Arial"/>
        <w:color w:val="808080"/>
        <w:sz w:val="4"/>
        <w:szCs w:val="6"/>
      </w:rPr>
    </w:pPr>
  </w:p>
  <w:p w:rsidR="00AD4C38" w:rsidRPr="00D25902" w:rsidRDefault="00AD4C38" w:rsidP="00AD4C38">
    <w:pPr>
      <w:tabs>
        <w:tab w:val="left" w:pos="1701"/>
        <w:tab w:val="left" w:pos="3261"/>
        <w:tab w:val="left" w:pos="3686"/>
        <w:tab w:val="left" w:pos="4680"/>
        <w:tab w:val="left" w:pos="5387"/>
        <w:tab w:val="left" w:pos="6521"/>
        <w:tab w:val="right" w:pos="9498"/>
      </w:tabs>
      <w:rPr>
        <w:rFonts w:ascii="Arial" w:hAnsi="Arial" w:cs="Arial"/>
        <w:color w:val="D9D9D9" w:themeColor="background1" w:themeShade="D9"/>
        <w:sz w:val="6"/>
        <w:szCs w:val="6"/>
      </w:rPr>
    </w:pPr>
    <w:r w:rsidRPr="00D25902">
      <w:rPr>
        <w:color w:val="D9D9D9" w:themeColor="background1" w:themeShade="D9"/>
        <w:sz w:val="6"/>
        <w:szCs w:val="6"/>
      </w:rPr>
      <w:fldChar w:fldCharType="begin"/>
    </w:r>
    <w:r w:rsidRPr="00D25902">
      <w:rPr>
        <w:color w:val="D9D9D9" w:themeColor="background1" w:themeShade="D9"/>
        <w:sz w:val="6"/>
        <w:szCs w:val="6"/>
      </w:rPr>
      <w:instrText xml:space="preserve"> FILENAME  \p  \* MERGEFORMAT </w:instrText>
    </w:r>
    <w:r w:rsidRPr="00D25902">
      <w:rPr>
        <w:color w:val="D9D9D9" w:themeColor="background1" w:themeShade="D9"/>
        <w:sz w:val="6"/>
        <w:szCs w:val="6"/>
      </w:rPr>
      <w:fldChar w:fldCharType="separate"/>
    </w:r>
    <w:r w:rsidRPr="0046047D">
      <w:rPr>
        <w:rFonts w:ascii="Arial" w:hAnsi="Arial" w:cs="Arial"/>
        <w:noProof/>
        <w:color w:val="D9D9D9" w:themeColor="background1" w:themeShade="D9"/>
        <w:sz w:val="6"/>
        <w:szCs w:val="6"/>
      </w:rPr>
      <w:t>I</w:t>
    </w:r>
    <w:r>
      <w:rPr>
        <w:noProof/>
        <w:color w:val="D9D9D9" w:themeColor="background1" w:themeShade="D9"/>
        <w:sz w:val="6"/>
        <w:szCs w:val="6"/>
      </w:rPr>
      <w:t>:\_SYNC_alle Standorte\Kurzkonzepte_Kostenangebote_Musterkalendarium\Leipzig\BG\Kostenaufstellung.Maßnahmeinhalte_OSI_LPZ_6 Monate TZ.docx</w:t>
    </w:r>
    <w:r w:rsidRPr="00D25902">
      <w:rPr>
        <w:color w:val="D9D9D9" w:themeColor="background1" w:themeShade="D9"/>
        <w:sz w:val="6"/>
        <w:szCs w:val="6"/>
      </w:rPr>
      <w:fldChar w:fldCharType="end"/>
    </w:r>
    <w:r w:rsidRPr="00D25902">
      <w:rPr>
        <w:rFonts w:ascii="Arial" w:hAnsi="Arial" w:cs="Arial"/>
        <w:color w:val="D9D9D9" w:themeColor="background1" w:themeShade="D9"/>
        <w:sz w:val="6"/>
        <w:szCs w:val="6"/>
      </w:rPr>
      <w:tab/>
      <w:t xml:space="preserve">                  </w:t>
    </w:r>
    <w:r w:rsidRPr="00D25902">
      <w:rPr>
        <w:rFonts w:ascii="Arial" w:hAnsi="Arial" w:cs="Arial"/>
        <w:color w:val="D9D9D9" w:themeColor="background1" w:themeShade="D9"/>
        <w:sz w:val="6"/>
        <w:szCs w:val="6"/>
      </w:rPr>
      <w:tab/>
    </w:r>
    <w:r w:rsidRPr="00D25902">
      <w:rPr>
        <w:rFonts w:ascii="Arial" w:hAnsi="Arial" w:cs="Arial"/>
        <w:color w:val="D9D9D9" w:themeColor="background1" w:themeShade="D9"/>
        <w:sz w:val="6"/>
        <w:szCs w:val="6"/>
      </w:rPr>
      <w:tab/>
    </w:r>
    <w:r w:rsidRPr="00D25902">
      <w:rPr>
        <w:rFonts w:ascii="Arial" w:hAnsi="Arial" w:cs="Arial"/>
        <w:color w:val="D9D9D9" w:themeColor="background1" w:themeShade="D9"/>
        <w:sz w:val="6"/>
        <w:szCs w:val="6"/>
      </w:rPr>
      <w:tab/>
    </w:r>
    <w:r w:rsidRPr="00D25902">
      <w:rPr>
        <w:rFonts w:ascii="Arial" w:hAnsi="Arial" w:cs="Arial"/>
        <w:color w:val="D9D9D9" w:themeColor="background1" w:themeShade="D9"/>
        <w:sz w:val="6"/>
        <w:szCs w:val="6"/>
      </w:rPr>
      <w:tab/>
    </w:r>
    <w:r w:rsidRPr="00D25902">
      <w:rPr>
        <w:rFonts w:ascii="Arial" w:hAnsi="Arial" w:cs="Arial"/>
        <w:color w:val="D9D9D9" w:themeColor="background1" w:themeShade="D9"/>
        <w:sz w:val="6"/>
        <w:szCs w:val="6"/>
      </w:rPr>
      <w:tab/>
    </w:r>
    <w:r w:rsidRPr="00D25902">
      <w:rPr>
        <w:rFonts w:ascii="Arial" w:hAnsi="Arial" w:cs="Arial"/>
        <w:color w:val="D9D9D9" w:themeColor="background1" w:themeShade="D9"/>
        <w:sz w:val="6"/>
        <w:szCs w:val="6"/>
      </w:rPr>
      <w:tab/>
      <w:t xml:space="preserve">Stand: </w:t>
    </w:r>
    <w:r w:rsidRPr="00D25902">
      <w:rPr>
        <w:rFonts w:ascii="Arial" w:hAnsi="Arial" w:cs="Arial"/>
        <w:color w:val="D9D9D9" w:themeColor="background1" w:themeShade="D9"/>
        <w:sz w:val="6"/>
        <w:szCs w:val="6"/>
      </w:rPr>
      <w:fldChar w:fldCharType="begin"/>
    </w:r>
    <w:r w:rsidRPr="00D25902">
      <w:rPr>
        <w:rFonts w:ascii="Arial" w:hAnsi="Arial" w:cs="Arial"/>
        <w:color w:val="D9D9D9" w:themeColor="background1" w:themeShade="D9"/>
        <w:sz w:val="6"/>
        <w:szCs w:val="6"/>
      </w:rPr>
      <w:instrText xml:space="preserve"> DATE  \@ "yyyy-MM-dd"  \* MERGEFORMAT </w:instrText>
    </w:r>
    <w:r w:rsidRPr="00D25902">
      <w:rPr>
        <w:rFonts w:ascii="Arial" w:hAnsi="Arial" w:cs="Arial"/>
        <w:color w:val="D9D9D9" w:themeColor="background1" w:themeShade="D9"/>
        <w:sz w:val="6"/>
        <w:szCs w:val="6"/>
      </w:rPr>
      <w:fldChar w:fldCharType="separate"/>
    </w:r>
    <w:r>
      <w:rPr>
        <w:rFonts w:ascii="Arial" w:hAnsi="Arial" w:cs="Arial"/>
        <w:noProof/>
        <w:color w:val="D9D9D9" w:themeColor="background1" w:themeShade="D9"/>
        <w:sz w:val="6"/>
        <w:szCs w:val="6"/>
      </w:rPr>
      <w:t>2025-06-16</w:t>
    </w:r>
    <w:r w:rsidRPr="00D25902">
      <w:rPr>
        <w:rFonts w:ascii="Arial" w:hAnsi="Arial" w:cs="Arial"/>
        <w:color w:val="D9D9D9" w:themeColor="background1" w:themeShade="D9"/>
        <w:sz w:val="6"/>
        <w:szCs w:val="6"/>
      </w:rPr>
      <w:fldChar w:fldCharType="end"/>
    </w:r>
  </w:p>
  <w:p w:rsidR="005468C9" w:rsidRDefault="005468C9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0665" w:rsidRDefault="00A80665" w:rsidP="00E81318">
    <w:pPr>
      <w:pStyle w:val="Fuzeile"/>
      <w:pBdr>
        <w:top w:val="single" w:sz="4" w:space="1" w:color="auto"/>
      </w:pBdr>
      <w:rPr>
        <w:rFonts w:ascii="Arial" w:hAnsi="Arial" w:cs="Arial"/>
      </w:rPr>
    </w:pPr>
    <w:r>
      <w:rPr>
        <w:rFonts w:ascii="Arial" w:hAnsi="Arial" w:cs="Arial"/>
      </w:rPr>
      <w:tab/>
    </w:r>
    <w:r>
      <w:rPr>
        <w:rFonts w:ascii="Arial" w:hAnsi="Arial" w:cs="Arial"/>
      </w:rPr>
      <w:tab/>
    </w:r>
    <w:r w:rsidR="000C1595">
      <w:rPr>
        <w:rFonts w:ascii="Arial" w:hAnsi="Arial" w:cs="Arial"/>
      </w:rPr>
      <w:t>Dresden</w:t>
    </w:r>
    <w:r>
      <w:rPr>
        <w:rFonts w:ascii="Arial" w:hAnsi="Arial" w:cs="Arial"/>
      </w:rPr>
      <w:t xml:space="preserve">, </w:t>
    </w:r>
    <w:r w:rsidR="00BB7152">
      <w:rPr>
        <w:rFonts w:ascii="Arial" w:hAnsi="Arial" w:cs="Arial"/>
      </w:rPr>
      <w:t>16</w:t>
    </w:r>
    <w:r w:rsidR="00105B81">
      <w:rPr>
        <w:rFonts w:ascii="Arial" w:hAnsi="Arial" w:cs="Arial"/>
      </w:rPr>
      <w:t>.0</w:t>
    </w:r>
    <w:r w:rsidR="00BB7152">
      <w:rPr>
        <w:rFonts w:ascii="Arial" w:hAnsi="Arial" w:cs="Arial"/>
      </w:rPr>
      <w:t>6</w:t>
    </w:r>
    <w:r w:rsidR="00105B81">
      <w:rPr>
        <w:rFonts w:ascii="Arial" w:hAnsi="Arial" w:cs="Arial"/>
      </w:rPr>
      <w:t>.202</w:t>
    </w:r>
    <w:r w:rsidR="00BB7152">
      <w:rPr>
        <w:rFonts w:ascii="Arial" w:hAnsi="Arial" w:cs="Arial"/>
      </w:rPr>
      <w:t>5</w:t>
    </w:r>
  </w:p>
  <w:p w:rsidR="00A80665" w:rsidRPr="008A6B76" w:rsidRDefault="00A80665" w:rsidP="008A6B76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3404" w:rsidRDefault="004A3404">
      <w:r>
        <w:separator/>
      </w:r>
    </w:p>
  </w:footnote>
  <w:footnote w:type="continuationSeparator" w:id="0">
    <w:p w:rsidR="004A3404" w:rsidRDefault="004A34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0665" w:rsidRDefault="00A80665" w:rsidP="00531FCD">
    <w:pPr>
      <w:pStyle w:val="Kopfzeile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>
      <w:rPr>
        <w:rStyle w:val="Seitenzahl"/>
        <w:noProof/>
      </w:rPr>
      <w:t>9</w:t>
    </w:r>
    <w:r>
      <w:rPr>
        <w:rStyle w:val="Seitenzahl"/>
      </w:rPr>
      <w:fldChar w:fldCharType="end"/>
    </w:r>
  </w:p>
  <w:p w:rsidR="00A80665" w:rsidRDefault="00A80665" w:rsidP="00531FCD">
    <w:pPr>
      <w:pStyle w:val="Kopfzeile"/>
    </w:pPr>
  </w:p>
  <w:p w:rsidR="005468C9" w:rsidRDefault="005468C9"/>
  <w:p w:rsidR="005468C9" w:rsidRDefault="005468C9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1318" w:rsidRDefault="00A80665" w:rsidP="00E81318">
    <w:pPr>
      <w:pBdr>
        <w:bottom w:val="single" w:sz="4" w:space="1" w:color="auto"/>
      </w:pBdr>
      <w:tabs>
        <w:tab w:val="center" w:pos="4819"/>
        <w:tab w:val="right" w:pos="9639"/>
      </w:tabs>
      <w:ind w:right="28"/>
      <w:rPr>
        <w:rFonts w:ascii="Arial" w:hAnsi="Arial" w:cs="Arial"/>
        <w:sz w:val="18"/>
        <w:szCs w:val="22"/>
      </w:rPr>
    </w:pPr>
    <w:r>
      <w:rPr>
        <w:rFonts w:ascii="Arial" w:hAnsi="Arial" w:cs="Arial"/>
        <w:sz w:val="18"/>
        <w:szCs w:val="22"/>
      </w:rPr>
      <w:t>Kurz</w:t>
    </w:r>
    <w:r w:rsidR="00A8767E">
      <w:rPr>
        <w:rFonts w:ascii="Arial" w:hAnsi="Arial" w:cs="Arial"/>
        <w:sz w:val="18"/>
        <w:szCs w:val="22"/>
      </w:rPr>
      <w:t>information</w:t>
    </w:r>
    <w:r>
      <w:rPr>
        <w:rFonts w:ascii="Arial" w:hAnsi="Arial" w:cs="Arial"/>
        <w:sz w:val="18"/>
        <w:szCs w:val="22"/>
      </w:rPr>
      <w:t xml:space="preserve"> </w:t>
    </w:r>
    <w:r w:rsidRPr="008A6B76">
      <w:rPr>
        <w:rFonts w:ascii="Arial" w:hAnsi="Arial" w:cs="Arial"/>
        <w:sz w:val="18"/>
        <w:szCs w:val="22"/>
      </w:rPr>
      <w:t xml:space="preserve">· </w:t>
    </w:r>
    <w:r w:rsidR="00E74101">
      <w:rPr>
        <w:rFonts w:ascii="Arial" w:hAnsi="Arial" w:cs="Arial"/>
        <w:sz w:val="18"/>
        <w:szCs w:val="22"/>
      </w:rPr>
      <w:t>FOSI – Feststellung zur Orientierung, Schulung und Integration</w:t>
    </w:r>
  </w:p>
  <w:p w:rsidR="00A80665" w:rsidRPr="00E81318" w:rsidRDefault="00A80665" w:rsidP="00E81318">
    <w:pPr>
      <w:tabs>
        <w:tab w:val="center" w:pos="4819"/>
        <w:tab w:val="right" w:pos="9639"/>
      </w:tabs>
      <w:ind w:right="28"/>
      <w:rPr>
        <w:rFonts w:ascii="Arial" w:hAnsi="Arial" w:cs="Arial"/>
        <w:sz w:val="18"/>
        <w:szCs w:val="22"/>
      </w:rPr>
    </w:pP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</w:r>
  </w:p>
  <w:p w:rsidR="00A80665" w:rsidRPr="0081660E" w:rsidRDefault="00A80665" w:rsidP="008A6B76">
    <w:pPr>
      <w:tabs>
        <w:tab w:val="center" w:pos="2880"/>
        <w:tab w:val="right" w:pos="9639"/>
      </w:tabs>
      <w:ind w:right="70"/>
      <w:rPr>
        <w:vertAlign w:val="superscript"/>
      </w:rPr>
    </w:pPr>
  </w:p>
  <w:p w:rsidR="005468C9" w:rsidRDefault="005468C9"/>
  <w:p w:rsidR="005468C9" w:rsidRDefault="005468C9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0665" w:rsidRPr="00531FCD" w:rsidRDefault="00A80665" w:rsidP="006D2D00">
    <w:pPr>
      <w:tabs>
        <w:tab w:val="center" w:pos="2880"/>
        <w:tab w:val="right" w:pos="9639"/>
      </w:tabs>
      <w:ind w:right="70" w:firstLine="2520"/>
      <w:rPr>
        <w:color w:val="682245"/>
        <w:sz w:val="22"/>
        <w:szCs w:val="22"/>
      </w:rPr>
    </w:pPr>
  </w:p>
  <w:p w:rsidR="00A80665" w:rsidRDefault="00B24DEF" w:rsidP="0081660E">
    <w:pPr>
      <w:rPr>
        <w:rFonts w:ascii="Abadi MT Condensed Extra Bold" w:hAnsi="Abadi MT Condensed Extra Bold"/>
        <w:b/>
      </w:rPr>
    </w:pPr>
    <w:r>
      <w:rPr>
        <w:rFonts w:ascii="Abadi MT Condensed Extra Bold" w:hAnsi="Abadi MT Condensed Extra Bold"/>
        <w:b/>
        <w:noProof/>
      </w:rPr>
      <w:drawing>
        <wp:inline distT="0" distB="0" distL="0" distR="0" wp14:anchorId="4E97EF97" wp14:editId="35CF6526">
          <wp:extent cx="3269615" cy="422910"/>
          <wp:effectExtent l="0" t="0" r="0" b="0"/>
          <wp:docPr id="1" name="Bild 1" descr="MIQR-Logo-Farb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IQR-Logo-Farb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69615" cy="422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7E0861A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2"/>
    <w:multiLevelType w:val="singleLevel"/>
    <w:tmpl w:val="00000002"/>
    <w:name w:val="WW8Num13"/>
    <w:lvl w:ilvl="0">
      <w:start w:val="1"/>
      <w:numFmt w:val="bullet"/>
      <w:lvlText w:val=""/>
      <w:lvlJc w:val="left"/>
      <w:pPr>
        <w:tabs>
          <w:tab w:val="num" w:pos="1077"/>
        </w:tabs>
        <w:ind w:left="1077" w:hanging="397"/>
      </w:pPr>
      <w:rPr>
        <w:rFonts w:ascii="Symbol" w:hAnsi="Symbol"/>
        <w:sz w:val="22"/>
      </w:rPr>
    </w:lvl>
  </w:abstractNum>
  <w:abstractNum w:abstractNumId="2" w15:restartNumberingAfterBreak="0">
    <w:nsid w:val="00000003"/>
    <w:multiLevelType w:val="singleLevel"/>
    <w:tmpl w:val="00000003"/>
    <w:name w:val="WW8Num17"/>
    <w:lvl w:ilvl="0">
      <w:start w:val="1"/>
      <w:numFmt w:val="bullet"/>
      <w:lvlText w:val=""/>
      <w:lvlJc w:val="left"/>
      <w:pPr>
        <w:tabs>
          <w:tab w:val="num" w:pos="1077"/>
        </w:tabs>
        <w:ind w:left="1077" w:hanging="397"/>
      </w:pPr>
      <w:rPr>
        <w:rFonts w:ascii="Symbol" w:hAnsi="Symbol"/>
        <w:sz w:val="22"/>
      </w:rPr>
    </w:lvl>
  </w:abstractNum>
  <w:abstractNum w:abstractNumId="3" w15:restartNumberingAfterBreak="0">
    <w:nsid w:val="00000004"/>
    <w:multiLevelType w:val="singleLevel"/>
    <w:tmpl w:val="00000004"/>
    <w:name w:val="WW8Num24"/>
    <w:lvl w:ilvl="0">
      <w:start w:val="6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/>
      </w:rPr>
    </w:lvl>
  </w:abstractNum>
  <w:abstractNum w:abstractNumId="4" w15:restartNumberingAfterBreak="0">
    <w:nsid w:val="00000005"/>
    <w:multiLevelType w:val="singleLevel"/>
    <w:tmpl w:val="00000005"/>
    <w:name w:val="WW8Num3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cs="Arial"/>
      </w:rPr>
    </w:lvl>
  </w:abstractNum>
  <w:abstractNum w:abstractNumId="5" w15:restartNumberingAfterBreak="0">
    <w:nsid w:val="22AB3F9F"/>
    <w:multiLevelType w:val="hybridMultilevel"/>
    <w:tmpl w:val="14541EEC"/>
    <w:lvl w:ilvl="0" w:tplc="04070003">
      <w:start w:val="1"/>
      <w:numFmt w:val="bullet"/>
      <w:lvlText w:val="o"/>
      <w:lvlJc w:val="left"/>
      <w:pPr>
        <w:tabs>
          <w:tab w:val="num" w:pos="1117"/>
        </w:tabs>
        <w:ind w:left="1117" w:hanging="397"/>
      </w:pPr>
      <w:rPr>
        <w:rFonts w:ascii="Courier New" w:hAnsi="Courier New" w:cs="Courier New" w:hint="default"/>
        <w:sz w:val="22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5C2844"/>
    <w:multiLevelType w:val="hybridMultilevel"/>
    <w:tmpl w:val="4736470E"/>
    <w:lvl w:ilvl="0" w:tplc="EC4A56D2">
      <w:numFmt w:val="bullet"/>
      <w:lvlText w:val="-"/>
      <w:lvlJc w:val="left"/>
      <w:pPr>
        <w:ind w:left="2345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306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7" w15:restartNumberingAfterBreak="0">
    <w:nsid w:val="26140BE0"/>
    <w:multiLevelType w:val="hybridMultilevel"/>
    <w:tmpl w:val="DA36F4DA"/>
    <w:lvl w:ilvl="0" w:tplc="4C40A8F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9B3719"/>
    <w:multiLevelType w:val="hybridMultilevel"/>
    <w:tmpl w:val="F65A7EA0"/>
    <w:name w:val="WW8Num242"/>
    <w:lvl w:ilvl="0" w:tplc="980A3B3A">
      <w:start w:val="1"/>
      <w:numFmt w:val="bullet"/>
      <w:lvlText w:val=""/>
      <w:lvlJc w:val="left"/>
      <w:pPr>
        <w:tabs>
          <w:tab w:val="num" w:pos="1117"/>
        </w:tabs>
        <w:ind w:left="1117" w:hanging="397"/>
      </w:pPr>
      <w:rPr>
        <w:rFonts w:ascii="Symbol" w:hAnsi="Symbol" w:hint="default"/>
        <w:sz w:val="22"/>
      </w:rPr>
    </w:lvl>
    <w:lvl w:ilvl="1" w:tplc="04070003" w:tentative="1">
      <w:start w:val="1"/>
      <w:numFmt w:val="bullet"/>
      <w:lvlText w:val="o"/>
      <w:lvlJc w:val="left"/>
      <w:pPr>
        <w:tabs>
          <w:tab w:val="num" w:pos="1480"/>
        </w:tabs>
        <w:ind w:left="14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200"/>
        </w:tabs>
        <w:ind w:left="22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920"/>
        </w:tabs>
        <w:ind w:left="29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40"/>
        </w:tabs>
        <w:ind w:left="36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60"/>
        </w:tabs>
        <w:ind w:left="43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80"/>
        </w:tabs>
        <w:ind w:left="50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800"/>
        </w:tabs>
        <w:ind w:left="58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520"/>
        </w:tabs>
        <w:ind w:left="6520" w:hanging="360"/>
      </w:pPr>
      <w:rPr>
        <w:rFonts w:ascii="Wingdings" w:hAnsi="Wingdings" w:hint="default"/>
      </w:rPr>
    </w:lvl>
  </w:abstractNum>
  <w:abstractNum w:abstractNumId="9" w15:restartNumberingAfterBreak="0">
    <w:nsid w:val="4EE324AD"/>
    <w:multiLevelType w:val="hybridMultilevel"/>
    <w:tmpl w:val="973AF400"/>
    <w:name w:val="WW8Num132"/>
    <w:lvl w:ilvl="0" w:tplc="980A3B3A">
      <w:start w:val="1"/>
      <w:numFmt w:val="bullet"/>
      <w:lvlText w:val=""/>
      <w:lvlJc w:val="left"/>
      <w:pPr>
        <w:tabs>
          <w:tab w:val="num" w:pos="1077"/>
        </w:tabs>
        <w:ind w:left="1077" w:hanging="397"/>
      </w:pPr>
      <w:rPr>
        <w:rFonts w:ascii="Symbol" w:hAnsi="Symbol" w:hint="default"/>
        <w:sz w:val="22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1316EF"/>
    <w:multiLevelType w:val="hybridMultilevel"/>
    <w:tmpl w:val="38DEF538"/>
    <w:lvl w:ilvl="0" w:tplc="85A8E19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205C79"/>
    <w:multiLevelType w:val="hybridMultilevel"/>
    <w:tmpl w:val="CE2E5AEC"/>
    <w:lvl w:ilvl="0" w:tplc="84D691A4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0259C9"/>
    <w:multiLevelType w:val="hybridMultilevel"/>
    <w:tmpl w:val="437E923E"/>
    <w:lvl w:ilvl="0" w:tplc="ABF419E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5D17B1"/>
    <w:multiLevelType w:val="hybridMultilevel"/>
    <w:tmpl w:val="2502FF50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D713E4B"/>
    <w:multiLevelType w:val="hybridMultilevel"/>
    <w:tmpl w:val="4BB60D76"/>
    <w:lvl w:ilvl="0" w:tplc="DAE65EB2">
      <w:start w:val="1217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13"/>
  </w:num>
  <w:num w:numId="4">
    <w:abstractNumId w:val="5"/>
  </w:num>
  <w:num w:numId="5">
    <w:abstractNumId w:val="12"/>
  </w:num>
  <w:num w:numId="6">
    <w:abstractNumId w:val="14"/>
  </w:num>
  <w:num w:numId="7">
    <w:abstractNumId w:val="10"/>
  </w:num>
  <w:num w:numId="8">
    <w:abstractNumId w:val="7"/>
  </w:num>
  <w:num w:numId="9">
    <w:abstractNumId w:val="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425"/>
  <w:doNotHyphenateCaps/>
  <w:drawingGridHorizontalSpacing w:val="100"/>
  <w:displayHorizontalDrawingGridEvery w:val="0"/>
  <w:displayVerticalDrawingGridEvery w:val="0"/>
  <w:doNotShadeFormData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832"/>
    <w:rsid w:val="00000D14"/>
    <w:rsid w:val="00004C76"/>
    <w:rsid w:val="00004ED5"/>
    <w:rsid w:val="000070AD"/>
    <w:rsid w:val="000144D2"/>
    <w:rsid w:val="000157B1"/>
    <w:rsid w:val="00020195"/>
    <w:rsid w:val="0002095D"/>
    <w:rsid w:val="00027615"/>
    <w:rsid w:val="00033244"/>
    <w:rsid w:val="00033527"/>
    <w:rsid w:val="00033D4A"/>
    <w:rsid w:val="00035C62"/>
    <w:rsid w:val="00037E18"/>
    <w:rsid w:val="00037FC8"/>
    <w:rsid w:val="000447AA"/>
    <w:rsid w:val="00047D3D"/>
    <w:rsid w:val="00051917"/>
    <w:rsid w:val="00057EDD"/>
    <w:rsid w:val="00060037"/>
    <w:rsid w:val="0006261F"/>
    <w:rsid w:val="0006417E"/>
    <w:rsid w:val="000654D8"/>
    <w:rsid w:val="00070D82"/>
    <w:rsid w:val="00072BA2"/>
    <w:rsid w:val="00073DF0"/>
    <w:rsid w:val="000746AA"/>
    <w:rsid w:val="000765BE"/>
    <w:rsid w:val="000820B1"/>
    <w:rsid w:val="00083316"/>
    <w:rsid w:val="00086DB4"/>
    <w:rsid w:val="00092E75"/>
    <w:rsid w:val="000A2CBE"/>
    <w:rsid w:val="000B2A6E"/>
    <w:rsid w:val="000B44C9"/>
    <w:rsid w:val="000B621F"/>
    <w:rsid w:val="000C1595"/>
    <w:rsid w:val="000C3E15"/>
    <w:rsid w:val="000C44AB"/>
    <w:rsid w:val="000C4C50"/>
    <w:rsid w:val="000C5BF6"/>
    <w:rsid w:val="000D0451"/>
    <w:rsid w:val="000D1AA1"/>
    <w:rsid w:val="000E0A07"/>
    <w:rsid w:val="000E4ABA"/>
    <w:rsid w:val="000F0CE8"/>
    <w:rsid w:val="000F28F2"/>
    <w:rsid w:val="000F4BD8"/>
    <w:rsid w:val="00100582"/>
    <w:rsid w:val="001006C9"/>
    <w:rsid w:val="00101F90"/>
    <w:rsid w:val="00105B81"/>
    <w:rsid w:val="00106993"/>
    <w:rsid w:val="0010783F"/>
    <w:rsid w:val="001078BD"/>
    <w:rsid w:val="001104C3"/>
    <w:rsid w:val="001105B3"/>
    <w:rsid w:val="0011301F"/>
    <w:rsid w:val="001155CC"/>
    <w:rsid w:val="00116EF5"/>
    <w:rsid w:val="00117FE2"/>
    <w:rsid w:val="00120BDC"/>
    <w:rsid w:val="00121EC5"/>
    <w:rsid w:val="0013028C"/>
    <w:rsid w:val="00132E69"/>
    <w:rsid w:val="001344CC"/>
    <w:rsid w:val="00135B4D"/>
    <w:rsid w:val="00140FCC"/>
    <w:rsid w:val="00144FF8"/>
    <w:rsid w:val="00145505"/>
    <w:rsid w:val="0014724A"/>
    <w:rsid w:val="00156D29"/>
    <w:rsid w:val="00164BDB"/>
    <w:rsid w:val="00166711"/>
    <w:rsid w:val="00166D95"/>
    <w:rsid w:val="00170739"/>
    <w:rsid w:val="00175B89"/>
    <w:rsid w:val="00177A22"/>
    <w:rsid w:val="001801E8"/>
    <w:rsid w:val="00180AE2"/>
    <w:rsid w:val="001814DC"/>
    <w:rsid w:val="00184CC2"/>
    <w:rsid w:val="0018561F"/>
    <w:rsid w:val="0018777F"/>
    <w:rsid w:val="0019673A"/>
    <w:rsid w:val="001A006E"/>
    <w:rsid w:val="001A01EA"/>
    <w:rsid w:val="001B1180"/>
    <w:rsid w:val="001B73CC"/>
    <w:rsid w:val="001C053F"/>
    <w:rsid w:val="001C3068"/>
    <w:rsid w:val="001C47CF"/>
    <w:rsid w:val="001C47D2"/>
    <w:rsid w:val="001C611A"/>
    <w:rsid w:val="001D070E"/>
    <w:rsid w:val="001D15C8"/>
    <w:rsid w:val="001D1CCC"/>
    <w:rsid w:val="001D2FBE"/>
    <w:rsid w:val="001D4A45"/>
    <w:rsid w:val="001E0028"/>
    <w:rsid w:val="001E039E"/>
    <w:rsid w:val="001E3654"/>
    <w:rsid w:val="001F38F7"/>
    <w:rsid w:val="001F3D12"/>
    <w:rsid w:val="00201074"/>
    <w:rsid w:val="002055D2"/>
    <w:rsid w:val="00211825"/>
    <w:rsid w:val="00216A30"/>
    <w:rsid w:val="00217D5E"/>
    <w:rsid w:val="00220B49"/>
    <w:rsid w:val="00224BC7"/>
    <w:rsid w:val="00226321"/>
    <w:rsid w:val="0023098A"/>
    <w:rsid w:val="00230C6D"/>
    <w:rsid w:val="00230D2D"/>
    <w:rsid w:val="002329A7"/>
    <w:rsid w:val="0023401F"/>
    <w:rsid w:val="002348B8"/>
    <w:rsid w:val="00235A09"/>
    <w:rsid w:val="00243DA1"/>
    <w:rsid w:val="00245FC3"/>
    <w:rsid w:val="00247C17"/>
    <w:rsid w:val="002567E5"/>
    <w:rsid w:val="00256DB5"/>
    <w:rsid w:val="002671C3"/>
    <w:rsid w:val="00267DBA"/>
    <w:rsid w:val="00270C54"/>
    <w:rsid w:val="00271FEB"/>
    <w:rsid w:val="0027267F"/>
    <w:rsid w:val="00276BB2"/>
    <w:rsid w:val="0027743E"/>
    <w:rsid w:val="00290083"/>
    <w:rsid w:val="00293B74"/>
    <w:rsid w:val="00295E1B"/>
    <w:rsid w:val="002968F5"/>
    <w:rsid w:val="002A0498"/>
    <w:rsid w:val="002A2050"/>
    <w:rsid w:val="002A2AEA"/>
    <w:rsid w:val="002A4FB2"/>
    <w:rsid w:val="002A7A0C"/>
    <w:rsid w:val="002B7626"/>
    <w:rsid w:val="002C08D8"/>
    <w:rsid w:val="002C2D30"/>
    <w:rsid w:val="002C3394"/>
    <w:rsid w:val="002C3FB7"/>
    <w:rsid w:val="002C677D"/>
    <w:rsid w:val="002D0259"/>
    <w:rsid w:val="002D23AE"/>
    <w:rsid w:val="002D2609"/>
    <w:rsid w:val="002D33CE"/>
    <w:rsid w:val="002D4CCE"/>
    <w:rsid w:val="002D7035"/>
    <w:rsid w:val="002E19D1"/>
    <w:rsid w:val="002E4EAE"/>
    <w:rsid w:val="002E757E"/>
    <w:rsid w:val="002E7B7F"/>
    <w:rsid w:val="002E7E3E"/>
    <w:rsid w:val="002F06BF"/>
    <w:rsid w:val="002F0A16"/>
    <w:rsid w:val="002F1808"/>
    <w:rsid w:val="003041D4"/>
    <w:rsid w:val="003054F8"/>
    <w:rsid w:val="00313B79"/>
    <w:rsid w:val="00320486"/>
    <w:rsid w:val="00324987"/>
    <w:rsid w:val="00327EC1"/>
    <w:rsid w:val="00330282"/>
    <w:rsid w:val="0033360E"/>
    <w:rsid w:val="00335D1C"/>
    <w:rsid w:val="00340414"/>
    <w:rsid w:val="003473A7"/>
    <w:rsid w:val="00352359"/>
    <w:rsid w:val="0035327B"/>
    <w:rsid w:val="00356A57"/>
    <w:rsid w:val="00356FC5"/>
    <w:rsid w:val="003633DB"/>
    <w:rsid w:val="00370352"/>
    <w:rsid w:val="003708FF"/>
    <w:rsid w:val="00374138"/>
    <w:rsid w:val="00374833"/>
    <w:rsid w:val="003764D4"/>
    <w:rsid w:val="00380B80"/>
    <w:rsid w:val="00383242"/>
    <w:rsid w:val="00383DC8"/>
    <w:rsid w:val="003845B5"/>
    <w:rsid w:val="00390B75"/>
    <w:rsid w:val="00391C8A"/>
    <w:rsid w:val="00394B27"/>
    <w:rsid w:val="00397FB2"/>
    <w:rsid w:val="003A6FF7"/>
    <w:rsid w:val="003A7BD4"/>
    <w:rsid w:val="003B4D88"/>
    <w:rsid w:val="003B58A0"/>
    <w:rsid w:val="003C5FEE"/>
    <w:rsid w:val="003D2D01"/>
    <w:rsid w:val="003E0B3A"/>
    <w:rsid w:val="003E40BF"/>
    <w:rsid w:val="003E41AA"/>
    <w:rsid w:val="004023F4"/>
    <w:rsid w:val="00405F69"/>
    <w:rsid w:val="00406609"/>
    <w:rsid w:val="00413163"/>
    <w:rsid w:val="004147B3"/>
    <w:rsid w:val="00415BF5"/>
    <w:rsid w:val="004162DF"/>
    <w:rsid w:val="00422672"/>
    <w:rsid w:val="00426BC8"/>
    <w:rsid w:val="00435107"/>
    <w:rsid w:val="00437ACE"/>
    <w:rsid w:val="00442229"/>
    <w:rsid w:val="00445298"/>
    <w:rsid w:val="00446617"/>
    <w:rsid w:val="00447357"/>
    <w:rsid w:val="00450521"/>
    <w:rsid w:val="00454FD0"/>
    <w:rsid w:val="00455B31"/>
    <w:rsid w:val="00471794"/>
    <w:rsid w:val="00472E9A"/>
    <w:rsid w:val="004733DA"/>
    <w:rsid w:val="00474F7B"/>
    <w:rsid w:val="00481D54"/>
    <w:rsid w:val="00483344"/>
    <w:rsid w:val="004841EA"/>
    <w:rsid w:val="00486608"/>
    <w:rsid w:val="00493024"/>
    <w:rsid w:val="00496DED"/>
    <w:rsid w:val="004A2229"/>
    <w:rsid w:val="004A3404"/>
    <w:rsid w:val="004A4918"/>
    <w:rsid w:val="004A6AC5"/>
    <w:rsid w:val="004A7A1B"/>
    <w:rsid w:val="004B268F"/>
    <w:rsid w:val="004B3CE3"/>
    <w:rsid w:val="004C1CE8"/>
    <w:rsid w:val="004D030A"/>
    <w:rsid w:val="004D3E52"/>
    <w:rsid w:val="004D5B84"/>
    <w:rsid w:val="004D5DFA"/>
    <w:rsid w:val="004E1EBC"/>
    <w:rsid w:val="004E22CB"/>
    <w:rsid w:val="004E5993"/>
    <w:rsid w:val="004F3516"/>
    <w:rsid w:val="004F47B3"/>
    <w:rsid w:val="004F7A47"/>
    <w:rsid w:val="005031A5"/>
    <w:rsid w:val="0050540D"/>
    <w:rsid w:val="00505722"/>
    <w:rsid w:val="005058FE"/>
    <w:rsid w:val="005127A8"/>
    <w:rsid w:val="00514C3A"/>
    <w:rsid w:val="00515698"/>
    <w:rsid w:val="00522AE1"/>
    <w:rsid w:val="0052549C"/>
    <w:rsid w:val="0052648B"/>
    <w:rsid w:val="00531FCD"/>
    <w:rsid w:val="00532C81"/>
    <w:rsid w:val="005332EA"/>
    <w:rsid w:val="005341F7"/>
    <w:rsid w:val="00536319"/>
    <w:rsid w:val="00542832"/>
    <w:rsid w:val="005466B4"/>
    <w:rsid w:val="005468C9"/>
    <w:rsid w:val="00552C39"/>
    <w:rsid w:val="00553BB9"/>
    <w:rsid w:val="005674D3"/>
    <w:rsid w:val="0057070C"/>
    <w:rsid w:val="00577837"/>
    <w:rsid w:val="005842D8"/>
    <w:rsid w:val="00584E03"/>
    <w:rsid w:val="00584E5A"/>
    <w:rsid w:val="0058598E"/>
    <w:rsid w:val="00586F39"/>
    <w:rsid w:val="00590450"/>
    <w:rsid w:val="005917D2"/>
    <w:rsid w:val="005928A2"/>
    <w:rsid w:val="00594FCF"/>
    <w:rsid w:val="0059675A"/>
    <w:rsid w:val="005A1735"/>
    <w:rsid w:val="005A1FCE"/>
    <w:rsid w:val="005A22B7"/>
    <w:rsid w:val="005A6878"/>
    <w:rsid w:val="005A74D6"/>
    <w:rsid w:val="005B031C"/>
    <w:rsid w:val="005B329C"/>
    <w:rsid w:val="005B65AF"/>
    <w:rsid w:val="005C1B42"/>
    <w:rsid w:val="005C4F02"/>
    <w:rsid w:val="005C7358"/>
    <w:rsid w:val="005D6171"/>
    <w:rsid w:val="005E19C8"/>
    <w:rsid w:val="005F1726"/>
    <w:rsid w:val="005F1943"/>
    <w:rsid w:val="006002CE"/>
    <w:rsid w:val="006017F0"/>
    <w:rsid w:val="0060195F"/>
    <w:rsid w:val="00606228"/>
    <w:rsid w:val="00606D77"/>
    <w:rsid w:val="006071BA"/>
    <w:rsid w:val="00610249"/>
    <w:rsid w:val="00620CAC"/>
    <w:rsid w:val="006248A3"/>
    <w:rsid w:val="00626181"/>
    <w:rsid w:val="00627B0A"/>
    <w:rsid w:val="00631464"/>
    <w:rsid w:val="00633C62"/>
    <w:rsid w:val="006340DF"/>
    <w:rsid w:val="00637812"/>
    <w:rsid w:val="0064216C"/>
    <w:rsid w:val="00643B5D"/>
    <w:rsid w:val="0064421D"/>
    <w:rsid w:val="00645D3C"/>
    <w:rsid w:val="00650A4C"/>
    <w:rsid w:val="00651573"/>
    <w:rsid w:val="00652678"/>
    <w:rsid w:val="00653D87"/>
    <w:rsid w:val="00656D34"/>
    <w:rsid w:val="00657A32"/>
    <w:rsid w:val="006851EB"/>
    <w:rsid w:val="00685438"/>
    <w:rsid w:val="00690839"/>
    <w:rsid w:val="00690882"/>
    <w:rsid w:val="00696D77"/>
    <w:rsid w:val="00696FF8"/>
    <w:rsid w:val="006A52B8"/>
    <w:rsid w:val="006A6B54"/>
    <w:rsid w:val="006A6D08"/>
    <w:rsid w:val="006B74F5"/>
    <w:rsid w:val="006C1808"/>
    <w:rsid w:val="006C26A2"/>
    <w:rsid w:val="006C2A4D"/>
    <w:rsid w:val="006C4D6D"/>
    <w:rsid w:val="006C5920"/>
    <w:rsid w:val="006C5C40"/>
    <w:rsid w:val="006C605D"/>
    <w:rsid w:val="006D0F6C"/>
    <w:rsid w:val="006D1A9A"/>
    <w:rsid w:val="006D2D00"/>
    <w:rsid w:val="006D3957"/>
    <w:rsid w:val="006E3C83"/>
    <w:rsid w:val="006E4CA0"/>
    <w:rsid w:val="006E5C06"/>
    <w:rsid w:val="006E63C6"/>
    <w:rsid w:val="006E7104"/>
    <w:rsid w:val="006F3AA8"/>
    <w:rsid w:val="006F5636"/>
    <w:rsid w:val="006F6176"/>
    <w:rsid w:val="006F79A8"/>
    <w:rsid w:val="007009D5"/>
    <w:rsid w:val="007018CB"/>
    <w:rsid w:val="00702080"/>
    <w:rsid w:val="0070583A"/>
    <w:rsid w:val="00705E8A"/>
    <w:rsid w:val="00705FA1"/>
    <w:rsid w:val="00712CC3"/>
    <w:rsid w:val="00716B61"/>
    <w:rsid w:val="00723980"/>
    <w:rsid w:val="0072609F"/>
    <w:rsid w:val="00732F97"/>
    <w:rsid w:val="007363E8"/>
    <w:rsid w:val="007419D9"/>
    <w:rsid w:val="00743BAE"/>
    <w:rsid w:val="0074660B"/>
    <w:rsid w:val="00747634"/>
    <w:rsid w:val="00751328"/>
    <w:rsid w:val="00756A03"/>
    <w:rsid w:val="00756A07"/>
    <w:rsid w:val="00760F30"/>
    <w:rsid w:val="00761333"/>
    <w:rsid w:val="00762F21"/>
    <w:rsid w:val="00763DAA"/>
    <w:rsid w:val="00764E55"/>
    <w:rsid w:val="00766B26"/>
    <w:rsid w:val="00766E94"/>
    <w:rsid w:val="00771893"/>
    <w:rsid w:val="00783491"/>
    <w:rsid w:val="00785DBB"/>
    <w:rsid w:val="007878CF"/>
    <w:rsid w:val="00787FC8"/>
    <w:rsid w:val="00792920"/>
    <w:rsid w:val="00794693"/>
    <w:rsid w:val="007A0E8F"/>
    <w:rsid w:val="007A23F5"/>
    <w:rsid w:val="007A4B44"/>
    <w:rsid w:val="007A4BD9"/>
    <w:rsid w:val="007A757A"/>
    <w:rsid w:val="007B6316"/>
    <w:rsid w:val="007B68C2"/>
    <w:rsid w:val="007C1012"/>
    <w:rsid w:val="007C3D87"/>
    <w:rsid w:val="007C752A"/>
    <w:rsid w:val="007D31C5"/>
    <w:rsid w:val="007D3802"/>
    <w:rsid w:val="007D50FF"/>
    <w:rsid w:val="007D5ABE"/>
    <w:rsid w:val="007D799C"/>
    <w:rsid w:val="007E4F63"/>
    <w:rsid w:val="007F1E94"/>
    <w:rsid w:val="007F3ABE"/>
    <w:rsid w:val="007F4261"/>
    <w:rsid w:val="007F64F4"/>
    <w:rsid w:val="00801DFC"/>
    <w:rsid w:val="00806D9B"/>
    <w:rsid w:val="00810931"/>
    <w:rsid w:val="008126C6"/>
    <w:rsid w:val="0081660E"/>
    <w:rsid w:val="00824605"/>
    <w:rsid w:val="00831909"/>
    <w:rsid w:val="00831FE1"/>
    <w:rsid w:val="008341D0"/>
    <w:rsid w:val="00834441"/>
    <w:rsid w:val="00836C87"/>
    <w:rsid w:val="00836FE3"/>
    <w:rsid w:val="0083790C"/>
    <w:rsid w:val="00842D6A"/>
    <w:rsid w:val="00843FDD"/>
    <w:rsid w:val="00846AA0"/>
    <w:rsid w:val="00851CF6"/>
    <w:rsid w:val="00853041"/>
    <w:rsid w:val="0085361A"/>
    <w:rsid w:val="008563DB"/>
    <w:rsid w:val="008577EC"/>
    <w:rsid w:val="0087118D"/>
    <w:rsid w:val="00875E04"/>
    <w:rsid w:val="008801BE"/>
    <w:rsid w:val="008925AC"/>
    <w:rsid w:val="00894164"/>
    <w:rsid w:val="00894EC6"/>
    <w:rsid w:val="0089730C"/>
    <w:rsid w:val="00897654"/>
    <w:rsid w:val="008A0692"/>
    <w:rsid w:val="008A4884"/>
    <w:rsid w:val="008A6B76"/>
    <w:rsid w:val="008B0159"/>
    <w:rsid w:val="008B04AA"/>
    <w:rsid w:val="008B0C88"/>
    <w:rsid w:val="008B49E5"/>
    <w:rsid w:val="008B7FBE"/>
    <w:rsid w:val="008C460D"/>
    <w:rsid w:val="008C6107"/>
    <w:rsid w:val="008D6D92"/>
    <w:rsid w:val="008E017C"/>
    <w:rsid w:val="008E2E48"/>
    <w:rsid w:val="008E3747"/>
    <w:rsid w:val="008E3801"/>
    <w:rsid w:val="008E4F24"/>
    <w:rsid w:val="008E51AF"/>
    <w:rsid w:val="008E5323"/>
    <w:rsid w:val="008F03B3"/>
    <w:rsid w:val="008F0A3E"/>
    <w:rsid w:val="008F4D7C"/>
    <w:rsid w:val="008F716F"/>
    <w:rsid w:val="008F78C9"/>
    <w:rsid w:val="009032FC"/>
    <w:rsid w:val="00904D84"/>
    <w:rsid w:val="009061B9"/>
    <w:rsid w:val="00907234"/>
    <w:rsid w:val="009079E1"/>
    <w:rsid w:val="009109F4"/>
    <w:rsid w:val="00912B2F"/>
    <w:rsid w:val="00915F4F"/>
    <w:rsid w:val="009160EA"/>
    <w:rsid w:val="009206A7"/>
    <w:rsid w:val="009221DB"/>
    <w:rsid w:val="00923E65"/>
    <w:rsid w:val="009250D3"/>
    <w:rsid w:val="0092586A"/>
    <w:rsid w:val="009306C6"/>
    <w:rsid w:val="009320B0"/>
    <w:rsid w:val="009328C4"/>
    <w:rsid w:val="009345BB"/>
    <w:rsid w:val="009353E3"/>
    <w:rsid w:val="009354AB"/>
    <w:rsid w:val="0094046E"/>
    <w:rsid w:val="009405EC"/>
    <w:rsid w:val="00940E9A"/>
    <w:rsid w:val="00941237"/>
    <w:rsid w:val="009447AB"/>
    <w:rsid w:val="00946554"/>
    <w:rsid w:val="00946B64"/>
    <w:rsid w:val="0094771D"/>
    <w:rsid w:val="00953257"/>
    <w:rsid w:val="00954461"/>
    <w:rsid w:val="00966841"/>
    <w:rsid w:val="009746F4"/>
    <w:rsid w:val="00974E1C"/>
    <w:rsid w:val="00982AEE"/>
    <w:rsid w:val="00985D96"/>
    <w:rsid w:val="009866BE"/>
    <w:rsid w:val="009870DE"/>
    <w:rsid w:val="00987B37"/>
    <w:rsid w:val="00991445"/>
    <w:rsid w:val="00994E14"/>
    <w:rsid w:val="00995ADF"/>
    <w:rsid w:val="009965F6"/>
    <w:rsid w:val="00996FC3"/>
    <w:rsid w:val="009A020A"/>
    <w:rsid w:val="009A2F61"/>
    <w:rsid w:val="009A3F72"/>
    <w:rsid w:val="009A5EAC"/>
    <w:rsid w:val="009A78DF"/>
    <w:rsid w:val="009B065D"/>
    <w:rsid w:val="009B1465"/>
    <w:rsid w:val="009B6DCF"/>
    <w:rsid w:val="009C0653"/>
    <w:rsid w:val="009C0A5C"/>
    <w:rsid w:val="009C5615"/>
    <w:rsid w:val="009C7279"/>
    <w:rsid w:val="009D1C05"/>
    <w:rsid w:val="009D3110"/>
    <w:rsid w:val="009D3EC1"/>
    <w:rsid w:val="009D451D"/>
    <w:rsid w:val="009D6F3C"/>
    <w:rsid w:val="009E01A4"/>
    <w:rsid w:val="009E0A83"/>
    <w:rsid w:val="009E0B5B"/>
    <w:rsid w:val="009E3B30"/>
    <w:rsid w:val="009E4393"/>
    <w:rsid w:val="009E5062"/>
    <w:rsid w:val="009E6B9A"/>
    <w:rsid w:val="009F04CF"/>
    <w:rsid w:val="009F3946"/>
    <w:rsid w:val="00A03ABB"/>
    <w:rsid w:val="00A0460B"/>
    <w:rsid w:val="00A04B12"/>
    <w:rsid w:val="00A05590"/>
    <w:rsid w:val="00A05882"/>
    <w:rsid w:val="00A07A6E"/>
    <w:rsid w:val="00A1189A"/>
    <w:rsid w:val="00A12F0C"/>
    <w:rsid w:val="00A1444A"/>
    <w:rsid w:val="00A14780"/>
    <w:rsid w:val="00A15455"/>
    <w:rsid w:val="00A16C2F"/>
    <w:rsid w:val="00A26B45"/>
    <w:rsid w:val="00A31026"/>
    <w:rsid w:val="00A33E85"/>
    <w:rsid w:val="00A33F41"/>
    <w:rsid w:val="00A34279"/>
    <w:rsid w:val="00A34DEF"/>
    <w:rsid w:val="00A358F2"/>
    <w:rsid w:val="00A36698"/>
    <w:rsid w:val="00A41C37"/>
    <w:rsid w:val="00A43AFF"/>
    <w:rsid w:val="00A44447"/>
    <w:rsid w:val="00A45C5E"/>
    <w:rsid w:val="00A462A1"/>
    <w:rsid w:val="00A46E76"/>
    <w:rsid w:val="00A50852"/>
    <w:rsid w:val="00A526EE"/>
    <w:rsid w:val="00A52FDA"/>
    <w:rsid w:val="00A5542A"/>
    <w:rsid w:val="00A56857"/>
    <w:rsid w:val="00A56AAB"/>
    <w:rsid w:val="00A576A7"/>
    <w:rsid w:val="00A6031E"/>
    <w:rsid w:val="00A74FC2"/>
    <w:rsid w:val="00A75BD2"/>
    <w:rsid w:val="00A80665"/>
    <w:rsid w:val="00A8067E"/>
    <w:rsid w:val="00A8767E"/>
    <w:rsid w:val="00AA10DE"/>
    <w:rsid w:val="00AA281B"/>
    <w:rsid w:val="00AA345E"/>
    <w:rsid w:val="00AA4425"/>
    <w:rsid w:val="00AA5CF2"/>
    <w:rsid w:val="00AB07B0"/>
    <w:rsid w:val="00AB0C43"/>
    <w:rsid w:val="00AB4D80"/>
    <w:rsid w:val="00AC5221"/>
    <w:rsid w:val="00AC60D3"/>
    <w:rsid w:val="00AC7309"/>
    <w:rsid w:val="00AD250F"/>
    <w:rsid w:val="00AD265A"/>
    <w:rsid w:val="00AD4C38"/>
    <w:rsid w:val="00AD5105"/>
    <w:rsid w:val="00AD5361"/>
    <w:rsid w:val="00AD5954"/>
    <w:rsid w:val="00AE0172"/>
    <w:rsid w:val="00AE2ED0"/>
    <w:rsid w:val="00AE4B28"/>
    <w:rsid w:val="00AE5A14"/>
    <w:rsid w:val="00AE5C43"/>
    <w:rsid w:val="00AE6B5F"/>
    <w:rsid w:val="00AF14C5"/>
    <w:rsid w:val="00AF2F65"/>
    <w:rsid w:val="00AF527B"/>
    <w:rsid w:val="00B04169"/>
    <w:rsid w:val="00B04E08"/>
    <w:rsid w:val="00B15743"/>
    <w:rsid w:val="00B17530"/>
    <w:rsid w:val="00B20CD4"/>
    <w:rsid w:val="00B235F6"/>
    <w:rsid w:val="00B240A4"/>
    <w:rsid w:val="00B2410C"/>
    <w:rsid w:val="00B24DEF"/>
    <w:rsid w:val="00B265DE"/>
    <w:rsid w:val="00B26AAA"/>
    <w:rsid w:val="00B27A08"/>
    <w:rsid w:val="00B3042F"/>
    <w:rsid w:val="00B33004"/>
    <w:rsid w:val="00B332C1"/>
    <w:rsid w:val="00B35529"/>
    <w:rsid w:val="00B40021"/>
    <w:rsid w:val="00B468F7"/>
    <w:rsid w:val="00B50021"/>
    <w:rsid w:val="00B52B75"/>
    <w:rsid w:val="00B53A42"/>
    <w:rsid w:val="00B53B8B"/>
    <w:rsid w:val="00B565B5"/>
    <w:rsid w:val="00B57F84"/>
    <w:rsid w:val="00B60D20"/>
    <w:rsid w:val="00B63473"/>
    <w:rsid w:val="00B63577"/>
    <w:rsid w:val="00B67D47"/>
    <w:rsid w:val="00B713E0"/>
    <w:rsid w:val="00B743FD"/>
    <w:rsid w:val="00B76599"/>
    <w:rsid w:val="00B77053"/>
    <w:rsid w:val="00B85B3F"/>
    <w:rsid w:val="00B85D49"/>
    <w:rsid w:val="00B87D44"/>
    <w:rsid w:val="00B90655"/>
    <w:rsid w:val="00B92F2E"/>
    <w:rsid w:val="00B9477B"/>
    <w:rsid w:val="00B958DA"/>
    <w:rsid w:val="00B972CB"/>
    <w:rsid w:val="00B976A2"/>
    <w:rsid w:val="00BA1F5E"/>
    <w:rsid w:val="00BA3E9C"/>
    <w:rsid w:val="00BA5FEC"/>
    <w:rsid w:val="00BA6976"/>
    <w:rsid w:val="00BA6983"/>
    <w:rsid w:val="00BB03CB"/>
    <w:rsid w:val="00BB21F8"/>
    <w:rsid w:val="00BB4AE9"/>
    <w:rsid w:val="00BB7152"/>
    <w:rsid w:val="00BB729C"/>
    <w:rsid w:val="00BB7B20"/>
    <w:rsid w:val="00BC0B20"/>
    <w:rsid w:val="00BD57C4"/>
    <w:rsid w:val="00BD5BD0"/>
    <w:rsid w:val="00BD6141"/>
    <w:rsid w:val="00BD6407"/>
    <w:rsid w:val="00BE08F6"/>
    <w:rsid w:val="00BE1007"/>
    <w:rsid w:val="00BE7CA8"/>
    <w:rsid w:val="00BF340F"/>
    <w:rsid w:val="00BF36F9"/>
    <w:rsid w:val="00C013CD"/>
    <w:rsid w:val="00C037E8"/>
    <w:rsid w:val="00C04466"/>
    <w:rsid w:val="00C04C0E"/>
    <w:rsid w:val="00C04DF1"/>
    <w:rsid w:val="00C1138F"/>
    <w:rsid w:val="00C12BF6"/>
    <w:rsid w:val="00C138C7"/>
    <w:rsid w:val="00C152FE"/>
    <w:rsid w:val="00C16143"/>
    <w:rsid w:val="00C17380"/>
    <w:rsid w:val="00C20434"/>
    <w:rsid w:val="00C20562"/>
    <w:rsid w:val="00C2193A"/>
    <w:rsid w:val="00C23A78"/>
    <w:rsid w:val="00C421F7"/>
    <w:rsid w:val="00C45F7F"/>
    <w:rsid w:val="00C517F1"/>
    <w:rsid w:val="00C5761A"/>
    <w:rsid w:val="00C6227C"/>
    <w:rsid w:val="00C62442"/>
    <w:rsid w:val="00C633A4"/>
    <w:rsid w:val="00C70F51"/>
    <w:rsid w:val="00C71C77"/>
    <w:rsid w:val="00C71E38"/>
    <w:rsid w:val="00C77641"/>
    <w:rsid w:val="00C81B33"/>
    <w:rsid w:val="00C867A1"/>
    <w:rsid w:val="00C86CBF"/>
    <w:rsid w:val="00C8750A"/>
    <w:rsid w:val="00C92526"/>
    <w:rsid w:val="00C96901"/>
    <w:rsid w:val="00C97784"/>
    <w:rsid w:val="00CA148F"/>
    <w:rsid w:val="00CA183E"/>
    <w:rsid w:val="00CA4CA3"/>
    <w:rsid w:val="00CB1B79"/>
    <w:rsid w:val="00CB47AA"/>
    <w:rsid w:val="00CB5DB5"/>
    <w:rsid w:val="00CC0BEB"/>
    <w:rsid w:val="00CC1413"/>
    <w:rsid w:val="00CC4973"/>
    <w:rsid w:val="00CC79D4"/>
    <w:rsid w:val="00CD196E"/>
    <w:rsid w:val="00CD2335"/>
    <w:rsid w:val="00CE16F2"/>
    <w:rsid w:val="00CE1BBD"/>
    <w:rsid w:val="00CE2250"/>
    <w:rsid w:val="00CE3630"/>
    <w:rsid w:val="00CF01F0"/>
    <w:rsid w:val="00CF15DF"/>
    <w:rsid w:val="00CF459E"/>
    <w:rsid w:val="00CF4F5F"/>
    <w:rsid w:val="00CF5A5A"/>
    <w:rsid w:val="00CF5AD9"/>
    <w:rsid w:val="00D02D45"/>
    <w:rsid w:val="00D0361A"/>
    <w:rsid w:val="00D03FE8"/>
    <w:rsid w:val="00D04D59"/>
    <w:rsid w:val="00D11845"/>
    <w:rsid w:val="00D1380B"/>
    <w:rsid w:val="00D15EE1"/>
    <w:rsid w:val="00D16136"/>
    <w:rsid w:val="00D21A41"/>
    <w:rsid w:val="00D266AF"/>
    <w:rsid w:val="00D30BF2"/>
    <w:rsid w:val="00D31028"/>
    <w:rsid w:val="00D35832"/>
    <w:rsid w:val="00D3798F"/>
    <w:rsid w:val="00D403DC"/>
    <w:rsid w:val="00D4073D"/>
    <w:rsid w:val="00D41E79"/>
    <w:rsid w:val="00D448C0"/>
    <w:rsid w:val="00D501BC"/>
    <w:rsid w:val="00D55975"/>
    <w:rsid w:val="00D56CE7"/>
    <w:rsid w:val="00D64C08"/>
    <w:rsid w:val="00D66A58"/>
    <w:rsid w:val="00D672F2"/>
    <w:rsid w:val="00D705A6"/>
    <w:rsid w:val="00D73475"/>
    <w:rsid w:val="00D759AE"/>
    <w:rsid w:val="00D86676"/>
    <w:rsid w:val="00D86734"/>
    <w:rsid w:val="00D925F1"/>
    <w:rsid w:val="00D95B2C"/>
    <w:rsid w:val="00D9793D"/>
    <w:rsid w:val="00DA437A"/>
    <w:rsid w:val="00DA6BD8"/>
    <w:rsid w:val="00DB1E7C"/>
    <w:rsid w:val="00DB26C1"/>
    <w:rsid w:val="00DB2912"/>
    <w:rsid w:val="00DB3843"/>
    <w:rsid w:val="00DB6AC5"/>
    <w:rsid w:val="00DB771A"/>
    <w:rsid w:val="00DD2C65"/>
    <w:rsid w:val="00DD3218"/>
    <w:rsid w:val="00DD3F88"/>
    <w:rsid w:val="00DD4D0F"/>
    <w:rsid w:val="00DE57A5"/>
    <w:rsid w:val="00DF16FE"/>
    <w:rsid w:val="00DF3041"/>
    <w:rsid w:val="00DF56E8"/>
    <w:rsid w:val="00DF6AF8"/>
    <w:rsid w:val="00DF6B8C"/>
    <w:rsid w:val="00E01454"/>
    <w:rsid w:val="00E046AF"/>
    <w:rsid w:val="00E059AC"/>
    <w:rsid w:val="00E05B4D"/>
    <w:rsid w:val="00E0671B"/>
    <w:rsid w:val="00E06A02"/>
    <w:rsid w:val="00E06B57"/>
    <w:rsid w:val="00E11346"/>
    <w:rsid w:val="00E12812"/>
    <w:rsid w:val="00E15D34"/>
    <w:rsid w:val="00E25FE0"/>
    <w:rsid w:val="00E3034B"/>
    <w:rsid w:val="00E31A47"/>
    <w:rsid w:val="00E35A76"/>
    <w:rsid w:val="00E3789A"/>
    <w:rsid w:val="00E40429"/>
    <w:rsid w:val="00E42949"/>
    <w:rsid w:val="00E43E14"/>
    <w:rsid w:val="00E46A34"/>
    <w:rsid w:val="00E5149A"/>
    <w:rsid w:val="00E51C67"/>
    <w:rsid w:val="00E52A83"/>
    <w:rsid w:val="00E532B2"/>
    <w:rsid w:val="00E533E1"/>
    <w:rsid w:val="00E56874"/>
    <w:rsid w:val="00E64951"/>
    <w:rsid w:val="00E66AC7"/>
    <w:rsid w:val="00E7139F"/>
    <w:rsid w:val="00E71DC8"/>
    <w:rsid w:val="00E74101"/>
    <w:rsid w:val="00E74375"/>
    <w:rsid w:val="00E81318"/>
    <w:rsid w:val="00E8182A"/>
    <w:rsid w:val="00EA27FA"/>
    <w:rsid w:val="00EA40FA"/>
    <w:rsid w:val="00EA5B3D"/>
    <w:rsid w:val="00EA64DF"/>
    <w:rsid w:val="00EB022C"/>
    <w:rsid w:val="00EB1A84"/>
    <w:rsid w:val="00EB628D"/>
    <w:rsid w:val="00EC0553"/>
    <w:rsid w:val="00EC0C7D"/>
    <w:rsid w:val="00EC3DE5"/>
    <w:rsid w:val="00EC48D4"/>
    <w:rsid w:val="00EC62CD"/>
    <w:rsid w:val="00ED0CC4"/>
    <w:rsid w:val="00ED1E4A"/>
    <w:rsid w:val="00EE0A38"/>
    <w:rsid w:val="00EE2047"/>
    <w:rsid w:val="00EE2EB3"/>
    <w:rsid w:val="00EE69DC"/>
    <w:rsid w:val="00EF1177"/>
    <w:rsid w:val="00EF1C47"/>
    <w:rsid w:val="00EF2186"/>
    <w:rsid w:val="00EF249B"/>
    <w:rsid w:val="00EF4850"/>
    <w:rsid w:val="00EF6A1D"/>
    <w:rsid w:val="00F02D01"/>
    <w:rsid w:val="00F0780D"/>
    <w:rsid w:val="00F126F7"/>
    <w:rsid w:val="00F16E75"/>
    <w:rsid w:val="00F17ED2"/>
    <w:rsid w:val="00F2548B"/>
    <w:rsid w:val="00F313AA"/>
    <w:rsid w:val="00F31BEF"/>
    <w:rsid w:val="00F3268F"/>
    <w:rsid w:val="00F41002"/>
    <w:rsid w:val="00F41676"/>
    <w:rsid w:val="00F4205E"/>
    <w:rsid w:val="00F43714"/>
    <w:rsid w:val="00F44B45"/>
    <w:rsid w:val="00F47F20"/>
    <w:rsid w:val="00F5011A"/>
    <w:rsid w:val="00F50254"/>
    <w:rsid w:val="00F5417F"/>
    <w:rsid w:val="00F61B31"/>
    <w:rsid w:val="00F6227A"/>
    <w:rsid w:val="00F72EC9"/>
    <w:rsid w:val="00F74CA2"/>
    <w:rsid w:val="00F754A5"/>
    <w:rsid w:val="00F775D5"/>
    <w:rsid w:val="00F8021A"/>
    <w:rsid w:val="00F81BFB"/>
    <w:rsid w:val="00F82EEF"/>
    <w:rsid w:val="00F838E5"/>
    <w:rsid w:val="00F85B50"/>
    <w:rsid w:val="00F961BF"/>
    <w:rsid w:val="00FA12E5"/>
    <w:rsid w:val="00FA35DF"/>
    <w:rsid w:val="00FA3FE3"/>
    <w:rsid w:val="00FA4FEC"/>
    <w:rsid w:val="00FA6892"/>
    <w:rsid w:val="00FB21AC"/>
    <w:rsid w:val="00FB4ECE"/>
    <w:rsid w:val="00FB52BD"/>
    <w:rsid w:val="00FB6C55"/>
    <w:rsid w:val="00FC16CB"/>
    <w:rsid w:val="00FC4FE6"/>
    <w:rsid w:val="00FC793C"/>
    <w:rsid w:val="00FC7C67"/>
    <w:rsid w:val="00FE3131"/>
    <w:rsid w:val="00FE44E7"/>
    <w:rsid w:val="00FE5042"/>
    <w:rsid w:val="00FF2A8C"/>
    <w:rsid w:val="00FF3464"/>
    <w:rsid w:val="00FF3612"/>
    <w:rsid w:val="00FF4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ecimalSymbol w:val=","/>
  <w:listSeparator w:val=";"/>
  <w14:docId w14:val="1FE3286E"/>
  <w15:docId w15:val="{6B266D79-41FC-4670-B6F7-569BB41C1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widowControl w:val="0"/>
    </w:pPr>
  </w:style>
  <w:style w:type="paragraph" w:styleId="berschrift1">
    <w:name w:val="heading 1"/>
    <w:basedOn w:val="Standard"/>
    <w:next w:val="Standard"/>
    <w:qFormat/>
    <w:pPr>
      <w:keepNext/>
      <w:jc w:val="both"/>
      <w:outlineLvl w:val="0"/>
    </w:pPr>
    <w:rPr>
      <w:sz w:val="24"/>
    </w:rPr>
  </w:style>
  <w:style w:type="paragraph" w:styleId="berschrift2">
    <w:name w:val="heading 2"/>
    <w:basedOn w:val="Standard"/>
    <w:next w:val="Standard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berschrift3">
    <w:name w:val="heading 3"/>
    <w:basedOn w:val="Standard"/>
    <w:next w:val="Standard"/>
    <w:qFormat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berschrift4">
    <w:name w:val="heading 4"/>
    <w:basedOn w:val="Standard"/>
    <w:next w:val="Standard"/>
    <w:qFormat/>
    <w:pPr>
      <w:keepNext/>
      <w:spacing w:before="240" w:after="60"/>
      <w:outlineLvl w:val="3"/>
    </w:pPr>
    <w:rPr>
      <w:rFonts w:ascii="Arial" w:hAnsi="Arial"/>
      <w:b/>
      <w:sz w:val="24"/>
    </w:rPr>
  </w:style>
  <w:style w:type="paragraph" w:styleId="berschrift5">
    <w:name w:val="heading 5"/>
    <w:basedOn w:val="Standard"/>
    <w:next w:val="Standard"/>
    <w:qFormat/>
    <w:p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spacing w:before="240" w:after="6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spacing w:before="240" w:after="60"/>
      <w:outlineLvl w:val="6"/>
    </w:pPr>
    <w:rPr>
      <w:rFonts w:ascii="Arial" w:hAnsi="Arial"/>
    </w:rPr>
  </w:style>
  <w:style w:type="paragraph" w:styleId="berschrift8">
    <w:name w:val="heading 8"/>
    <w:basedOn w:val="Standard"/>
    <w:next w:val="Standard"/>
    <w:qFormat/>
    <w:pPr>
      <w:spacing w:before="240" w:after="60"/>
      <w:outlineLvl w:val="7"/>
    </w:pPr>
    <w:rPr>
      <w:rFonts w:ascii="Arial" w:hAnsi="Arial"/>
      <w:i/>
    </w:rPr>
  </w:style>
  <w:style w:type="paragraph" w:styleId="berschrift9">
    <w:name w:val="heading 9"/>
    <w:basedOn w:val="Standard"/>
    <w:next w:val="Standard"/>
    <w:qFormat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531FC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uiPriority w:val="99"/>
    <w:pPr>
      <w:tabs>
        <w:tab w:val="center" w:pos="4536"/>
        <w:tab w:val="right" w:pos="9072"/>
      </w:tabs>
    </w:pPr>
  </w:style>
  <w:style w:type="character" w:styleId="Seitenzahl">
    <w:name w:val="page number"/>
    <w:rPr>
      <w:sz w:val="20"/>
    </w:rPr>
  </w:style>
  <w:style w:type="paragraph" w:styleId="Textkrper-Zeileneinzug">
    <w:name w:val="Body Text Indent"/>
    <w:basedOn w:val="Standard"/>
    <w:pPr>
      <w:ind w:left="284" w:hanging="284"/>
      <w:jc w:val="both"/>
    </w:pPr>
    <w:rPr>
      <w:sz w:val="24"/>
    </w:rPr>
  </w:style>
  <w:style w:type="paragraph" w:styleId="Textkrper">
    <w:name w:val="Body Text"/>
    <w:basedOn w:val="Standard"/>
    <w:link w:val="TextkrperZchn"/>
    <w:pPr>
      <w:widowControl/>
      <w:tabs>
        <w:tab w:val="left" w:pos="540"/>
        <w:tab w:val="left" w:pos="2880"/>
        <w:tab w:val="left" w:pos="3420"/>
        <w:tab w:val="left" w:pos="4500"/>
      </w:tabs>
    </w:pPr>
    <w:rPr>
      <w:rFonts w:ascii="Arial" w:hAnsi="Arial"/>
      <w:sz w:val="24"/>
      <w:lang w:val="x-none" w:eastAsia="x-none"/>
    </w:rPr>
  </w:style>
  <w:style w:type="paragraph" w:styleId="Textkrper2">
    <w:name w:val="Body Text 2"/>
    <w:basedOn w:val="Standard"/>
    <w:pPr>
      <w:spacing w:after="120"/>
      <w:jc w:val="both"/>
    </w:pPr>
    <w:rPr>
      <w:rFonts w:ascii="Arial" w:hAnsi="Arial" w:cs="Arial"/>
      <w:sz w:val="24"/>
    </w:rPr>
  </w:style>
  <w:style w:type="paragraph" w:styleId="Textkrper-Einzug2">
    <w:name w:val="Body Text Indent 2"/>
    <w:basedOn w:val="Standard"/>
    <w:pPr>
      <w:ind w:left="709"/>
    </w:pPr>
    <w:rPr>
      <w:rFonts w:ascii="Arial" w:hAnsi="Arial" w:cs="Arial"/>
      <w:sz w:val="24"/>
    </w:rPr>
  </w:style>
  <w:style w:type="paragraph" w:styleId="Textkrper3">
    <w:name w:val="Body Text 3"/>
    <w:basedOn w:val="Standard"/>
    <w:link w:val="Textkrper3Zchn"/>
    <w:pPr>
      <w:spacing w:after="240"/>
      <w:jc w:val="center"/>
    </w:pPr>
    <w:rPr>
      <w:rFonts w:ascii="Arial" w:hAnsi="Arial" w:cs="Arial"/>
      <w:b/>
      <w:color w:val="FF6600"/>
      <w:sz w:val="72"/>
    </w:rPr>
  </w:style>
  <w:style w:type="paragraph" w:styleId="StandardWeb">
    <w:name w:val="Normal (Web)"/>
    <w:basedOn w:val="Standard"/>
    <w:pPr>
      <w:widowControl/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  <w:sz w:val="24"/>
      <w:szCs w:val="24"/>
    </w:rPr>
  </w:style>
  <w:style w:type="paragraph" w:styleId="Textkrper-Einzug3">
    <w:name w:val="Body Text Indent 3"/>
    <w:basedOn w:val="Standard"/>
    <w:pPr>
      <w:ind w:left="142" w:hanging="142"/>
    </w:pPr>
    <w:rPr>
      <w:rFonts w:ascii="Arial" w:hAnsi="Arial" w:cs="Arial"/>
      <w:sz w:val="24"/>
    </w:rPr>
  </w:style>
  <w:style w:type="paragraph" w:styleId="Titel">
    <w:name w:val="Title"/>
    <w:basedOn w:val="Standard"/>
    <w:qFormat/>
    <w:pPr>
      <w:jc w:val="center"/>
    </w:pPr>
    <w:rPr>
      <w:rFonts w:ascii="Arial" w:hAnsi="Arial" w:cs="Arial"/>
      <w:b/>
      <w:bCs/>
      <w:sz w:val="28"/>
    </w:rPr>
  </w:style>
  <w:style w:type="paragraph" w:styleId="Funotentext">
    <w:name w:val="footnote text"/>
    <w:basedOn w:val="Standard"/>
    <w:semiHidden/>
  </w:style>
  <w:style w:type="character" w:styleId="Funotenzeichen">
    <w:name w:val="footnote reference"/>
    <w:semiHidden/>
    <w:rPr>
      <w:vertAlign w:val="superscript"/>
    </w:rPr>
  </w:style>
  <w:style w:type="paragraph" w:styleId="NurText">
    <w:name w:val="Plain Text"/>
    <w:basedOn w:val="Standard"/>
    <w:rsid w:val="009C0A5C"/>
    <w:pPr>
      <w:widowControl/>
    </w:pPr>
    <w:rPr>
      <w:rFonts w:ascii="Courier New" w:hAnsi="Courier New" w:cs="Courier New"/>
    </w:rPr>
  </w:style>
  <w:style w:type="character" w:customStyle="1" w:styleId="FuzeileZchn">
    <w:name w:val="Fußzeile Zchn"/>
    <w:basedOn w:val="Absatz-Standardschriftart"/>
    <w:link w:val="Fuzeile"/>
    <w:uiPriority w:val="99"/>
    <w:rsid w:val="00035C62"/>
  </w:style>
  <w:style w:type="paragraph" w:customStyle="1" w:styleId="Textkrper21">
    <w:name w:val="Textkörper 21"/>
    <w:basedOn w:val="Standard"/>
    <w:rsid w:val="00ED0CC4"/>
    <w:pPr>
      <w:spacing w:after="120"/>
      <w:jc w:val="both"/>
    </w:pPr>
    <w:rPr>
      <w:rFonts w:ascii="Arial" w:hAnsi="Arial" w:cs="Arial"/>
      <w:sz w:val="24"/>
      <w:lang w:eastAsia="ar-SA"/>
    </w:rPr>
  </w:style>
  <w:style w:type="character" w:customStyle="1" w:styleId="KopfzeileZchn">
    <w:name w:val="Kopfzeile Zchn"/>
    <w:basedOn w:val="Absatz-Standardschriftart"/>
    <w:link w:val="Kopfzeile"/>
    <w:uiPriority w:val="99"/>
    <w:rsid w:val="00531FCD"/>
  </w:style>
  <w:style w:type="character" w:customStyle="1" w:styleId="Funotenzeichen1">
    <w:name w:val="Fußnotenzeichen1"/>
    <w:rsid w:val="00E01454"/>
    <w:rPr>
      <w:vertAlign w:val="superscript"/>
    </w:rPr>
  </w:style>
  <w:style w:type="paragraph" w:customStyle="1" w:styleId="Textkrper-Einzug21">
    <w:name w:val="Textkörper-Einzug 21"/>
    <w:basedOn w:val="Standard"/>
    <w:rsid w:val="00E01454"/>
    <w:pPr>
      <w:ind w:left="709"/>
    </w:pPr>
    <w:rPr>
      <w:rFonts w:ascii="Arial" w:hAnsi="Arial" w:cs="Arial"/>
      <w:sz w:val="24"/>
      <w:lang w:eastAsia="ar-SA"/>
    </w:rPr>
  </w:style>
  <w:style w:type="paragraph" w:customStyle="1" w:styleId="Textkrper31">
    <w:name w:val="Textkörper 31"/>
    <w:basedOn w:val="Standard"/>
    <w:rsid w:val="00E01454"/>
    <w:pPr>
      <w:spacing w:after="240"/>
      <w:jc w:val="center"/>
    </w:pPr>
    <w:rPr>
      <w:rFonts w:ascii="Arial" w:hAnsi="Arial" w:cs="Arial"/>
      <w:b/>
      <w:color w:val="FF6600"/>
      <w:sz w:val="72"/>
      <w:lang w:eastAsia="ar-SA"/>
    </w:rPr>
  </w:style>
  <w:style w:type="paragraph" w:customStyle="1" w:styleId="NurText1">
    <w:name w:val="Nur Text1"/>
    <w:basedOn w:val="Standard"/>
    <w:rsid w:val="00E01454"/>
    <w:pPr>
      <w:widowControl/>
    </w:pPr>
    <w:rPr>
      <w:rFonts w:ascii="Courier New" w:hAnsi="Courier New" w:cs="Courier New"/>
      <w:lang w:eastAsia="ar-SA"/>
    </w:rPr>
  </w:style>
  <w:style w:type="character" w:customStyle="1" w:styleId="ZchnZchn3">
    <w:name w:val="Zchn Zchn3"/>
    <w:rsid w:val="00E01454"/>
    <w:rPr>
      <w:lang w:eastAsia="ar-SA"/>
    </w:rPr>
  </w:style>
  <w:style w:type="character" w:styleId="Hyperlink">
    <w:name w:val="Hyperlink"/>
    <w:uiPriority w:val="99"/>
    <w:rsid w:val="00F81BFB"/>
    <w:rPr>
      <w:color w:val="0000FF"/>
      <w:u w:val="single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B713E0"/>
    <w:pPr>
      <w:keepLines/>
      <w:widowControl/>
      <w:spacing w:before="480" w:line="276" w:lineRule="auto"/>
      <w:jc w:val="left"/>
      <w:outlineLvl w:val="9"/>
    </w:pPr>
    <w:rPr>
      <w:rFonts w:ascii="Cambria" w:hAnsi="Cambria"/>
      <w:b/>
      <w:bCs/>
      <w:color w:val="365F91"/>
      <w:sz w:val="28"/>
      <w:szCs w:val="28"/>
    </w:rPr>
  </w:style>
  <w:style w:type="paragraph" w:styleId="Verzeichnis1">
    <w:name w:val="toc 1"/>
    <w:basedOn w:val="Standard"/>
    <w:next w:val="Standard"/>
    <w:autoRedefine/>
    <w:uiPriority w:val="39"/>
    <w:unhideWhenUsed/>
    <w:rsid w:val="00B713E0"/>
  </w:style>
  <w:style w:type="paragraph" w:styleId="Listenabsatz">
    <w:name w:val="List Paragraph"/>
    <w:basedOn w:val="Standard"/>
    <w:uiPriority w:val="34"/>
    <w:qFormat/>
    <w:rsid w:val="00B972CB"/>
    <w:pPr>
      <w:widowControl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842D8"/>
    <w:rPr>
      <w:rFonts w:ascii="Tahoma" w:hAnsi="Tahoma"/>
      <w:sz w:val="16"/>
      <w:szCs w:val="16"/>
      <w:lang w:val="x-none" w:eastAsia="x-none"/>
    </w:rPr>
  </w:style>
  <w:style w:type="character" w:customStyle="1" w:styleId="SprechblasentextZchn">
    <w:name w:val="Sprechblasentext Zchn"/>
    <w:link w:val="Sprechblasentext"/>
    <w:uiPriority w:val="99"/>
    <w:semiHidden/>
    <w:rsid w:val="005842D8"/>
    <w:rPr>
      <w:rFonts w:ascii="Tahoma" w:hAnsi="Tahoma" w:cs="Tahoma"/>
      <w:sz w:val="16"/>
      <w:szCs w:val="16"/>
    </w:rPr>
  </w:style>
  <w:style w:type="character" w:customStyle="1" w:styleId="TextkrperZchn">
    <w:name w:val="Textkörper Zchn"/>
    <w:link w:val="Textkrper"/>
    <w:rsid w:val="006F5636"/>
    <w:rPr>
      <w:rFonts w:ascii="Arial" w:hAnsi="Arial"/>
      <w:sz w:val="24"/>
    </w:rPr>
  </w:style>
  <w:style w:type="character" w:customStyle="1" w:styleId="Textkrper3Zchn">
    <w:name w:val="Textkörper 3 Zchn"/>
    <w:link w:val="Textkrper3"/>
    <w:rsid w:val="008A6B76"/>
    <w:rPr>
      <w:rFonts w:ascii="Arial" w:hAnsi="Arial" w:cs="Arial"/>
      <w:b/>
      <w:color w:val="FF6600"/>
      <w:sz w:val="72"/>
    </w:rPr>
  </w:style>
  <w:style w:type="paragraph" w:customStyle="1" w:styleId="Default">
    <w:name w:val="Default"/>
    <w:rsid w:val="008A6B76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Aufzhlungszeichen">
    <w:name w:val="List Bullet"/>
    <w:basedOn w:val="Standard"/>
    <w:uiPriority w:val="99"/>
    <w:unhideWhenUsed/>
    <w:rsid w:val="00E8182A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0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6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0D51F8-7EC7-46F8-84C8-636DA54826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261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IBO</vt:lpstr>
    </vt:vector>
  </TitlesOfParts>
  <Company>MIQR</Company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IBO</dc:title>
  <dc:creator>media</dc:creator>
  <cp:lastModifiedBy>Stefanie Ersfeld</cp:lastModifiedBy>
  <cp:revision>6</cp:revision>
  <cp:lastPrinted>2020-11-13T12:31:00Z</cp:lastPrinted>
  <dcterms:created xsi:type="dcterms:W3CDTF">2025-06-16T13:18:00Z</dcterms:created>
  <dcterms:modified xsi:type="dcterms:W3CDTF">2025-06-16T13:47:00Z</dcterms:modified>
</cp:coreProperties>
</file>