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B76" w:rsidRPr="00AB4D80" w:rsidRDefault="008A6B76" w:rsidP="00AB4D80">
      <w:pPr>
        <w:pStyle w:val="Textkrper3"/>
        <w:spacing w:after="0" w:line="360" w:lineRule="auto"/>
        <w:jc w:val="both"/>
        <w:rPr>
          <w:color w:val="auto"/>
          <w:sz w:val="22"/>
          <w:szCs w:val="22"/>
        </w:rPr>
      </w:pPr>
    </w:p>
    <w:p w:rsidR="008A6B76" w:rsidRPr="00AB4D80" w:rsidRDefault="008A6B76" w:rsidP="00AB4D80">
      <w:pPr>
        <w:pStyle w:val="Textkrper3"/>
        <w:spacing w:after="0" w:line="360" w:lineRule="auto"/>
        <w:jc w:val="both"/>
        <w:rPr>
          <w:color w:val="auto"/>
          <w:sz w:val="22"/>
          <w:szCs w:val="22"/>
        </w:rPr>
      </w:pPr>
    </w:p>
    <w:p w:rsidR="00C70F51" w:rsidRPr="00AB4D80" w:rsidRDefault="00C70F51" w:rsidP="00AB4D80">
      <w:pPr>
        <w:pStyle w:val="Textkrper3"/>
        <w:spacing w:after="0" w:line="360" w:lineRule="auto"/>
        <w:jc w:val="both"/>
        <w:rPr>
          <w:color w:val="auto"/>
          <w:sz w:val="22"/>
          <w:szCs w:val="22"/>
        </w:rPr>
      </w:pPr>
    </w:p>
    <w:p w:rsidR="00C70F51" w:rsidRDefault="00C70F51" w:rsidP="00AB4D80">
      <w:pPr>
        <w:pStyle w:val="Textkrper3"/>
        <w:spacing w:after="0" w:line="360" w:lineRule="auto"/>
        <w:jc w:val="both"/>
        <w:rPr>
          <w:color w:val="auto"/>
          <w:sz w:val="22"/>
          <w:szCs w:val="22"/>
        </w:rPr>
      </w:pPr>
    </w:p>
    <w:p w:rsidR="002F06BF" w:rsidRDefault="002F06BF" w:rsidP="00AB4D80">
      <w:pPr>
        <w:pStyle w:val="Textkrper3"/>
        <w:spacing w:after="0" w:line="360" w:lineRule="auto"/>
        <w:jc w:val="both"/>
        <w:rPr>
          <w:color w:val="auto"/>
          <w:sz w:val="22"/>
          <w:szCs w:val="22"/>
        </w:rPr>
      </w:pPr>
    </w:p>
    <w:p w:rsidR="002F06BF" w:rsidRPr="00AB4D80" w:rsidRDefault="002F06BF" w:rsidP="00AB4D80">
      <w:pPr>
        <w:pStyle w:val="Textkrper3"/>
        <w:spacing w:after="0" w:line="360" w:lineRule="auto"/>
        <w:jc w:val="both"/>
        <w:rPr>
          <w:color w:val="auto"/>
          <w:sz w:val="22"/>
          <w:szCs w:val="22"/>
        </w:rPr>
      </w:pPr>
    </w:p>
    <w:p w:rsidR="00C70F51" w:rsidRPr="00AB4D80" w:rsidRDefault="00C70F51" w:rsidP="00AB4D80">
      <w:pPr>
        <w:pStyle w:val="Textkrper3"/>
        <w:spacing w:after="0" w:line="360" w:lineRule="auto"/>
        <w:jc w:val="both"/>
        <w:rPr>
          <w:color w:val="auto"/>
          <w:sz w:val="22"/>
          <w:szCs w:val="22"/>
        </w:rPr>
      </w:pPr>
    </w:p>
    <w:p w:rsidR="00C70F51" w:rsidRPr="00AB4D80" w:rsidRDefault="00C70F51" w:rsidP="00AB4D80">
      <w:pPr>
        <w:pStyle w:val="Textkrper3"/>
        <w:spacing w:after="0" w:line="360" w:lineRule="auto"/>
        <w:jc w:val="both"/>
        <w:rPr>
          <w:color w:val="auto"/>
          <w:sz w:val="22"/>
          <w:szCs w:val="22"/>
        </w:rPr>
      </w:pPr>
    </w:p>
    <w:p w:rsidR="008A6B76" w:rsidRPr="00AB4D80" w:rsidRDefault="008A6B76" w:rsidP="00AB4D80">
      <w:pPr>
        <w:pStyle w:val="Textkrper3"/>
        <w:spacing w:after="0" w:line="360" w:lineRule="auto"/>
        <w:jc w:val="both"/>
        <w:rPr>
          <w:color w:val="auto"/>
          <w:sz w:val="22"/>
          <w:szCs w:val="22"/>
        </w:rPr>
      </w:pPr>
    </w:p>
    <w:p w:rsidR="008A6B76" w:rsidRPr="00AB4D80" w:rsidRDefault="008A6B76" w:rsidP="00AB4D80">
      <w:pPr>
        <w:pStyle w:val="Textkrper3"/>
        <w:spacing w:after="0" w:line="360" w:lineRule="auto"/>
        <w:jc w:val="both"/>
        <w:rPr>
          <w:b w:val="0"/>
          <w:color w:val="auto"/>
          <w:sz w:val="22"/>
          <w:szCs w:val="22"/>
        </w:rPr>
      </w:pPr>
    </w:p>
    <w:p w:rsidR="00E73B48" w:rsidRDefault="000C1595" w:rsidP="00E73B48">
      <w:pPr>
        <w:pStyle w:val="Textkrper3"/>
        <w:spacing w:after="0" w:line="360" w:lineRule="auto"/>
        <w:jc w:val="left"/>
        <w:rPr>
          <w:b w:val="0"/>
          <w:color w:val="auto"/>
          <w:sz w:val="36"/>
          <w:szCs w:val="22"/>
        </w:rPr>
      </w:pPr>
      <w:r>
        <w:rPr>
          <w:b w:val="0"/>
          <w:color w:val="auto"/>
          <w:sz w:val="36"/>
          <w:szCs w:val="22"/>
        </w:rPr>
        <w:t xml:space="preserve">RVL – Reha </w:t>
      </w:r>
      <w:r w:rsidR="002C3FB7" w:rsidRPr="00FB21AC">
        <w:rPr>
          <w:b w:val="0"/>
          <w:color w:val="auto"/>
          <w:sz w:val="36"/>
          <w:szCs w:val="22"/>
        </w:rPr>
        <w:t xml:space="preserve">Vorbereitungslehrgang </w:t>
      </w:r>
      <w:r>
        <w:rPr>
          <w:b w:val="0"/>
          <w:color w:val="auto"/>
          <w:sz w:val="36"/>
          <w:szCs w:val="22"/>
        </w:rPr>
        <w:t xml:space="preserve">Plus </w:t>
      </w:r>
    </w:p>
    <w:p w:rsidR="002C3FB7" w:rsidRDefault="000C1595" w:rsidP="00E73B48">
      <w:pPr>
        <w:pStyle w:val="Textkrper3"/>
        <w:spacing w:after="0" w:line="360" w:lineRule="auto"/>
        <w:jc w:val="left"/>
        <w:rPr>
          <w:b w:val="0"/>
          <w:color w:val="auto"/>
          <w:sz w:val="36"/>
          <w:szCs w:val="22"/>
        </w:rPr>
      </w:pPr>
      <w:r>
        <w:rPr>
          <w:b w:val="0"/>
          <w:color w:val="auto"/>
          <w:sz w:val="36"/>
          <w:szCs w:val="22"/>
        </w:rPr>
        <w:t>mit begleitenden Hilfen</w:t>
      </w:r>
    </w:p>
    <w:p w:rsidR="002C3FB7" w:rsidRPr="00AB4D80" w:rsidRDefault="002C3FB7" w:rsidP="002C3FB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3FB7" w:rsidRPr="00AB4D80" w:rsidRDefault="002C3FB7" w:rsidP="002C3FB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3FB7" w:rsidRPr="00AB4D80" w:rsidRDefault="002C3FB7" w:rsidP="002C3FB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3FB7" w:rsidRPr="00AB4D80" w:rsidRDefault="002C3FB7" w:rsidP="002C3FB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3FB7" w:rsidRPr="00AB4D80" w:rsidRDefault="002C3FB7" w:rsidP="002C3FB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3FB7" w:rsidRPr="00AB4D80" w:rsidRDefault="002C3FB7" w:rsidP="002C3FB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3FB7" w:rsidRDefault="002C3FB7" w:rsidP="002C3FB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3FB7" w:rsidRPr="00AB4D80" w:rsidRDefault="002C3FB7" w:rsidP="002C3FB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3FB7" w:rsidRPr="00AB4D80" w:rsidRDefault="002C3FB7" w:rsidP="002C3FB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2C3FB7" w:rsidRPr="00AB4D80" w:rsidRDefault="002C3FB7" w:rsidP="002C3FB7">
      <w:pPr>
        <w:spacing w:line="360" w:lineRule="auto"/>
        <w:ind w:left="720" w:hanging="11"/>
        <w:jc w:val="both"/>
        <w:rPr>
          <w:rFonts w:ascii="Arial" w:hAnsi="Arial" w:cs="Arial"/>
          <w:sz w:val="22"/>
          <w:szCs w:val="22"/>
        </w:rPr>
      </w:pPr>
    </w:p>
    <w:p w:rsidR="002C3FB7" w:rsidRPr="00AB4D80" w:rsidRDefault="00B24DEF" w:rsidP="002C3FB7">
      <w:pPr>
        <w:spacing w:line="360" w:lineRule="auto"/>
        <w:ind w:left="720" w:hanging="11"/>
        <w:jc w:val="both"/>
        <w:rPr>
          <w:rFonts w:ascii="Arial" w:hAnsi="Arial" w:cs="Arial"/>
          <w:sz w:val="22"/>
          <w:szCs w:val="22"/>
        </w:rPr>
      </w:pPr>
      <w:r w:rsidRPr="00AB4D8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60960</wp:posOffset>
                </wp:positionV>
                <wp:extent cx="0" cy="2208530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08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FD46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6.95pt;margin-top:4.8pt;width:0;height:173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"/>
            </w:pict>
          </mc:Fallback>
        </mc:AlternateContent>
      </w:r>
      <w:r w:rsidRPr="00AB4D8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168275</wp:posOffset>
                </wp:positionV>
                <wp:extent cx="3763010" cy="0"/>
                <wp:effectExtent l="0" t="0" r="0" b="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63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53F10" id="AutoShape 5" o:spid="_x0000_s1026" type="#_x0000_t32" style="position:absolute;margin-left:-.25pt;margin-top:13.25pt;width:296.3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24xJQIAAEUEAAAOAAAAZHJzL2Uyb0RvYy54bWysU02P2yAQvVfqf0DcE9uJk02sOKuVnbSH&#10;bR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"/>
            </w:pict>
          </mc:Fallback>
        </mc:AlternateContent>
      </w:r>
    </w:p>
    <w:p w:rsidR="002C3FB7" w:rsidRDefault="002C3FB7" w:rsidP="002C3FB7">
      <w:pPr>
        <w:spacing w:line="360" w:lineRule="auto"/>
        <w:ind w:firstLine="698"/>
        <w:jc w:val="both"/>
        <w:rPr>
          <w:rFonts w:ascii="Arial" w:hAnsi="Arial" w:cs="Arial"/>
          <w:sz w:val="22"/>
          <w:szCs w:val="22"/>
        </w:rPr>
      </w:pPr>
    </w:p>
    <w:p w:rsidR="002C3FB7" w:rsidRPr="001621AB" w:rsidRDefault="002C3FB7" w:rsidP="002C3FB7">
      <w:pPr>
        <w:spacing w:line="360" w:lineRule="auto"/>
        <w:ind w:left="720" w:hanging="11"/>
        <w:jc w:val="both"/>
        <w:rPr>
          <w:rFonts w:ascii="Arial" w:hAnsi="Arial" w:cs="Arial"/>
          <w:sz w:val="22"/>
          <w:szCs w:val="16"/>
        </w:rPr>
      </w:pPr>
      <w:r w:rsidRPr="001621AB">
        <w:rPr>
          <w:rFonts w:ascii="Arial" w:hAnsi="Arial" w:cs="Arial"/>
          <w:sz w:val="22"/>
          <w:szCs w:val="16"/>
        </w:rPr>
        <w:t>Mitteldeutsches Institut für Qualifikation und berufliche Rehabilitation ∙ MIQR GmbH</w:t>
      </w:r>
    </w:p>
    <w:p w:rsidR="002C3FB7" w:rsidRPr="001621AB" w:rsidRDefault="00B96706" w:rsidP="002C3FB7">
      <w:pPr>
        <w:spacing w:line="360" w:lineRule="auto"/>
        <w:ind w:left="709" w:hanging="11"/>
        <w:jc w:val="both"/>
        <w:rPr>
          <w:rFonts w:ascii="Arial" w:hAnsi="Arial" w:cs="Arial"/>
          <w:sz w:val="22"/>
          <w:szCs w:val="16"/>
        </w:rPr>
      </w:pPr>
      <w:proofErr w:type="spellStart"/>
      <w:r>
        <w:rPr>
          <w:rFonts w:ascii="Arial" w:hAnsi="Arial" w:cs="Arial"/>
          <w:sz w:val="22"/>
          <w:szCs w:val="16"/>
        </w:rPr>
        <w:t>Puschkinstraße</w:t>
      </w:r>
      <w:proofErr w:type="spellEnd"/>
      <w:r>
        <w:rPr>
          <w:rFonts w:ascii="Arial" w:hAnsi="Arial" w:cs="Arial"/>
          <w:sz w:val="22"/>
          <w:szCs w:val="16"/>
        </w:rPr>
        <w:t xml:space="preserve"> 1</w:t>
      </w:r>
    </w:p>
    <w:p w:rsidR="002C3FB7" w:rsidRPr="001621AB" w:rsidRDefault="00B96706" w:rsidP="002C3FB7">
      <w:pPr>
        <w:spacing w:line="360" w:lineRule="auto"/>
        <w:ind w:left="709" w:hanging="11"/>
        <w:jc w:val="both"/>
        <w:rPr>
          <w:rFonts w:ascii="Arial" w:hAnsi="Arial" w:cs="Arial"/>
          <w:sz w:val="22"/>
          <w:szCs w:val="16"/>
        </w:rPr>
      </w:pPr>
      <w:r>
        <w:rPr>
          <w:rFonts w:ascii="Arial" w:hAnsi="Arial" w:cs="Arial"/>
          <w:sz w:val="22"/>
          <w:szCs w:val="16"/>
        </w:rPr>
        <w:t>98527 Suhl</w:t>
      </w:r>
    </w:p>
    <w:p w:rsidR="002C3FB7" w:rsidRPr="001621AB" w:rsidRDefault="002C3FB7" w:rsidP="002C3FB7">
      <w:pPr>
        <w:spacing w:line="360" w:lineRule="auto"/>
        <w:ind w:left="709" w:hanging="11"/>
        <w:jc w:val="both"/>
        <w:rPr>
          <w:rFonts w:ascii="Arial" w:hAnsi="Arial" w:cs="Arial"/>
          <w:sz w:val="12"/>
          <w:szCs w:val="16"/>
        </w:rPr>
      </w:pPr>
    </w:p>
    <w:p w:rsidR="002C3FB7" w:rsidRPr="001621AB" w:rsidRDefault="002C3FB7" w:rsidP="002C3FB7">
      <w:pPr>
        <w:spacing w:line="360" w:lineRule="auto"/>
        <w:ind w:left="709" w:hanging="11"/>
        <w:jc w:val="both"/>
        <w:rPr>
          <w:rFonts w:ascii="Arial" w:hAnsi="Arial" w:cs="Arial"/>
          <w:sz w:val="22"/>
          <w:szCs w:val="16"/>
        </w:rPr>
      </w:pPr>
      <w:r w:rsidRPr="001621AB">
        <w:rPr>
          <w:rFonts w:ascii="Arial" w:hAnsi="Arial" w:cs="Arial"/>
          <w:sz w:val="22"/>
          <w:szCs w:val="16"/>
        </w:rPr>
        <w:t xml:space="preserve">Tel.: </w:t>
      </w:r>
      <w:r w:rsidRPr="001621AB">
        <w:rPr>
          <w:rFonts w:ascii="Arial" w:hAnsi="Arial" w:cs="Arial"/>
          <w:sz w:val="22"/>
          <w:szCs w:val="16"/>
        </w:rPr>
        <w:tab/>
        <w:t xml:space="preserve">+49 </w:t>
      </w:r>
      <w:r w:rsidR="00524C01">
        <w:rPr>
          <w:rFonts w:ascii="Arial" w:hAnsi="Arial" w:cs="Arial"/>
          <w:sz w:val="22"/>
          <w:szCs w:val="16"/>
        </w:rPr>
        <w:t>3</w:t>
      </w:r>
      <w:r w:rsidR="00B96706">
        <w:rPr>
          <w:rFonts w:ascii="Arial" w:hAnsi="Arial" w:cs="Arial"/>
          <w:sz w:val="22"/>
          <w:szCs w:val="16"/>
        </w:rPr>
        <w:t>68</w:t>
      </w:r>
      <w:r w:rsidR="00524C01">
        <w:rPr>
          <w:rFonts w:ascii="Arial" w:hAnsi="Arial" w:cs="Arial"/>
          <w:sz w:val="22"/>
          <w:szCs w:val="16"/>
        </w:rPr>
        <w:t xml:space="preserve">1 </w:t>
      </w:r>
      <w:r w:rsidR="00B96706">
        <w:rPr>
          <w:rFonts w:ascii="Arial" w:hAnsi="Arial" w:cs="Arial"/>
          <w:sz w:val="22"/>
          <w:szCs w:val="16"/>
        </w:rPr>
        <w:t>455 143</w:t>
      </w:r>
      <w:r w:rsidR="00524C01">
        <w:rPr>
          <w:rFonts w:ascii="Arial" w:hAnsi="Arial" w:cs="Arial"/>
          <w:sz w:val="22"/>
          <w:szCs w:val="16"/>
        </w:rPr>
        <w:t xml:space="preserve"> 0</w:t>
      </w:r>
    </w:p>
    <w:p w:rsidR="002C3FB7" w:rsidRPr="001621AB" w:rsidRDefault="002C3FB7" w:rsidP="002C3FB7">
      <w:pPr>
        <w:spacing w:line="360" w:lineRule="auto"/>
        <w:ind w:left="709" w:hanging="11"/>
        <w:jc w:val="both"/>
        <w:rPr>
          <w:rFonts w:ascii="Arial" w:hAnsi="Arial" w:cs="Arial"/>
          <w:sz w:val="22"/>
          <w:szCs w:val="16"/>
        </w:rPr>
      </w:pPr>
      <w:r w:rsidRPr="001621AB">
        <w:rPr>
          <w:rFonts w:ascii="Arial" w:hAnsi="Arial" w:cs="Arial"/>
          <w:sz w:val="22"/>
          <w:szCs w:val="16"/>
        </w:rPr>
        <w:t>Fax:</w:t>
      </w:r>
      <w:r w:rsidRPr="001621AB">
        <w:rPr>
          <w:rFonts w:ascii="Arial" w:hAnsi="Arial" w:cs="Arial"/>
          <w:sz w:val="22"/>
          <w:szCs w:val="16"/>
        </w:rPr>
        <w:tab/>
        <w:t xml:space="preserve">+49 </w:t>
      </w:r>
      <w:r w:rsidR="00524C01">
        <w:rPr>
          <w:rFonts w:ascii="Arial" w:hAnsi="Arial" w:cs="Arial"/>
          <w:sz w:val="22"/>
          <w:szCs w:val="16"/>
        </w:rPr>
        <w:t>3</w:t>
      </w:r>
      <w:r w:rsidR="00B96706">
        <w:rPr>
          <w:rFonts w:ascii="Arial" w:hAnsi="Arial" w:cs="Arial"/>
          <w:sz w:val="22"/>
          <w:szCs w:val="16"/>
        </w:rPr>
        <w:t>681</w:t>
      </w:r>
      <w:r w:rsidR="00524C01">
        <w:rPr>
          <w:rFonts w:ascii="Arial" w:hAnsi="Arial" w:cs="Arial"/>
          <w:sz w:val="22"/>
          <w:szCs w:val="16"/>
        </w:rPr>
        <w:t xml:space="preserve"> </w:t>
      </w:r>
      <w:r w:rsidR="00B96706">
        <w:rPr>
          <w:rFonts w:ascii="Arial" w:hAnsi="Arial" w:cs="Arial"/>
          <w:sz w:val="22"/>
          <w:szCs w:val="16"/>
        </w:rPr>
        <w:t>455 143</w:t>
      </w:r>
      <w:r w:rsidR="00524C01">
        <w:rPr>
          <w:rFonts w:ascii="Arial" w:hAnsi="Arial" w:cs="Arial"/>
          <w:sz w:val="22"/>
          <w:szCs w:val="16"/>
        </w:rPr>
        <w:t xml:space="preserve"> 20</w:t>
      </w:r>
    </w:p>
    <w:p w:rsidR="002C3FB7" w:rsidRPr="00E73B48" w:rsidRDefault="002C3FB7" w:rsidP="002C3FB7">
      <w:pPr>
        <w:spacing w:line="360" w:lineRule="auto"/>
        <w:ind w:left="709" w:hanging="11"/>
        <w:jc w:val="both"/>
        <w:rPr>
          <w:rFonts w:ascii="Arial" w:hAnsi="Arial" w:cs="Arial"/>
          <w:sz w:val="22"/>
          <w:szCs w:val="16"/>
        </w:rPr>
      </w:pPr>
      <w:r w:rsidRPr="00E73B48">
        <w:rPr>
          <w:rFonts w:ascii="Arial" w:hAnsi="Arial" w:cs="Arial"/>
          <w:sz w:val="22"/>
          <w:szCs w:val="16"/>
        </w:rPr>
        <w:t xml:space="preserve">Mail: </w:t>
      </w:r>
      <w:r w:rsidRPr="00E73B48">
        <w:rPr>
          <w:rFonts w:ascii="Arial" w:hAnsi="Arial" w:cs="Arial"/>
          <w:sz w:val="22"/>
          <w:szCs w:val="16"/>
        </w:rPr>
        <w:tab/>
        <w:t>info@miqr.de</w:t>
      </w:r>
    </w:p>
    <w:p w:rsidR="002C3FB7" w:rsidRDefault="002C3FB7" w:rsidP="002C3FB7">
      <w:pPr>
        <w:spacing w:line="360" w:lineRule="auto"/>
        <w:rPr>
          <w:rFonts w:ascii="Arial" w:hAnsi="Arial" w:cs="Arial"/>
          <w:sz w:val="22"/>
          <w:szCs w:val="22"/>
        </w:rPr>
      </w:pPr>
    </w:p>
    <w:p w:rsidR="002C3FB7" w:rsidRPr="004A6AC5" w:rsidRDefault="002C3FB7" w:rsidP="002C3FB7">
      <w:pPr>
        <w:spacing w:line="360" w:lineRule="auto"/>
        <w:jc w:val="center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br w:type="page"/>
      </w:r>
      <w:r w:rsidRPr="004A6AC5">
        <w:rPr>
          <w:rFonts w:ascii="Arial" w:hAnsi="Arial" w:cs="Arial"/>
          <w:sz w:val="28"/>
          <w:szCs w:val="22"/>
        </w:rPr>
        <w:lastRenderedPageBreak/>
        <w:t>Überblick</w:t>
      </w:r>
    </w:p>
    <w:p w:rsidR="002C3FB7" w:rsidRPr="00AB4D80" w:rsidRDefault="002C3FB7" w:rsidP="002C3FB7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bookmarkStart w:id="0" w:name="_Toc313866010"/>
    </w:p>
    <w:bookmarkEnd w:id="0"/>
    <w:p w:rsidR="002C3FB7" w:rsidRPr="00AB4D80" w:rsidRDefault="002C3FB7" w:rsidP="002C3FB7">
      <w:pPr>
        <w:spacing w:line="360" w:lineRule="auto"/>
        <w:ind w:left="2880" w:hanging="2880"/>
        <w:contextualSpacing/>
        <w:jc w:val="both"/>
        <w:rPr>
          <w:rFonts w:ascii="Arial" w:hAnsi="Arial" w:cs="Arial"/>
          <w:sz w:val="22"/>
          <w:szCs w:val="22"/>
          <w:lang w:eastAsia="x-none"/>
        </w:rPr>
      </w:pPr>
      <w:proofErr w:type="spellStart"/>
      <w:r w:rsidRPr="009F2E56">
        <w:rPr>
          <w:rFonts w:ascii="Arial" w:hAnsi="Arial" w:cs="Arial"/>
          <w:b/>
          <w:bCs/>
          <w:sz w:val="22"/>
          <w:szCs w:val="22"/>
        </w:rPr>
        <w:t>Maßnahmeziel</w:t>
      </w:r>
      <w:proofErr w:type="spellEnd"/>
      <w:r w:rsidRPr="009F2E56">
        <w:rPr>
          <w:rFonts w:ascii="Arial" w:hAnsi="Arial" w:cs="Arial"/>
          <w:b/>
          <w:bCs/>
          <w:sz w:val="22"/>
          <w:szCs w:val="22"/>
        </w:rPr>
        <w:t>:</w:t>
      </w:r>
      <w:r w:rsidRPr="00AB4D80">
        <w:rPr>
          <w:rFonts w:ascii="Arial" w:hAnsi="Arial" w:cs="Arial"/>
          <w:bCs/>
          <w:sz w:val="22"/>
          <w:szCs w:val="22"/>
        </w:rPr>
        <w:t xml:space="preserve">  </w:t>
      </w:r>
      <w:r w:rsidRPr="00AB4D80">
        <w:rPr>
          <w:rFonts w:ascii="Arial" w:hAnsi="Arial" w:cs="Arial"/>
          <w:bCs/>
          <w:sz w:val="22"/>
          <w:szCs w:val="22"/>
        </w:rPr>
        <w:tab/>
      </w:r>
      <w:r w:rsidR="009F2E56" w:rsidRPr="00D24A65">
        <w:rPr>
          <w:rFonts w:ascii="Arial" w:hAnsi="Arial" w:cs="Arial"/>
          <w:sz w:val="22"/>
          <w:szCs w:val="22"/>
        </w:rPr>
        <w:t>Die Maßnahme zielt auf die arbeitsmarktnahe Schulung von grundlegenden, kaufmännisch-betriebswirtschaftlichen Inhalten und allgemeinen Schlüsselqualifikationen</w:t>
      </w:r>
      <w:r w:rsidR="000D056E">
        <w:rPr>
          <w:rFonts w:ascii="Arial" w:hAnsi="Arial" w:cs="Arial"/>
          <w:sz w:val="22"/>
          <w:szCs w:val="22"/>
        </w:rPr>
        <w:t xml:space="preserve"> ab</w:t>
      </w:r>
      <w:r w:rsidR="009F2E56" w:rsidRPr="00D24A65">
        <w:rPr>
          <w:rFonts w:ascii="Arial" w:hAnsi="Arial" w:cs="Arial"/>
          <w:sz w:val="22"/>
          <w:szCs w:val="22"/>
        </w:rPr>
        <w:t>, um eine passgenaue</w:t>
      </w:r>
      <w:r w:rsidR="009F2E56" w:rsidRPr="005674D3">
        <w:rPr>
          <w:rFonts w:ascii="Arial" w:hAnsi="Arial" w:cs="Arial"/>
          <w:sz w:val="22"/>
          <w:szCs w:val="22"/>
        </w:rPr>
        <w:t xml:space="preserve"> </w:t>
      </w:r>
      <w:r w:rsidR="00AF0CEE">
        <w:rPr>
          <w:rFonts w:ascii="Arial" w:hAnsi="Arial" w:cs="Arial"/>
          <w:sz w:val="22"/>
          <w:szCs w:val="22"/>
        </w:rPr>
        <w:t>V</w:t>
      </w:r>
      <w:r w:rsidR="009F2E56" w:rsidRPr="005674D3">
        <w:rPr>
          <w:rFonts w:ascii="Arial" w:hAnsi="Arial" w:cs="Arial"/>
          <w:sz w:val="22"/>
          <w:szCs w:val="22"/>
        </w:rPr>
        <w:t>orbereitung zu gewährleisten.</w:t>
      </w:r>
    </w:p>
    <w:p w:rsidR="002C3FB7" w:rsidRPr="00DB7CA9" w:rsidRDefault="002C3FB7" w:rsidP="00B96706">
      <w:pPr>
        <w:pStyle w:val="Textkrper"/>
        <w:widowControl w:val="0"/>
        <w:tabs>
          <w:tab w:val="clear" w:pos="540"/>
          <w:tab w:val="left" w:pos="708"/>
        </w:tabs>
        <w:spacing w:line="360" w:lineRule="auto"/>
        <w:jc w:val="both"/>
        <w:outlineLvl w:val="0"/>
        <w:rPr>
          <w:rFonts w:cs="Arial"/>
          <w:sz w:val="18"/>
          <w:szCs w:val="22"/>
          <w:lang w:val="de-DE"/>
        </w:rPr>
      </w:pPr>
      <w:bookmarkStart w:id="1" w:name="_Toc313866016"/>
    </w:p>
    <w:p w:rsidR="002C3FB7" w:rsidRPr="002D2609" w:rsidRDefault="002C3FB7" w:rsidP="002C3FB7">
      <w:pPr>
        <w:spacing w:line="360" w:lineRule="auto"/>
        <w:ind w:left="2880" w:hanging="2880"/>
        <w:rPr>
          <w:rFonts w:ascii="Arial" w:hAnsi="Arial" w:cs="Arial"/>
          <w:color w:val="FF0000"/>
          <w:sz w:val="22"/>
          <w:szCs w:val="22"/>
        </w:rPr>
      </w:pPr>
      <w:proofErr w:type="spellStart"/>
      <w:r w:rsidRPr="009F2E56">
        <w:rPr>
          <w:rFonts w:ascii="Arial" w:hAnsi="Arial" w:cs="Arial"/>
          <w:b/>
          <w:sz w:val="22"/>
          <w:szCs w:val="22"/>
          <w:lang w:eastAsia="x-none"/>
        </w:rPr>
        <w:t>Maßnahmeinhalt</w:t>
      </w:r>
      <w:bookmarkEnd w:id="1"/>
      <w:proofErr w:type="spellEnd"/>
      <w:r w:rsidRPr="009F2E56">
        <w:rPr>
          <w:rFonts w:ascii="Arial" w:hAnsi="Arial" w:cs="Arial"/>
          <w:b/>
          <w:sz w:val="22"/>
          <w:szCs w:val="22"/>
          <w:lang w:eastAsia="x-none"/>
        </w:rPr>
        <w:t>:</w:t>
      </w:r>
      <w:r w:rsidRPr="00AB4D80">
        <w:rPr>
          <w:rFonts w:ascii="Arial" w:hAnsi="Arial" w:cs="Arial"/>
          <w:sz w:val="22"/>
          <w:szCs w:val="22"/>
          <w:lang w:eastAsia="x-none"/>
        </w:rPr>
        <w:tab/>
        <w:t>Schulung kaufmännischer und betriebswirtschaftlicher Inhalte</w:t>
      </w:r>
    </w:p>
    <w:p w:rsidR="000D056E" w:rsidRPr="00AB4D80" w:rsidRDefault="000D056E" w:rsidP="002C3FB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</w:p>
    <w:p w:rsidR="002C3FB7" w:rsidRDefault="002C3FB7" w:rsidP="002C3FB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  <w:proofErr w:type="spellStart"/>
      <w:r w:rsidRPr="009F2E56">
        <w:rPr>
          <w:rFonts w:ascii="Arial" w:hAnsi="Arial" w:cs="Arial"/>
          <w:b/>
          <w:sz w:val="22"/>
          <w:szCs w:val="22"/>
          <w:lang w:eastAsia="x-none"/>
        </w:rPr>
        <w:t>Maßnahmedauer</w:t>
      </w:r>
      <w:proofErr w:type="spellEnd"/>
      <w:r w:rsidRPr="009F2E56">
        <w:rPr>
          <w:rFonts w:ascii="Arial" w:hAnsi="Arial" w:cs="Arial"/>
          <w:b/>
          <w:sz w:val="22"/>
          <w:szCs w:val="22"/>
          <w:lang w:eastAsia="x-none"/>
        </w:rPr>
        <w:t>:</w:t>
      </w:r>
      <w:r w:rsidRPr="00AB4D80">
        <w:rPr>
          <w:rFonts w:ascii="Arial" w:hAnsi="Arial" w:cs="Arial"/>
          <w:sz w:val="22"/>
          <w:szCs w:val="22"/>
          <w:lang w:eastAsia="x-none"/>
        </w:rPr>
        <w:tab/>
      </w:r>
      <w:r w:rsidRPr="00AB4D80">
        <w:rPr>
          <w:rFonts w:ascii="Arial" w:hAnsi="Arial" w:cs="Arial"/>
          <w:sz w:val="22"/>
          <w:szCs w:val="22"/>
          <w:lang w:eastAsia="x-none"/>
        </w:rPr>
        <w:tab/>
      </w:r>
      <w:r w:rsidR="00C770C5">
        <w:rPr>
          <w:rFonts w:ascii="Arial" w:hAnsi="Arial" w:cs="Arial"/>
          <w:sz w:val="22"/>
          <w:szCs w:val="22"/>
          <w:lang w:eastAsia="x-none"/>
        </w:rPr>
        <w:t>05</w:t>
      </w:r>
      <w:r w:rsidR="00AF0CEE">
        <w:rPr>
          <w:rFonts w:ascii="Arial" w:hAnsi="Arial" w:cs="Arial"/>
          <w:sz w:val="22"/>
          <w:szCs w:val="22"/>
          <w:lang w:eastAsia="x-none"/>
        </w:rPr>
        <w:t>.0</w:t>
      </w:r>
      <w:r w:rsidR="00C770C5">
        <w:rPr>
          <w:rFonts w:ascii="Arial" w:hAnsi="Arial" w:cs="Arial"/>
          <w:sz w:val="22"/>
          <w:szCs w:val="22"/>
          <w:lang w:eastAsia="x-none"/>
        </w:rPr>
        <w:t>5</w:t>
      </w:r>
      <w:r w:rsidR="00AF0CEE">
        <w:rPr>
          <w:rFonts w:ascii="Arial" w:hAnsi="Arial" w:cs="Arial"/>
          <w:sz w:val="22"/>
          <w:szCs w:val="22"/>
          <w:lang w:eastAsia="x-none"/>
        </w:rPr>
        <w:t>.202</w:t>
      </w:r>
      <w:r w:rsidR="00C770C5">
        <w:rPr>
          <w:rFonts w:ascii="Arial" w:hAnsi="Arial" w:cs="Arial"/>
          <w:sz w:val="22"/>
          <w:szCs w:val="22"/>
          <w:lang w:eastAsia="x-none"/>
        </w:rPr>
        <w:t>5</w:t>
      </w:r>
      <w:r w:rsidR="00AF0CEE">
        <w:rPr>
          <w:rFonts w:ascii="Arial" w:hAnsi="Arial" w:cs="Arial"/>
          <w:sz w:val="22"/>
          <w:szCs w:val="22"/>
          <w:lang w:eastAsia="x-none"/>
        </w:rPr>
        <w:t xml:space="preserve"> – </w:t>
      </w:r>
      <w:r w:rsidR="00C770C5">
        <w:rPr>
          <w:rFonts w:ascii="Arial" w:hAnsi="Arial" w:cs="Arial"/>
          <w:sz w:val="22"/>
          <w:szCs w:val="22"/>
          <w:lang w:eastAsia="x-none"/>
        </w:rPr>
        <w:t>08</w:t>
      </w:r>
      <w:r w:rsidR="00AF0CEE">
        <w:rPr>
          <w:rFonts w:ascii="Arial" w:hAnsi="Arial" w:cs="Arial"/>
          <w:sz w:val="22"/>
          <w:szCs w:val="22"/>
          <w:lang w:eastAsia="x-none"/>
        </w:rPr>
        <w:t>.0</w:t>
      </w:r>
      <w:r w:rsidR="00C770C5">
        <w:rPr>
          <w:rFonts w:ascii="Arial" w:hAnsi="Arial" w:cs="Arial"/>
          <w:sz w:val="22"/>
          <w:szCs w:val="22"/>
          <w:lang w:eastAsia="x-none"/>
        </w:rPr>
        <w:t>7</w:t>
      </w:r>
      <w:r w:rsidR="00AF0CEE">
        <w:rPr>
          <w:rFonts w:ascii="Arial" w:hAnsi="Arial" w:cs="Arial"/>
          <w:sz w:val="22"/>
          <w:szCs w:val="22"/>
          <w:lang w:eastAsia="x-none"/>
        </w:rPr>
        <w:t>.202</w:t>
      </w:r>
      <w:r w:rsidR="00C770C5">
        <w:rPr>
          <w:rFonts w:ascii="Arial" w:hAnsi="Arial" w:cs="Arial"/>
          <w:sz w:val="22"/>
          <w:szCs w:val="22"/>
          <w:lang w:eastAsia="x-none"/>
        </w:rPr>
        <w:t>5</w:t>
      </w:r>
      <w:bookmarkStart w:id="2" w:name="_GoBack"/>
      <w:bookmarkEnd w:id="2"/>
    </w:p>
    <w:p w:rsidR="002C3FB7" w:rsidRPr="00AB4D80" w:rsidRDefault="002C3FB7" w:rsidP="002C3FB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</w:p>
    <w:p w:rsidR="002C3FB7" w:rsidRPr="00AB4D80" w:rsidRDefault="002C3FB7" w:rsidP="002C3FB7">
      <w:pPr>
        <w:spacing w:line="360" w:lineRule="auto"/>
        <w:rPr>
          <w:rFonts w:ascii="Arial" w:hAnsi="Arial" w:cs="Arial"/>
          <w:sz w:val="22"/>
          <w:szCs w:val="22"/>
          <w:lang w:eastAsia="x-none"/>
        </w:rPr>
      </w:pPr>
      <w:r w:rsidRPr="009F2E56">
        <w:rPr>
          <w:rFonts w:ascii="Arial" w:hAnsi="Arial" w:cs="Arial"/>
          <w:b/>
          <w:sz w:val="22"/>
          <w:szCs w:val="22"/>
          <w:lang w:val="x-none" w:eastAsia="x-none"/>
        </w:rPr>
        <w:t>Kosten</w:t>
      </w:r>
      <w:r w:rsidRPr="009F2E56">
        <w:rPr>
          <w:rFonts w:ascii="Arial" w:hAnsi="Arial" w:cs="Arial"/>
          <w:b/>
          <w:sz w:val="22"/>
          <w:szCs w:val="22"/>
          <w:lang w:eastAsia="x-none"/>
        </w:rPr>
        <w:t>:</w:t>
      </w:r>
      <w:r w:rsidRPr="00AB4D80">
        <w:rPr>
          <w:rFonts w:ascii="Arial" w:hAnsi="Arial" w:cs="Arial"/>
          <w:sz w:val="22"/>
          <w:szCs w:val="22"/>
          <w:lang w:eastAsia="x-none"/>
        </w:rPr>
        <w:tab/>
      </w:r>
      <w:r w:rsidRPr="00AB4D80">
        <w:rPr>
          <w:rFonts w:ascii="Arial" w:hAnsi="Arial" w:cs="Arial"/>
          <w:sz w:val="22"/>
          <w:szCs w:val="22"/>
          <w:lang w:eastAsia="x-none"/>
        </w:rPr>
        <w:tab/>
      </w:r>
      <w:r w:rsidRPr="00AB4D80">
        <w:rPr>
          <w:rFonts w:ascii="Arial" w:hAnsi="Arial" w:cs="Arial"/>
          <w:sz w:val="22"/>
          <w:szCs w:val="22"/>
          <w:lang w:eastAsia="x-none"/>
        </w:rPr>
        <w:tab/>
      </w:r>
      <w:proofErr w:type="spellStart"/>
      <w:r w:rsidRPr="00AB4D80">
        <w:rPr>
          <w:rFonts w:ascii="Arial" w:hAnsi="Arial" w:cs="Arial"/>
          <w:sz w:val="22"/>
          <w:szCs w:val="22"/>
          <w:lang w:eastAsia="x-none"/>
        </w:rPr>
        <w:t>Maßnahmekosten</w:t>
      </w:r>
      <w:proofErr w:type="spellEnd"/>
      <w:r w:rsidRPr="00AB4D80">
        <w:rPr>
          <w:rFonts w:ascii="Arial" w:hAnsi="Arial" w:cs="Arial"/>
          <w:sz w:val="22"/>
          <w:szCs w:val="22"/>
          <w:lang w:eastAsia="x-none"/>
        </w:rPr>
        <w:t xml:space="preserve"> gesamt:</w:t>
      </w:r>
      <w:r w:rsidRPr="00AB4D80">
        <w:rPr>
          <w:rFonts w:ascii="Arial" w:hAnsi="Arial" w:cs="Arial"/>
          <w:sz w:val="22"/>
          <w:szCs w:val="22"/>
          <w:lang w:eastAsia="x-none"/>
        </w:rPr>
        <w:tab/>
      </w:r>
      <w:r w:rsidRPr="00AB4D80">
        <w:rPr>
          <w:rFonts w:ascii="Arial" w:hAnsi="Arial" w:cs="Arial"/>
          <w:sz w:val="22"/>
          <w:szCs w:val="22"/>
          <w:lang w:eastAsia="x-none"/>
        </w:rPr>
        <w:tab/>
      </w:r>
      <w:r w:rsidR="00F40B31">
        <w:rPr>
          <w:rFonts w:ascii="Arial" w:hAnsi="Arial" w:cs="Arial"/>
          <w:sz w:val="22"/>
          <w:szCs w:val="22"/>
          <w:lang w:eastAsia="x-none"/>
        </w:rPr>
        <w:t>2.796</w:t>
      </w:r>
      <w:r w:rsidR="00B24DEF">
        <w:rPr>
          <w:rFonts w:ascii="Arial" w:hAnsi="Arial" w:cs="Arial"/>
          <w:sz w:val="22"/>
          <w:szCs w:val="22"/>
          <w:lang w:eastAsia="x-none"/>
        </w:rPr>
        <w:t>,</w:t>
      </w:r>
      <w:r w:rsidR="00F40B31">
        <w:rPr>
          <w:rFonts w:ascii="Arial" w:hAnsi="Arial" w:cs="Arial"/>
          <w:sz w:val="22"/>
          <w:szCs w:val="22"/>
          <w:lang w:eastAsia="x-none"/>
        </w:rPr>
        <w:t>80</w:t>
      </w:r>
      <w:r>
        <w:rPr>
          <w:rFonts w:ascii="Arial" w:hAnsi="Arial" w:cs="Arial"/>
          <w:sz w:val="22"/>
          <w:szCs w:val="22"/>
          <w:lang w:eastAsia="x-none"/>
        </w:rPr>
        <w:t xml:space="preserve"> €</w:t>
      </w:r>
      <w:r w:rsidRPr="00AB4D80">
        <w:rPr>
          <w:rFonts w:ascii="Arial" w:hAnsi="Arial" w:cs="Arial"/>
          <w:sz w:val="22"/>
          <w:szCs w:val="22"/>
          <w:lang w:eastAsia="x-none"/>
        </w:rPr>
        <w:t xml:space="preserve"> </w:t>
      </w:r>
    </w:p>
    <w:p w:rsidR="002C3FB7" w:rsidRPr="00AB4D80" w:rsidRDefault="002C3FB7" w:rsidP="002C3FB7">
      <w:pPr>
        <w:spacing w:line="360" w:lineRule="auto"/>
        <w:ind w:left="2160" w:firstLine="720"/>
        <w:rPr>
          <w:rFonts w:ascii="Arial" w:hAnsi="Arial" w:cs="Arial"/>
          <w:sz w:val="22"/>
          <w:szCs w:val="22"/>
          <w:lang w:eastAsia="x-none"/>
        </w:rPr>
      </w:pPr>
      <w:r w:rsidRPr="00AB4D80">
        <w:rPr>
          <w:rFonts w:ascii="Arial" w:hAnsi="Arial" w:cs="Arial"/>
          <w:sz w:val="22"/>
          <w:szCs w:val="22"/>
          <w:lang w:eastAsia="x-none"/>
        </w:rPr>
        <w:t>Zahlmonate/Anzahl der Raten:</w:t>
      </w:r>
      <w:r w:rsidRPr="00AB4D80">
        <w:rPr>
          <w:rFonts w:ascii="Arial" w:hAnsi="Arial" w:cs="Arial"/>
          <w:sz w:val="22"/>
          <w:szCs w:val="22"/>
          <w:lang w:eastAsia="x-none"/>
        </w:rPr>
        <w:tab/>
      </w:r>
      <w:r w:rsidR="00F40B31">
        <w:rPr>
          <w:rFonts w:ascii="Arial" w:hAnsi="Arial" w:cs="Arial"/>
          <w:sz w:val="22"/>
          <w:szCs w:val="22"/>
          <w:lang w:eastAsia="x-none"/>
        </w:rPr>
        <w:t>3</w:t>
      </w:r>
    </w:p>
    <w:p w:rsidR="009F2E56" w:rsidRDefault="009F2E56" w:rsidP="009F2E56">
      <w:pPr>
        <w:spacing w:line="360" w:lineRule="auto"/>
        <w:jc w:val="both"/>
        <w:rPr>
          <w:rFonts w:ascii="Arial" w:hAnsi="Arial" w:cs="Arial"/>
          <w:sz w:val="22"/>
          <w:szCs w:val="22"/>
          <w:lang w:eastAsia="x-none"/>
        </w:rPr>
      </w:pPr>
    </w:p>
    <w:p w:rsidR="009F2E56" w:rsidRDefault="009F2E56" w:rsidP="009F2E56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E117BC">
        <w:rPr>
          <w:rFonts w:ascii="Arial" w:hAnsi="Arial" w:cs="Arial"/>
          <w:b/>
          <w:sz w:val="22"/>
          <w:szCs w:val="22"/>
        </w:rPr>
        <w:t>Maßnahmegliederung</w:t>
      </w:r>
      <w:proofErr w:type="spellEnd"/>
      <w:r w:rsidRPr="00E117BC">
        <w:rPr>
          <w:rFonts w:ascii="Arial" w:hAnsi="Arial" w:cs="Arial"/>
          <w:b/>
          <w:sz w:val="22"/>
          <w:szCs w:val="22"/>
        </w:rPr>
        <w:t xml:space="preserve">: </w:t>
      </w:r>
    </w:p>
    <w:p w:rsidR="009F2E56" w:rsidRPr="00E117BC" w:rsidRDefault="009F2E56" w:rsidP="009F2E56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9F2E56" w:rsidRDefault="009F2E56" w:rsidP="009F2E5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24A65">
        <w:rPr>
          <w:rFonts w:ascii="Arial" w:hAnsi="Arial" w:cs="Arial"/>
          <w:sz w:val="22"/>
          <w:szCs w:val="22"/>
        </w:rPr>
        <w:t xml:space="preserve">Im </w:t>
      </w:r>
      <w:r w:rsidRPr="00D24A65">
        <w:rPr>
          <w:rFonts w:ascii="Arial" w:hAnsi="Arial" w:cs="Arial"/>
          <w:i/>
          <w:sz w:val="22"/>
          <w:szCs w:val="22"/>
        </w:rPr>
        <w:t>Vorfeld und zu Beginn</w:t>
      </w:r>
      <w:r w:rsidRPr="00D24A65">
        <w:rPr>
          <w:rFonts w:ascii="Arial" w:hAnsi="Arial" w:cs="Arial"/>
          <w:sz w:val="22"/>
          <w:szCs w:val="22"/>
        </w:rPr>
        <w:t xml:space="preserve"> des Lehrgangs finden intensive Informations- und Auswahlgespräche sowie die facharbeitspsychologische bzw. berufs- und fachpädagogische Eingangsüberprüfung in Absprache mit dem Reha</w:t>
      </w:r>
      <w:r>
        <w:rPr>
          <w:rFonts w:ascii="Arial" w:hAnsi="Arial" w:cs="Arial"/>
          <w:sz w:val="22"/>
          <w:szCs w:val="22"/>
        </w:rPr>
        <w:t>-B</w:t>
      </w:r>
      <w:r w:rsidRPr="00D24A65">
        <w:rPr>
          <w:rFonts w:ascii="Arial" w:hAnsi="Arial" w:cs="Arial"/>
          <w:sz w:val="22"/>
          <w:szCs w:val="22"/>
        </w:rPr>
        <w:t xml:space="preserve">erater statt. Über den gesamten Zeitraum werden regelmäßig stabilisierende Verlaufsgespräche durchgeführt. Das pädagogische Ziel ist die Ressourcenerkennung und -förderung der Teilnehmer. </w:t>
      </w:r>
    </w:p>
    <w:p w:rsidR="009F2E56" w:rsidRDefault="009F2E56" w:rsidP="009F2E5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F2E56" w:rsidRPr="00D24A65" w:rsidRDefault="009F2E56" w:rsidP="009F2E5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</w:t>
      </w:r>
      <w:r w:rsidRPr="00D24A65">
        <w:rPr>
          <w:rFonts w:ascii="Arial" w:hAnsi="Arial" w:cs="Arial"/>
          <w:sz w:val="22"/>
          <w:szCs w:val="22"/>
        </w:rPr>
        <w:t xml:space="preserve"> </w:t>
      </w:r>
      <w:r w:rsidR="00AF0CEE">
        <w:rPr>
          <w:rFonts w:ascii="Arial" w:hAnsi="Arial" w:cs="Arial"/>
          <w:i/>
          <w:sz w:val="22"/>
          <w:szCs w:val="22"/>
        </w:rPr>
        <w:t>L</w:t>
      </w:r>
      <w:r w:rsidRPr="00D24A65">
        <w:rPr>
          <w:rFonts w:ascii="Arial" w:hAnsi="Arial" w:cs="Arial"/>
          <w:i/>
          <w:sz w:val="22"/>
          <w:szCs w:val="22"/>
        </w:rPr>
        <w:t>ehrgang</w:t>
      </w:r>
      <w:r>
        <w:rPr>
          <w:rFonts w:ascii="Arial" w:hAnsi="Arial" w:cs="Arial"/>
          <w:sz w:val="22"/>
          <w:szCs w:val="22"/>
        </w:rPr>
        <w:t xml:space="preserve"> </w:t>
      </w:r>
      <w:r w:rsidRPr="00D24A65">
        <w:rPr>
          <w:rFonts w:ascii="Arial" w:hAnsi="Arial" w:cs="Arial"/>
          <w:sz w:val="22"/>
          <w:szCs w:val="22"/>
        </w:rPr>
        <w:t xml:space="preserve">werden die individuellen Stärken durch </w:t>
      </w:r>
      <w:r w:rsidRPr="00D24A65">
        <w:rPr>
          <w:rFonts w:ascii="Arial" w:hAnsi="Arial" w:cs="Arial"/>
          <w:sz w:val="22"/>
          <w:szCs w:val="22"/>
          <w:u w:val="single"/>
        </w:rPr>
        <w:t>teilnehmerbezogen</w:t>
      </w:r>
      <w:r w:rsidRPr="00D24A65">
        <w:rPr>
          <w:rFonts w:ascii="Arial" w:hAnsi="Arial" w:cs="Arial"/>
          <w:sz w:val="22"/>
          <w:szCs w:val="22"/>
        </w:rPr>
        <w:t>-</w:t>
      </w:r>
      <w:r w:rsidRPr="00D24A65">
        <w:rPr>
          <w:rFonts w:ascii="Arial" w:hAnsi="Arial" w:cs="Arial"/>
          <w:sz w:val="22"/>
          <w:szCs w:val="22"/>
          <w:u w:val="single"/>
        </w:rPr>
        <w:t>zugeschnittene Lerntechniken und -methoden</w:t>
      </w:r>
      <w:r w:rsidRPr="00D24A65">
        <w:rPr>
          <w:rFonts w:ascii="Arial" w:hAnsi="Arial" w:cs="Arial"/>
          <w:sz w:val="22"/>
          <w:szCs w:val="22"/>
        </w:rPr>
        <w:t xml:space="preserve"> gefördert sowie mögliche </w:t>
      </w:r>
      <w:r w:rsidRPr="00346D9E">
        <w:rPr>
          <w:rFonts w:ascii="Arial" w:hAnsi="Arial" w:cs="Arial"/>
          <w:sz w:val="22"/>
          <w:szCs w:val="22"/>
        </w:rPr>
        <w:t>Wissensdefizite der Teilnehmer durch die Schulung von kaufmännisch-betriebswirtschaftlichen Grundlagen und allgemeinen arbeitsweltrelevanten Schlüsselqualifikationen ausgeglichen</w:t>
      </w:r>
      <w:r w:rsidR="00AF0CEE">
        <w:rPr>
          <w:rFonts w:ascii="Arial" w:hAnsi="Arial" w:cs="Arial"/>
          <w:sz w:val="22"/>
          <w:szCs w:val="22"/>
        </w:rPr>
        <w:t>.</w:t>
      </w:r>
    </w:p>
    <w:p w:rsidR="009F2E56" w:rsidRDefault="009F2E56" w:rsidP="009F2E5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24A65">
        <w:rPr>
          <w:rFonts w:ascii="Arial" w:hAnsi="Arial" w:cs="Arial"/>
          <w:sz w:val="22"/>
          <w:szCs w:val="22"/>
        </w:rPr>
        <w:t xml:space="preserve">Am </w:t>
      </w:r>
      <w:proofErr w:type="spellStart"/>
      <w:r w:rsidRPr="00346D9E">
        <w:rPr>
          <w:rFonts w:ascii="Arial" w:hAnsi="Arial" w:cs="Arial"/>
          <w:i/>
          <w:sz w:val="22"/>
          <w:szCs w:val="22"/>
        </w:rPr>
        <w:t>Maßnahmeende</w:t>
      </w:r>
      <w:proofErr w:type="spellEnd"/>
      <w:r w:rsidRPr="00D24A65">
        <w:rPr>
          <w:rFonts w:ascii="Arial" w:hAnsi="Arial" w:cs="Arial"/>
          <w:sz w:val="22"/>
          <w:szCs w:val="22"/>
        </w:rPr>
        <w:t xml:space="preserve"> finden Abschlussgespräche zu den Schulungsinhalten sowie im Rahmen arbeitspsychologisch-pädagogischer Unterstützung statt. Optional werden in Absprache mit dem Reha-Berater eine Gesamtstellungnahme bezüglich des </w:t>
      </w:r>
      <w:r w:rsidR="00AF0CEE">
        <w:rPr>
          <w:rFonts w:ascii="Arial" w:hAnsi="Arial" w:cs="Arial"/>
          <w:sz w:val="22"/>
          <w:szCs w:val="22"/>
        </w:rPr>
        <w:t>L</w:t>
      </w:r>
      <w:r w:rsidRPr="00D24A65">
        <w:rPr>
          <w:rFonts w:ascii="Arial" w:hAnsi="Arial" w:cs="Arial"/>
          <w:sz w:val="22"/>
          <w:szCs w:val="22"/>
        </w:rPr>
        <w:t xml:space="preserve">ehrgangs sowie individuelle weitere Empfehlungen angeboten. </w:t>
      </w:r>
    </w:p>
    <w:p w:rsidR="00AF0CEE" w:rsidRDefault="00AF0CEE" w:rsidP="002C3FB7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AF0CEE" w:rsidRDefault="00AF0CEE" w:rsidP="002C3FB7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0D056E" w:rsidRDefault="000D056E" w:rsidP="002C3FB7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0D056E" w:rsidRDefault="000D056E" w:rsidP="002C3FB7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0D056E" w:rsidRDefault="000D056E" w:rsidP="002C3FB7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0D056E" w:rsidRDefault="000D056E" w:rsidP="002C3FB7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0D056E" w:rsidRDefault="000D056E" w:rsidP="002C3FB7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0D056E" w:rsidRDefault="000D056E" w:rsidP="002C3FB7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2C3FB7" w:rsidRDefault="002C3FB7" w:rsidP="002C3FB7">
      <w:pPr>
        <w:spacing w:line="360" w:lineRule="auto"/>
        <w:rPr>
          <w:rFonts w:ascii="Arial" w:hAnsi="Arial" w:cs="Arial"/>
          <w:b/>
          <w:sz w:val="22"/>
          <w:szCs w:val="22"/>
        </w:rPr>
      </w:pPr>
      <w:proofErr w:type="spellStart"/>
      <w:r w:rsidRPr="00AB4D80">
        <w:rPr>
          <w:rFonts w:ascii="Arial" w:hAnsi="Arial" w:cs="Arial"/>
          <w:b/>
          <w:sz w:val="22"/>
          <w:szCs w:val="22"/>
        </w:rPr>
        <w:lastRenderedPageBreak/>
        <w:t>Maßnahmeinhalte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(kaufmännisch-betriebswirtschaftlich)</w:t>
      </w:r>
    </w:p>
    <w:p w:rsidR="002C3FB7" w:rsidRDefault="002C3FB7" w:rsidP="002C3FB7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2C3FB7" w:rsidRDefault="002C3FB7" w:rsidP="002C3FB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36426">
        <w:rPr>
          <w:rFonts w:ascii="Arial" w:hAnsi="Arial" w:cs="Arial"/>
          <w:sz w:val="22"/>
          <w:szCs w:val="22"/>
          <w:u w:val="single"/>
        </w:rPr>
        <w:t>berufsfachlich-qualifizierende Inhalte</w:t>
      </w:r>
      <w:r w:rsidR="009F2E56" w:rsidRPr="009F2E56">
        <w:rPr>
          <w:rFonts w:ascii="Arial" w:hAnsi="Arial" w:cs="Arial"/>
          <w:sz w:val="22"/>
          <w:szCs w:val="22"/>
          <w:u w:val="single"/>
        </w:rPr>
        <w:t xml:space="preserve"> (Auszug):</w:t>
      </w:r>
    </w:p>
    <w:p w:rsidR="002C3FB7" w:rsidRDefault="002C3FB7" w:rsidP="002C3FB7">
      <w:pPr>
        <w:numPr>
          <w:ilvl w:val="0"/>
          <w:numId w:val="41"/>
        </w:numPr>
        <w:spacing w:line="360" w:lineRule="auto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Organisation, Verwaltung, kaufmännisch</w:t>
      </w:r>
    </w:p>
    <w:p w:rsidR="002C3FB7" w:rsidRPr="00AB4D80" w:rsidRDefault="002C3FB7" w:rsidP="002C3FB7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B4D80">
        <w:rPr>
          <w:rFonts w:ascii="Arial" w:hAnsi="Arial" w:cs="Arial"/>
          <w:sz w:val="22"/>
          <w:szCs w:val="22"/>
        </w:rPr>
        <w:t>Bürowirtschaft/Büroorganisation</w:t>
      </w:r>
      <w:r>
        <w:rPr>
          <w:rFonts w:ascii="Arial" w:hAnsi="Arial" w:cs="Arial"/>
          <w:sz w:val="22"/>
          <w:szCs w:val="22"/>
        </w:rPr>
        <w:t>/Bürokommunikation</w:t>
      </w:r>
    </w:p>
    <w:p w:rsidR="002C3FB7" w:rsidRPr="00AB4D80" w:rsidRDefault="002C3FB7" w:rsidP="002C3FB7">
      <w:pPr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  <w:r w:rsidRPr="00AB4D80">
        <w:rPr>
          <w:rFonts w:ascii="Arial" w:hAnsi="Arial" w:cs="Arial"/>
          <w:sz w:val="22"/>
          <w:szCs w:val="22"/>
        </w:rPr>
        <w:t>Betriebliche Organisation und Funktionszusammenhänge</w:t>
      </w:r>
    </w:p>
    <w:p w:rsidR="002C3FB7" w:rsidRPr="00AB4D80" w:rsidRDefault="002C3FB7" w:rsidP="002C3FB7">
      <w:pPr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  <w:r w:rsidRPr="00AB4D80">
        <w:rPr>
          <w:rFonts w:ascii="Arial" w:hAnsi="Arial" w:cs="Arial"/>
          <w:sz w:val="22"/>
          <w:szCs w:val="22"/>
        </w:rPr>
        <w:t>Arbeits- und Organisationsmittel</w:t>
      </w:r>
    </w:p>
    <w:p w:rsidR="002C3FB7" w:rsidRPr="00AB4D80" w:rsidRDefault="002C3FB7" w:rsidP="002C3FB7">
      <w:pPr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  <w:r w:rsidRPr="00AB4D80">
        <w:rPr>
          <w:rFonts w:ascii="Arial" w:hAnsi="Arial" w:cs="Arial"/>
          <w:sz w:val="22"/>
          <w:szCs w:val="22"/>
        </w:rPr>
        <w:t>Techniken der Bürokommunikation</w:t>
      </w:r>
    </w:p>
    <w:p w:rsidR="002C3FB7" w:rsidRPr="00AB4D80" w:rsidRDefault="002C3FB7" w:rsidP="002C3FB7">
      <w:pPr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  <w:r w:rsidRPr="00AB4D80">
        <w:rPr>
          <w:rFonts w:ascii="Arial" w:hAnsi="Arial" w:cs="Arial"/>
          <w:sz w:val="22"/>
          <w:szCs w:val="22"/>
        </w:rPr>
        <w:t>Arbeitssicherheit</w:t>
      </w:r>
    </w:p>
    <w:p w:rsidR="002C3FB7" w:rsidRPr="00AB4D80" w:rsidRDefault="002C3FB7" w:rsidP="002C3FB7">
      <w:pPr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  <w:r w:rsidRPr="00AB4D80">
        <w:rPr>
          <w:rFonts w:ascii="Arial" w:hAnsi="Arial" w:cs="Arial"/>
          <w:sz w:val="22"/>
          <w:szCs w:val="22"/>
        </w:rPr>
        <w:t>rationelle Energieverwendung und Umweltschutz</w:t>
      </w:r>
    </w:p>
    <w:p w:rsidR="002C3FB7" w:rsidRPr="00AB4D80" w:rsidRDefault="002C3FB7" w:rsidP="002C3FB7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B4D80">
        <w:rPr>
          <w:rFonts w:ascii="Arial" w:hAnsi="Arial" w:cs="Arial"/>
          <w:sz w:val="22"/>
          <w:szCs w:val="22"/>
        </w:rPr>
        <w:t xml:space="preserve">Rechnungswesen </w:t>
      </w:r>
    </w:p>
    <w:p w:rsidR="002C3FB7" w:rsidRPr="00AB4D80" w:rsidRDefault="002C3FB7" w:rsidP="002C3FB7">
      <w:pPr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  <w:r w:rsidRPr="00AB4D80">
        <w:rPr>
          <w:rFonts w:ascii="Arial" w:hAnsi="Arial" w:cs="Arial"/>
          <w:sz w:val="22"/>
          <w:szCs w:val="22"/>
        </w:rPr>
        <w:t>Einführung und rechtliche Grundlagen der Buchführung</w:t>
      </w:r>
    </w:p>
    <w:p w:rsidR="002C3FB7" w:rsidRPr="00AB4D80" w:rsidRDefault="002C3FB7" w:rsidP="002C3FB7">
      <w:pPr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  <w:r w:rsidRPr="00AB4D80">
        <w:rPr>
          <w:rFonts w:ascii="Arial" w:hAnsi="Arial" w:cs="Arial"/>
          <w:sz w:val="22"/>
          <w:szCs w:val="22"/>
        </w:rPr>
        <w:t>Inventur, Inventar, Bilanz</w:t>
      </w:r>
    </w:p>
    <w:p w:rsidR="002C3FB7" w:rsidRPr="00AB4D80" w:rsidRDefault="002C3FB7" w:rsidP="002C3FB7">
      <w:pPr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  <w:r w:rsidRPr="00AB4D80">
        <w:rPr>
          <w:rFonts w:ascii="Arial" w:hAnsi="Arial" w:cs="Arial"/>
          <w:sz w:val="22"/>
          <w:szCs w:val="22"/>
        </w:rPr>
        <w:t>Eröffnungsbilanz bis Schlussbilanz</w:t>
      </w:r>
    </w:p>
    <w:p w:rsidR="002C3FB7" w:rsidRPr="00AB4D80" w:rsidRDefault="002C3FB7" w:rsidP="002C3FB7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B4D80">
        <w:rPr>
          <w:rFonts w:ascii="Arial" w:hAnsi="Arial" w:cs="Arial"/>
          <w:sz w:val="22"/>
          <w:szCs w:val="22"/>
        </w:rPr>
        <w:t xml:space="preserve">Wirtschaftslehre </w:t>
      </w:r>
    </w:p>
    <w:p w:rsidR="002C3FB7" w:rsidRPr="00AB4D80" w:rsidRDefault="002C3FB7" w:rsidP="002C3FB7">
      <w:pPr>
        <w:spacing w:line="360" w:lineRule="auto"/>
        <w:ind w:left="720" w:firstLine="720"/>
        <w:jc w:val="both"/>
        <w:rPr>
          <w:rFonts w:ascii="Arial" w:hAnsi="Arial" w:cs="Arial"/>
          <w:sz w:val="22"/>
          <w:szCs w:val="22"/>
        </w:rPr>
      </w:pPr>
      <w:r w:rsidRPr="00AB4D80">
        <w:rPr>
          <w:rFonts w:ascii="Arial" w:hAnsi="Arial" w:cs="Arial"/>
          <w:sz w:val="22"/>
          <w:szCs w:val="22"/>
        </w:rPr>
        <w:t>Grundlagen der Betriebswirtschaftslehre und Volkswirtschaftslehre</w:t>
      </w:r>
    </w:p>
    <w:p w:rsidR="002C3FB7" w:rsidRPr="00AB4D80" w:rsidRDefault="002C3FB7" w:rsidP="009F2E56">
      <w:pPr>
        <w:spacing w:line="360" w:lineRule="auto"/>
        <w:ind w:left="720" w:firstLine="720"/>
        <w:jc w:val="both"/>
        <w:rPr>
          <w:rFonts w:ascii="Arial" w:hAnsi="Arial" w:cs="Arial"/>
          <w:sz w:val="22"/>
          <w:szCs w:val="22"/>
        </w:rPr>
      </w:pPr>
      <w:r w:rsidRPr="00AB4D80">
        <w:rPr>
          <w:rFonts w:ascii="Arial" w:hAnsi="Arial" w:cs="Arial"/>
          <w:sz w:val="22"/>
          <w:szCs w:val="22"/>
        </w:rPr>
        <w:t>Absatzwirtschaft</w:t>
      </w:r>
      <w:r w:rsidR="009F2E56">
        <w:rPr>
          <w:rFonts w:ascii="Arial" w:hAnsi="Arial" w:cs="Arial"/>
          <w:sz w:val="22"/>
          <w:szCs w:val="22"/>
        </w:rPr>
        <w:t xml:space="preserve"> &amp; </w:t>
      </w:r>
      <w:r w:rsidRPr="00AB4D80">
        <w:rPr>
          <w:rFonts w:ascii="Arial" w:hAnsi="Arial" w:cs="Arial"/>
          <w:sz w:val="22"/>
          <w:szCs w:val="22"/>
        </w:rPr>
        <w:t>Materialwirtschaft</w:t>
      </w:r>
    </w:p>
    <w:p w:rsidR="002C3FB7" w:rsidRPr="00AB4D80" w:rsidRDefault="002C3FB7" w:rsidP="002C3FB7">
      <w:pPr>
        <w:spacing w:line="360" w:lineRule="auto"/>
        <w:ind w:left="720" w:firstLine="720"/>
        <w:jc w:val="both"/>
        <w:rPr>
          <w:rFonts w:ascii="Arial" w:hAnsi="Arial" w:cs="Arial"/>
          <w:sz w:val="22"/>
          <w:szCs w:val="22"/>
        </w:rPr>
      </w:pPr>
      <w:r w:rsidRPr="00AB4D80">
        <w:rPr>
          <w:rFonts w:ascii="Arial" w:hAnsi="Arial" w:cs="Arial"/>
          <w:sz w:val="22"/>
          <w:szCs w:val="22"/>
        </w:rPr>
        <w:t>Preisbildung</w:t>
      </w:r>
    </w:p>
    <w:p w:rsidR="002C3FB7" w:rsidRDefault="002C3FB7" w:rsidP="002C3FB7">
      <w:pPr>
        <w:spacing w:line="360" w:lineRule="auto"/>
        <w:ind w:left="720" w:firstLine="720"/>
        <w:jc w:val="both"/>
        <w:rPr>
          <w:rFonts w:ascii="Arial" w:hAnsi="Arial" w:cs="Arial"/>
          <w:sz w:val="22"/>
          <w:szCs w:val="22"/>
        </w:rPr>
      </w:pPr>
      <w:r w:rsidRPr="00AB4D80">
        <w:rPr>
          <w:rFonts w:ascii="Arial" w:hAnsi="Arial" w:cs="Arial"/>
          <w:sz w:val="22"/>
          <w:szCs w:val="22"/>
        </w:rPr>
        <w:t>Recht und Finanzen</w:t>
      </w:r>
    </w:p>
    <w:p w:rsidR="002C3FB7" w:rsidRPr="00834441" w:rsidRDefault="002C3FB7" w:rsidP="002C3FB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34441" w:rsidRPr="00AB4D80" w:rsidRDefault="002C3FB7" w:rsidP="009F2E56">
      <w:pPr>
        <w:spacing w:line="360" w:lineRule="auto"/>
        <w:jc w:val="both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Weiterhin werden Fachmathematik, Deutsch/</w:t>
      </w:r>
      <w:r w:rsidRPr="00AB4D80">
        <w:rPr>
          <w:rFonts w:ascii="Arial" w:hAnsi="Arial" w:cs="Arial"/>
          <w:sz w:val="22"/>
          <w:szCs w:val="22"/>
        </w:rPr>
        <w:t>Kaufmännischer Schriftverkehr</w:t>
      </w:r>
      <w:r>
        <w:rPr>
          <w:rFonts w:ascii="Arial" w:hAnsi="Arial" w:cs="Arial"/>
          <w:sz w:val="22"/>
          <w:szCs w:val="22"/>
        </w:rPr>
        <w:t xml:space="preserve">, </w:t>
      </w:r>
      <w:r w:rsidRPr="00AB4D80">
        <w:rPr>
          <w:rFonts w:ascii="Arial" w:hAnsi="Arial" w:cs="Arial"/>
          <w:sz w:val="22"/>
          <w:szCs w:val="22"/>
        </w:rPr>
        <w:t xml:space="preserve">Methodentraining </w:t>
      </w:r>
      <w:r>
        <w:rPr>
          <w:rFonts w:ascii="Arial" w:hAnsi="Arial" w:cs="Arial"/>
          <w:sz w:val="22"/>
          <w:szCs w:val="22"/>
        </w:rPr>
        <w:t xml:space="preserve">und </w:t>
      </w:r>
      <w:r w:rsidRPr="00834441">
        <w:rPr>
          <w:rFonts w:ascii="Arial" w:hAnsi="Arial" w:cs="Arial"/>
          <w:sz w:val="22"/>
          <w:szCs w:val="22"/>
        </w:rPr>
        <w:t>Betriebliches Gesundheitsmanagement</w:t>
      </w:r>
      <w:r>
        <w:rPr>
          <w:rFonts w:ascii="Arial" w:hAnsi="Arial" w:cs="Arial"/>
          <w:sz w:val="22"/>
          <w:szCs w:val="22"/>
        </w:rPr>
        <w:t xml:space="preserve"> geschult.</w:t>
      </w:r>
    </w:p>
    <w:sectPr w:rsidR="00834441" w:rsidRPr="00AB4D80" w:rsidSect="008A6B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 w:code="9"/>
      <w:pgMar w:top="1418" w:right="1247" w:bottom="709" w:left="1418" w:header="283" w:footer="397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912" w:rsidRDefault="00DB2912">
      <w:r>
        <w:separator/>
      </w:r>
    </w:p>
  </w:endnote>
  <w:endnote w:type="continuationSeparator" w:id="0">
    <w:p w:rsidR="00DB2912" w:rsidRDefault="00DB2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 Extra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665" w:rsidRDefault="00A80665" w:rsidP="009447A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A80665" w:rsidRDefault="00A80665" w:rsidP="009447A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665" w:rsidRDefault="00A80665" w:rsidP="00B53B8B">
    <w:pPr>
      <w:tabs>
        <w:tab w:val="center" w:pos="4819"/>
        <w:tab w:val="right" w:pos="9639"/>
      </w:tabs>
      <w:ind w:right="360"/>
      <w:rPr>
        <w:rFonts w:ascii="Arial" w:hAnsi="Arial"/>
        <w:sz w:val="16"/>
      </w:rPr>
    </w:pPr>
  </w:p>
  <w:p w:rsidR="00A80665" w:rsidRPr="007A23F5" w:rsidRDefault="00A80665" w:rsidP="00B33004">
    <w:pPr>
      <w:pStyle w:val="Fuzeile"/>
      <w:tabs>
        <w:tab w:val="left" w:pos="7938"/>
        <w:tab w:val="left" w:pos="9072"/>
      </w:tabs>
      <w:ind w:right="360"/>
      <w:rPr>
        <w:rFonts w:ascii="Arial" w:hAnsi="Arial" w:cs="Arial"/>
        <w:sz w:val="18"/>
        <w:szCs w:val="18"/>
      </w:rPr>
    </w:pPr>
    <w:r w:rsidRPr="007A23F5">
      <w:rPr>
        <w:rFonts w:ascii="Arial" w:hAnsi="Arial" w:cs="Arial"/>
        <w:sz w:val="16"/>
      </w:rPr>
      <w:t>Mitteldeutsches Institut für Qualifikation und berufliche Rehabilitation ∙ MIQR</w:t>
    </w:r>
    <w:r w:rsidR="00A33E85">
      <w:rPr>
        <w:rFonts w:ascii="Arial" w:hAnsi="Arial" w:cs="Arial"/>
        <w:sz w:val="16"/>
      </w:rPr>
      <w:tab/>
    </w:r>
    <w:r w:rsidRPr="007A23F5">
      <w:rPr>
        <w:rFonts w:ascii="Arial" w:hAnsi="Arial" w:cs="Arial"/>
        <w:sz w:val="16"/>
      </w:rPr>
      <w:tab/>
    </w:r>
    <w:r w:rsidRPr="007A23F5">
      <w:rPr>
        <w:rFonts w:ascii="Arial" w:hAnsi="Arial" w:cs="Arial"/>
        <w:sz w:val="16"/>
      </w:rPr>
      <w:fldChar w:fldCharType="begin"/>
    </w:r>
    <w:r w:rsidRPr="007A23F5">
      <w:rPr>
        <w:rFonts w:ascii="Arial" w:hAnsi="Arial" w:cs="Arial"/>
        <w:sz w:val="16"/>
      </w:rPr>
      <w:instrText xml:space="preserve"> PAGE  \* Arabic  \* MERGEFORMAT </w:instrText>
    </w:r>
    <w:r w:rsidRPr="007A23F5">
      <w:rPr>
        <w:rFonts w:ascii="Arial" w:hAnsi="Arial" w:cs="Arial"/>
        <w:sz w:val="16"/>
      </w:rPr>
      <w:fldChar w:fldCharType="separate"/>
    </w:r>
    <w:r w:rsidR="00524C01">
      <w:rPr>
        <w:rFonts w:ascii="Arial" w:hAnsi="Arial" w:cs="Arial"/>
        <w:noProof/>
        <w:sz w:val="16"/>
      </w:rPr>
      <w:t>3</w:t>
    </w:r>
    <w:r w:rsidRPr="007A23F5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665" w:rsidRDefault="00A80665" w:rsidP="008A6B76">
    <w:pPr>
      <w:pStyle w:val="Fuzeile"/>
      <w:rPr>
        <w:rFonts w:ascii="Arial" w:hAnsi="Arial" w:cs="Arial"/>
      </w:rPr>
    </w:pPr>
    <w:r>
      <w:rPr>
        <w:rFonts w:ascii="Arial" w:hAnsi="Arial" w:cs="Arial"/>
      </w:rPr>
      <w:t xml:space="preserve">Dr. P. Staffel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B96706">
      <w:rPr>
        <w:rFonts w:ascii="Arial" w:hAnsi="Arial" w:cs="Arial"/>
      </w:rPr>
      <w:t>Suhl</w:t>
    </w:r>
    <w:r>
      <w:rPr>
        <w:rFonts w:ascii="Arial" w:hAnsi="Arial" w:cs="Arial"/>
      </w:rPr>
      <w:t xml:space="preserve">, </w:t>
    </w:r>
    <w:r w:rsidR="00F15B5F">
      <w:rPr>
        <w:rFonts w:ascii="Arial" w:hAnsi="Arial" w:cs="Arial"/>
      </w:rPr>
      <w:t>24</w:t>
    </w:r>
    <w:r w:rsidR="00524C01">
      <w:rPr>
        <w:rFonts w:ascii="Arial" w:hAnsi="Arial" w:cs="Arial"/>
      </w:rPr>
      <w:t>.0</w:t>
    </w:r>
    <w:r w:rsidR="00F15B5F">
      <w:rPr>
        <w:rFonts w:ascii="Arial" w:hAnsi="Arial" w:cs="Arial"/>
      </w:rPr>
      <w:t>4</w:t>
    </w:r>
    <w:r w:rsidR="000C1595">
      <w:rPr>
        <w:rFonts w:ascii="Arial" w:hAnsi="Arial" w:cs="Arial"/>
      </w:rPr>
      <w:t>.20</w:t>
    </w:r>
    <w:r w:rsidR="00B96706">
      <w:rPr>
        <w:rFonts w:ascii="Arial" w:hAnsi="Arial" w:cs="Arial"/>
      </w:rPr>
      <w:t>2</w:t>
    </w:r>
    <w:r w:rsidR="00F15B5F">
      <w:rPr>
        <w:rFonts w:ascii="Arial" w:hAnsi="Arial" w:cs="Arial"/>
      </w:rPr>
      <w:t>5</w:t>
    </w:r>
  </w:p>
  <w:p w:rsidR="00A80665" w:rsidRPr="008A6B76" w:rsidRDefault="00A80665" w:rsidP="008A6B7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912" w:rsidRDefault="00DB2912">
      <w:r>
        <w:separator/>
      </w:r>
    </w:p>
  </w:footnote>
  <w:footnote w:type="continuationSeparator" w:id="0">
    <w:p w:rsidR="00DB2912" w:rsidRDefault="00DB2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665" w:rsidRDefault="00A80665" w:rsidP="00531FCD">
    <w:pPr>
      <w:pStyle w:val="Kopf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9</w:t>
    </w:r>
    <w:r>
      <w:rPr>
        <w:rStyle w:val="Seitenzahl"/>
      </w:rPr>
      <w:fldChar w:fldCharType="end"/>
    </w:r>
  </w:p>
  <w:p w:rsidR="00A80665" w:rsidRDefault="00A80665" w:rsidP="00531FC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665" w:rsidRPr="004E5993" w:rsidRDefault="00A80665" w:rsidP="000C1595">
    <w:pPr>
      <w:tabs>
        <w:tab w:val="center" w:pos="4819"/>
        <w:tab w:val="right" w:pos="9639"/>
      </w:tabs>
      <w:ind w:right="28"/>
      <w:rPr>
        <w:rFonts w:ascii="Arial" w:hAnsi="Arial" w:cs="Arial"/>
        <w:sz w:val="18"/>
        <w:szCs w:val="22"/>
      </w:rPr>
    </w:pPr>
    <w:r>
      <w:rPr>
        <w:rFonts w:ascii="Arial" w:hAnsi="Arial" w:cs="Arial"/>
        <w:sz w:val="18"/>
        <w:szCs w:val="22"/>
      </w:rPr>
      <w:t xml:space="preserve">Kurzbeschreibung </w:t>
    </w:r>
    <w:r w:rsidRPr="008A6B76">
      <w:rPr>
        <w:rFonts w:ascii="Arial" w:hAnsi="Arial" w:cs="Arial"/>
        <w:sz w:val="18"/>
        <w:szCs w:val="22"/>
      </w:rPr>
      <w:t xml:space="preserve">· </w:t>
    </w:r>
    <w:r w:rsidR="000C1595">
      <w:rPr>
        <w:rFonts w:ascii="Arial" w:hAnsi="Arial" w:cs="Arial"/>
        <w:sz w:val="18"/>
        <w:szCs w:val="22"/>
      </w:rPr>
      <w:t xml:space="preserve">RVL – Reha </w:t>
    </w:r>
    <w:r w:rsidR="004E5993" w:rsidRPr="004E5993">
      <w:rPr>
        <w:rFonts w:ascii="Arial" w:hAnsi="Arial" w:cs="Arial"/>
        <w:sz w:val="18"/>
        <w:szCs w:val="22"/>
      </w:rPr>
      <w:t xml:space="preserve">Vorbereitungslehrgang </w:t>
    </w:r>
    <w:r w:rsidR="000C1595">
      <w:rPr>
        <w:rFonts w:ascii="Arial" w:hAnsi="Arial" w:cs="Arial"/>
        <w:sz w:val="18"/>
        <w:szCs w:val="22"/>
      </w:rPr>
      <w:t>Plus</w:t>
    </w:r>
  </w:p>
  <w:p w:rsidR="00A80665" w:rsidRDefault="00A80665" w:rsidP="008A6B76">
    <w:pPr>
      <w:tabs>
        <w:tab w:val="center" w:pos="4819"/>
        <w:tab w:val="right" w:pos="9639"/>
      </w:tabs>
      <w:ind w:right="28"/>
      <w:rPr>
        <w:vertAlign w:val="superscript"/>
      </w:rPr>
    </w:pPr>
    <w:r>
      <w:rPr>
        <w:rFonts w:ascii="Arial" w:hAnsi="Arial"/>
        <w:b/>
        <w:sz w:val="16"/>
        <w:szCs w:val="16"/>
        <w:vertAlign w:val="superscript"/>
      </w:rPr>
      <w:t>_______________________________________________________________________________________________________________________________________________</w:t>
    </w:r>
  </w:p>
  <w:p w:rsidR="00A80665" w:rsidRDefault="00A80665" w:rsidP="0081660E">
    <w:pPr>
      <w:tabs>
        <w:tab w:val="center" w:pos="6946"/>
      </w:tabs>
      <w:ind w:right="28"/>
      <w:rPr>
        <w:rFonts w:ascii="Arial" w:hAnsi="Arial" w:cs="Arial"/>
        <w:sz w:val="16"/>
      </w:rPr>
    </w:pP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</w:p>
  <w:p w:rsidR="00A80665" w:rsidRPr="0081660E" w:rsidRDefault="00A80665" w:rsidP="008A6B76">
    <w:pPr>
      <w:tabs>
        <w:tab w:val="center" w:pos="2880"/>
        <w:tab w:val="right" w:pos="9639"/>
      </w:tabs>
      <w:ind w:right="70"/>
      <w:rPr>
        <w:vertAlign w:val="superscri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665" w:rsidRPr="00531FCD" w:rsidRDefault="00A80665" w:rsidP="006D2D00">
    <w:pPr>
      <w:tabs>
        <w:tab w:val="center" w:pos="2880"/>
        <w:tab w:val="right" w:pos="9639"/>
      </w:tabs>
      <w:ind w:right="70" w:firstLine="2520"/>
      <w:rPr>
        <w:color w:val="682245"/>
        <w:sz w:val="22"/>
        <w:szCs w:val="22"/>
      </w:rPr>
    </w:pPr>
  </w:p>
  <w:p w:rsidR="00A80665" w:rsidRDefault="00B24DEF" w:rsidP="0081660E">
    <w:pPr>
      <w:rPr>
        <w:rFonts w:ascii="Abadi MT Condensed Extra Bold" w:hAnsi="Abadi MT Condensed Extra Bold"/>
        <w:b/>
      </w:rPr>
    </w:pPr>
    <w:r>
      <w:rPr>
        <w:rFonts w:ascii="Abadi MT Condensed Extra Bold" w:hAnsi="Abadi MT Condensed Extra Bold"/>
        <w:b/>
        <w:noProof/>
      </w:rPr>
      <w:drawing>
        <wp:inline distT="0" distB="0" distL="0" distR="0">
          <wp:extent cx="3269615" cy="422910"/>
          <wp:effectExtent l="0" t="0" r="0" b="0"/>
          <wp:docPr id="1" name="Bild 1" descr="MIQR-Logo-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QR-Logo-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9615" cy="422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861A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2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3" w15:restartNumberingAfterBreak="0">
    <w:nsid w:val="00000004"/>
    <w:multiLevelType w:val="singleLevel"/>
    <w:tmpl w:val="00000004"/>
    <w:name w:val="WW8Num24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00000005"/>
    <w:multiLevelType w:val="singleLevel"/>
    <w:tmpl w:val="00000005"/>
    <w:name w:val="WW8Num3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5" w15:restartNumberingAfterBreak="0">
    <w:nsid w:val="004B6848"/>
    <w:multiLevelType w:val="hybridMultilevel"/>
    <w:tmpl w:val="99D89F90"/>
    <w:lvl w:ilvl="0" w:tplc="84D691A4">
      <w:numFmt w:val="bullet"/>
      <w:lvlText w:val="-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2867260"/>
    <w:multiLevelType w:val="hybridMultilevel"/>
    <w:tmpl w:val="3994343E"/>
    <w:lvl w:ilvl="0" w:tplc="84D691A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B93582"/>
    <w:multiLevelType w:val="multilevel"/>
    <w:tmpl w:val="CFEC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F7B13"/>
    <w:multiLevelType w:val="hybridMultilevel"/>
    <w:tmpl w:val="902683EE"/>
    <w:lvl w:ilvl="0" w:tplc="980A3B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676073"/>
    <w:multiLevelType w:val="hybridMultilevel"/>
    <w:tmpl w:val="D33E9B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4868DE"/>
    <w:multiLevelType w:val="hybridMultilevel"/>
    <w:tmpl w:val="D402DE74"/>
    <w:lvl w:ilvl="0" w:tplc="84D691A4">
      <w:numFmt w:val="bullet"/>
      <w:lvlText w:val="-"/>
      <w:lvlJc w:val="left"/>
      <w:pPr>
        <w:ind w:left="1146" w:hanging="360"/>
      </w:pPr>
      <w:rPr>
        <w:rFonts w:ascii="Calibri" w:eastAsia="Calibri" w:hAnsi="Calibri" w:cs="Times New Roman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0C7A4F46"/>
    <w:multiLevelType w:val="hybridMultilevel"/>
    <w:tmpl w:val="FA287820"/>
    <w:lvl w:ilvl="0" w:tplc="84D691A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2F1E24"/>
    <w:multiLevelType w:val="hybridMultilevel"/>
    <w:tmpl w:val="203C0DA4"/>
    <w:lvl w:ilvl="0" w:tplc="84D691A4">
      <w:numFmt w:val="bullet"/>
      <w:lvlText w:val="-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0C75FF1"/>
    <w:multiLevelType w:val="hybridMultilevel"/>
    <w:tmpl w:val="677A28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1462B"/>
    <w:multiLevelType w:val="hybridMultilevel"/>
    <w:tmpl w:val="36861B5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6D506E"/>
    <w:multiLevelType w:val="hybridMultilevel"/>
    <w:tmpl w:val="A0D0DF62"/>
    <w:lvl w:ilvl="0" w:tplc="980A3B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D86406"/>
    <w:multiLevelType w:val="hybridMultilevel"/>
    <w:tmpl w:val="EB30511C"/>
    <w:lvl w:ilvl="0" w:tplc="84D691A4">
      <w:numFmt w:val="bullet"/>
      <w:lvlText w:val="-"/>
      <w:lvlJc w:val="left"/>
      <w:pPr>
        <w:ind w:left="1146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1C680B2A"/>
    <w:multiLevelType w:val="hybridMultilevel"/>
    <w:tmpl w:val="823CA2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EC2FEA"/>
    <w:multiLevelType w:val="hybridMultilevel"/>
    <w:tmpl w:val="E3E0AD8A"/>
    <w:lvl w:ilvl="0" w:tplc="84D691A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113268"/>
    <w:multiLevelType w:val="hybridMultilevel"/>
    <w:tmpl w:val="0A1E83DC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8CD8AD0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sz w:val="22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821598"/>
    <w:multiLevelType w:val="hybridMultilevel"/>
    <w:tmpl w:val="4AE0C9B4"/>
    <w:lvl w:ilvl="0" w:tplc="84D691A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605E29"/>
    <w:multiLevelType w:val="hybridMultilevel"/>
    <w:tmpl w:val="1E1EC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9B3719"/>
    <w:multiLevelType w:val="hybridMultilevel"/>
    <w:tmpl w:val="F65A7EA0"/>
    <w:name w:val="WW8Num242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23" w15:restartNumberingAfterBreak="0">
    <w:nsid w:val="2F9762B5"/>
    <w:multiLevelType w:val="hybridMultilevel"/>
    <w:tmpl w:val="85C692A6"/>
    <w:lvl w:ilvl="0" w:tplc="84D691A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870842"/>
    <w:multiLevelType w:val="hybridMultilevel"/>
    <w:tmpl w:val="E6FE2534"/>
    <w:lvl w:ilvl="0" w:tplc="84D691A4">
      <w:numFmt w:val="bullet"/>
      <w:lvlText w:val="-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837500E"/>
    <w:multiLevelType w:val="hybridMultilevel"/>
    <w:tmpl w:val="F258AFB8"/>
    <w:lvl w:ilvl="0" w:tplc="84D691A4">
      <w:numFmt w:val="bullet"/>
      <w:lvlText w:val="-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E783F87"/>
    <w:multiLevelType w:val="hybridMultilevel"/>
    <w:tmpl w:val="4322F8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8D1F94"/>
    <w:multiLevelType w:val="hybridMultilevel"/>
    <w:tmpl w:val="6512C5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B7417"/>
    <w:multiLevelType w:val="hybridMultilevel"/>
    <w:tmpl w:val="8D2A1932"/>
    <w:lvl w:ilvl="0" w:tplc="980A3B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C97F35"/>
    <w:multiLevelType w:val="hybridMultilevel"/>
    <w:tmpl w:val="C9C8A454"/>
    <w:lvl w:ilvl="0" w:tplc="980A3B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D634FA"/>
    <w:multiLevelType w:val="hybridMultilevel"/>
    <w:tmpl w:val="18D87944"/>
    <w:lvl w:ilvl="0" w:tplc="BE60F2D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2A59F1"/>
    <w:multiLevelType w:val="hybridMultilevel"/>
    <w:tmpl w:val="1F182CF4"/>
    <w:lvl w:ilvl="0" w:tplc="BE3C85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891E54"/>
    <w:multiLevelType w:val="hybridMultilevel"/>
    <w:tmpl w:val="7B26E2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426CE1"/>
    <w:multiLevelType w:val="hybridMultilevel"/>
    <w:tmpl w:val="DA2C5BDA"/>
    <w:lvl w:ilvl="0" w:tplc="04070005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E324AD"/>
    <w:multiLevelType w:val="hybridMultilevel"/>
    <w:tmpl w:val="973AF400"/>
    <w:name w:val="WW8Num132"/>
    <w:lvl w:ilvl="0" w:tplc="980A3B3A">
      <w:start w:val="1"/>
      <w:numFmt w:val="bullet"/>
      <w:lvlText w:val="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3F39DE"/>
    <w:multiLevelType w:val="hybridMultilevel"/>
    <w:tmpl w:val="DA2C5BDA"/>
    <w:lvl w:ilvl="0" w:tplc="04070005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BB1392"/>
    <w:multiLevelType w:val="hybridMultilevel"/>
    <w:tmpl w:val="1D745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9F10C0"/>
    <w:multiLevelType w:val="hybridMultilevel"/>
    <w:tmpl w:val="B28884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691E76"/>
    <w:multiLevelType w:val="hybridMultilevel"/>
    <w:tmpl w:val="AE84A868"/>
    <w:lvl w:ilvl="0" w:tplc="84D691A4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35E55F2"/>
    <w:multiLevelType w:val="hybridMultilevel"/>
    <w:tmpl w:val="FFECB1C2"/>
    <w:lvl w:ilvl="0" w:tplc="8CD8AD06">
      <w:start w:val="1"/>
      <w:numFmt w:val="bullet"/>
      <w:lvlText w:val="-"/>
      <w:lvlJc w:val="left"/>
      <w:pPr>
        <w:ind w:left="720" w:hanging="360"/>
      </w:pPr>
      <w:rPr>
        <w:rFonts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935298"/>
    <w:multiLevelType w:val="hybridMultilevel"/>
    <w:tmpl w:val="3F1A3670"/>
    <w:lvl w:ilvl="0" w:tplc="980A3B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EE603B"/>
    <w:multiLevelType w:val="hybridMultilevel"/>
    <w:tmpl w:val="0DFCEAFA"/>
    <w:lvl w:ilvl="0" w:tplc="81BC881E">
      <w:start w:val="1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  <w:sz w:val="22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461F41"/>
    <w:multiLevelType w:val="hybridMultilevel"/>
    <w:tmpl w:val="8F9822FA"/>
    <w:lvl w:ilvl="0" w:tplc="84D691A4">
      <w:numFmt w:val="bullet"/>
      <w:lvlText w:val="-"/>
      <w:lvlJc w:val="left"/>
      <w:pPr>
        <w:ind w:left="1146" w:hanging="360"/>
      </w:pPr>
      <w:rPr>
        <w:rFonts w:ascii="Calibri" w:eastAsia="Calibri" w:hAnsi="Calibri" w:cs="Times New Roman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6FEA43A3"/>
    <w:multiLevelType w:val="hybridMultilevel"/>
    <w:tmpl w:val="63FE6870"/>
    <w:lvl w:ilvl="0" w:tplc="762CED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329A3"/>
    <w:multiLevelType w:val="hybridMultilevel"/>
    <w:tmpl w:val="043A83C8"/>
    <w:lvl w:ilvl="0" w:tplc="84D691A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B700CD"/>
    <w:multiLevelType w:val="hybridMultilevel"/>
    <w:tmpl w:val="DA824EFC"/>
    <w:lvl w:ilvl="0" w:tplc="84D691A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567DF"/>
    <w:multiLevelType w:val="hybridMultilevel"/>
    <w:tmpl w:val="4B06A59A"/>
    <w:lvl w:ilvl="0" w:tplc="84D691A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D73105"/>
    <w:multiLevelType w:val="hybridMultilevel"/>
    <w:tmpl w:val="9CEE078C"/>
    <w:lvl w:ilvl="0" w:tplc="980A3B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3"/>
  </w:num>
  <w:num w:numId="3">
    <w:abstractNumId w:val="13"/>
  </w:num>
  <w:num w:numId="4">
    <w:abstractNumId w:val="33"/>
  </w:num>
  <w:num w:numId="5">
    <w:abstractNumId w:val="22"/>
  </w:num>
  <w:num w:numId="6">
    <w:abstractNumId w:val="35"/>
  </w:num>
  <w:num w:numId="7">
    <w:abstractNumId w:val="19"/>
  </w:num>
  <w:num w:numId="8">
    <w:abstractNumId w:val="36"/>
  </w:num>
  <w:num w:numId="9">
    <w:abstractNumId w:val="37"/>
  </w:num>
  <w:num w:numId="10">
    <w:abstractNumId w:val="45"/>
  </w:num>
  <w:num w:numId="11">
    <w:abstractNumId w:val="9"/>
  </w:num>
  <w:num w:numId="12">
    <w:abstractNumId w:val="38"/>
  </w:num>
  <w:num w:numId="13">
    <w:abstractNumId w:val="44"/>
  </w:num>
  <w:num w:numId="14">
    <w:abstractNumId w:val="26"/>
  </w:num>
  <w:num w:numId="15">
    <w:abstractNumId w:val="17"/>
  </w:num>
  <w:num w:numId="16">
    <w:abstractNumId w:val="7"/>
  </w:num>
  <w:num w:numId="17">
    <w:abstractNumId w:val="21"/>
  </w:num>
  <w:num w:numId="18">
    <w:abstractNumId w:val="43"/>
  </w:num>
  <w:num w:numId="19">
    <w:abstractNumId w:val="28"/>
  </w:num>
  <w:num w:numId="20">
    <w:abstractNumId w:val="27"/>
  </w:num>
  <w:num w:numId="21">
    <w:abstractNumId w:val="18"/>
  </w:num>
  <w:num w:numId="22">
    <w:abstractNumId w:val="40"/>
  </w:num>
  <w:num w:numId="23">
    <w:abstractNumId w:val="39"/>
  </w:num>
  <w:num w:numId="24">
    <w:abstractNumId w:val="20"/>
  </w:num>
  <w:num w:numId="25">
    <w:abstractNumId w:val="42"/>
  </w:num>
  <w:num w:numId="26">
    <w:abstractNumId w:val="11"/>
  </w:num>
  <w:num w:numId="27">
    <w:abstractNumId w:val="10"/>
  </w:num>
  <w:num w:numId="28">
    <w:abstractNumId w:val="32"/>
  </w:num>
  <w:num w:numId="29">
    <w:abstractNumId w:val="6"/>
  </w:num>
  <w:num w:numId="30">
    <w:abstractNumId w:val="16"/>
  </w:num>
  <w:num w:numId="31">
    <w:abstractNumId w:val="46"/>
  </w:num>
  <w:num w:numId="32">
    <w:abstractNumId w:val="8"/>
  </w:num>
  <w:num w:numId="33">
    <w:abstractNumId w:val="29"/>
  </w:num>
  <w:num w:numId="34">
    <w:abstractNumId w:val="12"/>
  </w:num>
  <w:num w:numId="35">
    <w:abstractNumId w:val="24"/>
  </w:num>
  <w:num w:numId="36">
    <w:abstractNumId w:val="25"/>
  </w:num>
  <w:num w:numId="37">
    <w:abstractNumId w:val="5"/>
  </w:num>
  <w:num w:numId="38">
    <w:abstractNumId w:val="15"/>
  </w:num>
  <w:num w:numId="39">
    <w:abstractNumId w:val="47"/>
  </w:num>
  <w:num w:numId="40">
    <w:abstractNumId w:val="14"/>
  </w:num>
  <w:num w:numId="41">
    <w:abstractNumId w:val="30"/>
  </w:num>
  <w:num w:numId="42">
    <w:abstractNumId w:val="31"/>
  </w:num>
  <w:num w:numId="4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832"/>
    <w:rsid w:val="00000D14"/>
    <w:rsid w:val="00004C76"/>
    <w:rsid w:val="00004ED5"/>
    <w:rsid w:val="000070AD"/>
    <w:rsid w:val="000144D2"/>
    <w:rsid w:val="000157B1"/>
    <w:rsid w:val="00020195"/>
    <w:rsid w:val="0002095D"/>
    <w:rsid w:val="00027615"/>
    <w:rsid w:val="00033244"/>
    <w:rsid w:val="00033527"/>
    <w:rsid w:val="00033D4A"/>
    <w:rsid w:val="00035C62"/>
    <w:rsid w:val="00037E18"/>
    <w:rsid w:val="000447AA"/>
    <w:rsid w:val="00047D3D"/>
    <w:rsid w:val="00051917"/>
    <w:rsid w:val="00057EDD"/>
    <w:rsid w:val="00060037"/>
    <w:rsid w:val="0006261F"/>
    <w:rsid w:val="0006417E"/>
    <w:rsid w:val="000654D8"/>
    <w:rsid w:val="00072BA2"/>
    <w:rsid w:val="000746AA"/>
    <w:rsid w:val="000765BE"/>
    <w:rsid w:val="000820B1"/>
    <w:rsid w:val="00083316"/>
    <w:rsid w:val="00086DB4"/>
    <w:rsid w:val="00092E75"/>
    <w:rsid w:val="000A2CBE"/>
    <w:rsid w:val="000B2A6E"/>
    <w:rsid w:val="000B44C9"/>
    <w:rsid w:val="000B621F"/>
    <w:rsid w:val="000C1595"/>
    <w:rsid w:val="000C3E15"/>
    <w:rsid w:val="000C44AB"/>
    <w:rsid w:val="000C4C50"/>
    <w:rsid w:val="000C5BF6"/>
    <w:rsid w:val="000D0451"/>
    <w:rsid w:val="000D056E"/>
    <w:rsid w:val="000D1AA1"/>
    <w:rsid w:val="000E0A07"/>
    <w:rsid w:val="000E4ABA"/>
    <w:rsid w:val="000F0CE8"/>
    <w:rsid w:val="000F28F2"/>
    <w:rsid w:val="000F4BD8"/>
    <w:rsid w:val="00100582"/>
    <w:rsid w:val="001006C9"/>
    <w:rsid w:val="00101F90"/>
    <w:rsid w:val="001078BD"/>
    <w:rsid w:val="001104C3"/>
    <w:rsid w:val="001105B3"/>
    <w:rsid w:val="0011301F"/>
    <w:rsid w:val="001155CC"/>
    <w:rsid w:val="00116EF5"/>
    <w:rsid w:val="00117FE2"/>
    <w:rsid w:val="00120BDC"/>
    <w:rsid w:val="00121EC5"/>
    <w:rsid w:val="0013028C"/>
    <w:rsid w:val="00132E69"/>
    <w:rsid w:val="001344CC"/>
    <w:rsid w:val="00135B4D"/>
    <w:rsid w:val="00140FCC"/>
    <w:rsid w:val="00144FF8"/>
    <w:rsid w:val="00145505"/>
    <w:rsid w:val="00156D29"/>
    <w:rsid w:val="00164BDB"/>
    <w:rsid w:val="00166711"/>
    <w:rsid w:val="00166D95"/>
    <w:rsid w:val="00170739"/>
    <w:rsid w:val="00175B89"/>
    <w:rsid w:val="00177A22"/>
    <w:rsid w:val="001801E8"/>
    <w:rsid w:val="00180AE2"/>
    <w:rsid w:val="001814DC"/>
    <w:rsid w:val="00184CC2"/>
    <w:rsid w:val="0018561F"/>
    <w:rsid w:val="0018777F"/>
    <w:rsid w:val="0019673A"/>
    <w:rsid w:val="001A006E"/>
    <w:rsid w:val="001A01EA"/>
    <w:rsid w:val="001B1180"/>
    <w:rsid w:val="001B73CC"/>
    <w:rsid w:val="001C053F"/>
    <w:rsid w:val="001C3068"/>
    <w:rsid w:val="001C47CF"/>
    <w:rsid w:val="001C47D2"/>
    <w:rsid w:val="001C611A"/>
    <w:rsid w:val="001D070E"/>
    <w:rsid w:val="001D15C8"/>
    <w:rsid w:val="001D1CCC"/>
    <w:rsid w:val="001D2FBE"/>
    <w:rsid w:val="001D4A45"/>
    <w:rsid w:val="001E0028"/>
    <w:rsid w:val="001E3654"/>
    <w:rsid w:val="001F38F7"/>
    <w:rsid w:val="001F3D12"/>
    <w:rsid w:val="00201074"/>
    <w:rsid w:val="002055D2"/>
    <w:rsid w:val="00211825"/>
    <w:rsid w:val="00216A30"/>
    <w:rsid w:val="00217D5E"/>
    <w:rsid w:val="00220B49"/>
    <w:rsid w:val="00224BC7"/>
    <w:rsid w:val="00226321"/>
    <w:rsid w:val="0023098A"/>
    <w:rsid w:val="00230C6D"/>
    <w:rsid w:val="00230D2D"/>
    <w:rsid w:val="002329A7"/>
    <w:rsid w:val="002348B8"/>
    <w:rsid w:val="00235A09"/>
    <w:rsid w:val="00243DA1"/>
    <w:rsid w:val="00245FC3"/>
    <w:rsid w:val="00247C17"/>
    <w:rsid w:val="002567E5"/>
    <w:rsid w:val="00256DB5"/>
    <w:rsid w:val="002671C3"/>
    <w:rsid w:val="00267DBA"/>
    <w:rsid w:val="00270C54"/>
    <w:rsid w:val="00271FEB"/>
    <w:rsid w:val="0027267F"/>
    <w:rsid w:val="00276BB2"/>
    <w:rsid w:val="0027743E"/>
    <w:rsid w:val="00290083"/>
    <w:rsid w:val="00293B74"/>
    <w:rsid w:val="00295E1B"/>
    <w:rsid w:val="002968F5"/>
    <w:rsid w:val="002A0498"/>
    <w:rsid w:val="002A2050"/>
    <w:rsid w:val="002A2AEA"/>
    <w:rsid w:val="002A4FB2"/>
    <w:rsid w:val="002A7A0C"/>
    <w:rsid w:val="002B7626"/>
    <w:rsid w:val="002C08D8"/>
    <w:rsid w:val="002C2D30"/>
    <w:rsid w:val="002C3394"/>
    <w:rsid w:val="002C3FB7"/>
    <w:rsid w:val="002C677D"/>
    <w:rsid w:val="002D0259"/>
    <w:rsid w:val="002D23AE"/>
    <w:rsid w:val="002D2609"/>
    <w:rsid w:val="002D33CE"/>
    <w:rsid w:val="002D4CCE"/>
    <w:rsid w:val="002D7035"/>
    <w:rsid w:val="002E19D1"/>
    <w:rsid w:val="002E4EAE"/>
    <w:rsid w:val="002E7B7F"/>
    <w:rsid w:val="002E7E3E"/>
    <w:rsid w:val="002F06BF"/>
    <w:rsid w:val="002F0A16"/>
    <w:rsid w:val="002F1808"/>
    <w:rsid w:val="003041D4"/>
    <w:rsid w:val="003054F8"/>
    <w:rsid w:val="00313B79"/>
    <w:rsid w:val="00320486"/>
    <w:rsid w:val="00324987"/>
    <w:rsid w:val="00327EC1"/>
    <w:rsid w:val="00330282"/>
    <w:rsid w:val="0033360E"/>
    <w:rsid w:val="00335D1C"/>
    <w:rsid w:val="00340414"/>
    <w:rsid w:val="003473A7"/>
    <w:rsid w:val="00352359"/>
    <w:rsid w:val="0035327B"/>
    <w:rsid w:val="00356A57"/>
    <w:rsid w:val="00356FC5"/>
    <w:rsid w:val="003633DB"/>
    <w:rsid w:val="00370352"/>
    <w:rsid w:val="003708FF"/>
    <w:rsid w:val="00374138"/>
    <w:rsid w:val="00374833"/>
    <w:rsid w:val="003764D4"/>
    <w:rsid w:val="00380B80"/>
    <w:rsid w:val="00383242"/>
    <w:rsid w:val="00383DC8"/>
    <w:rsid w:val="003845B5"/>
    <w:rsid w:val="00390B75"/>
    <w:rsid w:val="00391C8A"/>
    <w:rsid w:val="00394B27"/>
    <w:rsid w:val="003A7BD4"/>
    <w:rsid w:val="003B4D88"/>
    <w:rsid w:val="003C5FEE"/>
    <w:rsid w:val="003D2D01"/>
    <w:rsid w:val="003E0B3A"/>
    <w:rsid w:val="003E40BF"/>
    <w:rsid w:val="003E41AA"/>
    <w:rsid w:val="004023F4"/>
    <w:rsid w:val="00405F69"/>
    <w:rsid w:val="00406609"/>
    <w:rsid w:val="00413163"/>
    <w:rsid w:val="004147B3"/>
    <w:rsid w:val="00415BF5"/>
    <w:rsid w:val="004162DF"/>
    <w:rsid w:val="00422672"/>
    <w:rsid w:val="00426BC8"/>
    <w:rsid w:val="00435107"/>
    <w:rsid w:val="00437ACE"/>
    <w:rsid w:val="00442229"/>
    <w:rsid w:val="00445298"/>
    <w:rsid w:val="00446617"/>
    <w:rsid w:val="00447357"/>
    <w:rsid w:val="00450521"/>
    <w:rsid w:val="00454FD0"/>
    <w:rsid w:val="00455B31"/>
    <w:rsid w:val="00471794"/>
    <w:rsid w:val="00472E9A"/>
    <w:rsid w:val="004733DA"/>
    <w:rsid w:val="00474F7B"/>
    <w:rsid w:val="00481D54"/>
    <w:rsid w:val="004841EA"/>
    <w:rsid w:val="00486608"/>
    <w:rsid w:val="00493024"/>
    <w:rsid w:val="00496DED"/>
    <w:rsid w:val="004A2229"/>
    <w:rsid w:val="004A4918"/>
    <w:rsid w:val="004A6AC5"/>
    <w:rsid w:val="004A7A1B"/>
    <w:rsid w:val="004B268F"/>
    <w:rsid w:val="004B3CE3"/>
    <w:rsid w:val="004C1CE8"/>
    <w:rsid w:val="004D030A"/>
    <w:rsid w:val="004D3E52"/>
    <w:rsid w:val="004D5B84"/>
    <w:rsid w:val="004E1EBC"/>
    <w:rsid w:val="004E22CB"/>
    <w:rsid w:val="004E4328"/>
    <w:rsid w:val="004E5993"/>
    <w:rsid w:val="004F47B3"/>
    <w:rsid w:val="004F7A47"/>
    <w:rsid w:val="005031A5"/>
    <w:rsid w:val="00505722"/>
    <w:rsid w:val="005058FE"/>
    <w:rsid w:val="005127A8"/>
    <w:rsid w:val="00514C3A"/>
    <w:rsid w:val="00515698"/>
    <w:rsid w:val="00522AE1"/>
    <w:rsid w:val="00524C01"/>
    <w:rsid w:val="0052549C"/>
    <w:rsid w:val="0052648B"/>
    <w:rsid w:val="00531FCD"/>
    <w:rsid w:val="00532C81"/>
    <w:rsid w:val="005332EA"/>
    <w:rsid w:val="00536319"/>
    <w:rsid w:val="00542832"/>
    <w:rsid w:val="005466B4"/>
    <w:rsid w:val="00552C39"/>
    <w:rsid w:val="00553BB9"/>
    <w:rsid w:val="005674D3"/>
    <w:rsid w:val="0057070C"/>
    <w:rsid w:val="00577837"/>
    <w:rsid w:val="005842D8"/>
    <w:rsid w:val="00584E03"/>
    <w:rsid w:val="00584E5A"/>
    <w:rsid w:val="0058598E"/>
    <w:rsid w:val="00586F39"/>
    <w:rsid w:val="00590450"/>
    <w:rsid w:val="005917D2"/>
    <w:rsid w:val="005928A2"/>
    <w:rsid w:val="00594FCF"/>
    <w:rsid w:val="0059675A"/>
    <w:rsid w:val="005A1735"/>
    <w:rsid w:val="005A1FCE"/>
    <w:rsid w:val="005A22B7"/>
    <w:rsid w:val="005A6878"/>
    <w:rsid w:val="005A74D6"/>
    <w:rsid w:val="005B031C"/>
    <w:rsid w:val="005B329C"/>
    <w:rsid w:val="005B65AF"/>
    <w:rsid w:val="005C1B42"/>
    <w:rsid w:val="005C4F02"/>
    <w:rsid w:val="005C7358"/>
    <w:rsid w:val="005D6171"/>
    <w:rsid w:val="005E19C8"/>
    <w:rsid w:val="005F1726"/>
    <w:rsid w:val="005F1943"/>
    <w:rsid w:val="006002CE"/>
    <w:rsid w:val="006017F0"/>
    <w:rsid w:val="0060195F"/>
    <w:rsid w:val="00606228"/>
    <w:rsid w:val="00606D77"/>
    <w:rsid w:val="006071BA"/>
    <w:rsid w:val="00610249"/>
    <w:rsid w:val="00620CAC"/>
    <w:rsid w:val="006248A3"/>
    <w:rsid w:val="00626181"/>
    <w:rsid w:val="00627B0A"/>
    <w:rsid w:val="00631464"/>
    <w:rsid w:val="00633C62"/>
    <w:rsid w:val="006340DF"/>
    <w:rsid w:val="00637812"/>
    <w:rsid w:val="0064216C"/>
    <w:rsid w:val="00643B5D"/>
    <w:rsid w:val="0064421D"/>
    <w:rsid w:val="00645D3C"/>
    <w:rsid w:val="00650A4C"/>
    <w:rsid w:val="00651573"/>
    <w:rsid w:val="00653D87"/>
    <w:rsid w:val="00656D34"/>
    <w:rsid w:val="00657A32"/>
    <w:rsid w:val="006676AF"/>
    <w:rsid w:val="006851EB"/>
    <w:rsid w:val="00685438"/>
    <w:rsid w:val="00690839"/>
    <w:rsid w:val="00690882"/>
    <w:rsid w:val="00696D77"/>
    <w:rsid w:val="00696FF8"/>
    <w:rsid w:val="006A52B8"/>
    <w:rsid w:val="006A6B54"/>
    <w:rsid w:val="006B74F5"/>
    <w:rsid w:val="006C1808"/>
    <w:rsid w:val="006C26A2"/>
    <w:rsid w:val="006C2A4D"/>
    <w:rsid w:val="006C4D6D"/>
    <w:rsid w:val="006C5920"/>
    <w:rsid w:val="006C5C40"/>
    <w:rsid w:val="006C605D"/>
    <w:rsid w:val="006D0F6C"/>
    <w:rsid w:val="006D1A9A"/>
    <w:rsid w:val="006D2D00"/>
    <w:rsid w:val="006D3957"/>
    <w:rsid w:val="006E3C83"/>
    <w:rsid w:val="006E4CA0"/>
    <w:rsid w:val="006E5C06"/>
    <w:rsid w:val="006E63C6"/>
    <w:rsid w:val="006E7104"/>
    <w:rsid w:val="006F3AA8"/>
    <w:rsid w:val="006F5636"/>
    <w:rsid w:val="006F6176"/>
    <w:rsid w:val="006F79A8"/>
    <w:rsid w:val="007009D5"/>
    <w:rsid w:val="007018CB"/>
    <w:rsid w:val="0070583A"/>
    <w:rsid w:val="00705E8A"/>
    <w:rsid w:val="00705FA1"/>
    <w:rsid w:val="00712CC3"/>
    <w:rsid w:val="00716B61"/>
    <w:rsid w:val="00723980"/>
    <w:rsid w:val="0072609F"/>
    <w:rsid w:val="00732F97"/>
    <w:rsid w:val="007363E8"/>
    <w:rsid w:val="007419D9"/>
    <w:rsid w:val="00743BAE"/>
    <w:rsid w:val="0074660B"/>
    <w:rsid w:val="00747634"/>
    <w:rsid w:val="00751328"/>
    <w:rsid w:val="00756A03"/>
    <w:rsid w:val="00756A07"/>
    <w:rsid w:val="00760F30"/>
    <w:rsid w:val="00761333"/>
    <w:rsid w:val="00762F21"/>
    <w:rsid w:val="00763DAA"/>
    <w:rsid w:val="00764E55"/>
    <w:rsid w:val="00766B26"/>
    <w:rsid w:val="00771893"/>
    <w:rsid w:val="00783491"/>
    <w:rsid w:val="00785DBB"/>
    <w:rsid w:val="007878CF"/>
    <w:rsid w:val="00787FC8"/>
    <w:rsid w:val="00792920"/>
    <w:rsid w:val="00794693"/>
    <w:rsid w:val="007A0E8F"/>
    <w:rsid w:val="007A23F5"/>
    <w:rsid w:val="007A4B44"/>
    <w:rsid w:val="007A4BD9"/>
    <w:rsid w:val="007A757A"/>
    <w:rsid w:val="007B6316"/>
    <w:rsid w:val="007B68C2"/>
    <w:rsid w:val="007C1012"/>
    <w:rsid w:val="007C3D87"/>
    <w:rsid w:val="007C752A"/>
    <w:rsid w:val="007D31C5"/>
    <w:rsid w:val="007D3802"/>
    <w:rsid w:val="007D50FF"/>
    <w:rsid w:val="007D5ABE"/>
    <w:rsid w:val="007D799C"/>
    <w:rsid w:val="007F1E94"/>
    <w:rsid w:val="007F3ABE"/>
    <w:rsid w:val="007F4261"/>
    <w:rsid w:val="007F64F4"/>
    <w:rsid w:val="00801DFC"/>
    <w:rsid w:val="00806D9B"/>
    <w:rsid w:val="008126C6"/>
    <w:rsid w:val="0081660E"/>
    <w:rsid w:val="00824605"/>
    <w:rsid w:val="00831909"/>
    <w:rsid w:val="00831FE1"/>
    <w:rsid w:val="008341D0"/>
    <w:rsid w:val="00834441"/>
    <w:rsid w:val="00836C87"/>
    <w:rsid w:val="00836FE3"/>
    <w:rsid w:val="0083790C"/>
    <w:rsid w:val="00842D6A"/>
    <w:rsid w:val="00843FDD"/>
    <w:rsid w:val="00846AA0"/>
    <w:rsid w:val="00851CF6"/>
    <w:rsid w:val="0085361A"/>
    <w:rsid w:val="008563DB"/>
    <w:rsid w:val="008577EC"/>
    <w:rsid w:val="0087118D"/>
    <w:rsid w:val="00875E04"/>
    <w:rsid w:val="008801BE"/>
    <w:rsid w:val="00894164"/>
    <w:rsid w:val="00894EC6"/>
    <w:rsid w:val="0089730C"/>
    <w:rsid w:val="00897654"/>
    <w:rsid w:val="008A0692"/>
    <w:rsid w:val="008A4884"/>
    <w:rsid w:val="008A6B76"/>
    <w:rsid w:val="008B0159"/>
    <w:rsid w:val="008B04AA"/>
    <w:rsid w:val="008B0C88"/>
    <w:rsid w:val="008B49E5"/>
    <w:rsid w:val="008B7FBE"/>
    <w:rsid w:val="008C460D"/>
    <w:rsid w:val="008C6107"/>
    <w:rsid w:val="008E017C"/>
    <w:rsid w:val="008E2E48"/>
    <w:rsid w:val="008E3747"/>
    <w:rsid w:val="008E3801"/>
    <w:rsid w:val="008E4F24"/>
    <w:rsid w:val="008E51AF"/>
    <w:rsid w:val="008E5323"/>
    <w:rsid w:val="008F03B3"/>
    <w:rsid w:val="008F716F"/>
    <w:rsid w:val="008F78C9"/>
    <w:rsid w:val="009032FC"/>
    <w:rsid w:val="00904D84"/>
    <w:rsid w:val="009061B9"/>
    <w:rsid w:val="00907234"/>
    <w:rsid w:val="009079E1"/>
    <w:rsid w:val="009109F4"/>
    <w:rsid w:val="00912B2F"/>
    <w:rsid w:val="00915F4F"/>
    <w:rsid w:val="009160EA"/>
    <w:rsid w:val="009206A7"/>
    <w:rsid w:val="00923E65"/>
    <w:rsid w:val="009250D3"/>
    <w:rsid w:val="0092586A"/>
    <w:rsid w:val="009306C6"/>
    <w:rsid w:val="009320B0"/>
    <w:rsid w:val="009328C4"/>
    <w:rsid w:val="009345BB"/>
    <w:rsid w:val="009353E3"/>
    <w:rsid w:val="009354AB"/>
    <w:rsid w:val="0094046E"/>
    <w:rsid w:val="009405EC"/>
    <w:rsid w:val="00940E9A"/>
    <w:rsid w:val="00941237"/>
    <w:rsid w:val="009447AB"/>
    <w:rsid w:val="00946554"/>
    <w:rsid w:val="00946B64"/>
    <w:rsid w:val="0094771D"/>
    <w:rsid w:val="00953257"/>
    <w:rsid w:val="00954461"/>
    <w:rsid w:val="00966841"/>
    <w:rsid w:val="00974E1C"/>
    <w:rsid w:val="00982AEE"/>
    <w:rsid w:val="009866BE"/>
    <w:rsid w:val="009870DE"/>
    <w:rsid w:val="00987B37"/>
    <w:rsid w:val="00991445"/>
    <w:rsid w:val="00995ADF"/>
    <w:rsid w:val="009965F6"/>
    <w:rsid w:val="00996FC3"/>
    <w:rsid w:val="009A020A"/>
    <w:rsid w:val="009A2F61"/>
    <w:rsid w:val="009A3F72"/>
    <w:rsid w:val="009A5EAC"/>
    <w:rsid w:val="009A78DF"/>
    <w:rsid w:val="009B065D"/>
    <w:rsid w:val="009B1465"/>
    <w:rsid w:val="009B6DCF"/>
    <w:rsid w:val="009C0653"/>
    <w:rsid w:val="009C0A5C"/>
    <w:rsid w:val="009C5615"/>
    <w:rsid w:val="009C7279"/>
    <w:rsid w:val="009D1C05"/>
    <w:rsid w:val="009D3110"/>
    <w:rsid w:val="009D3EC1"/>
    <w:rsid w:val="009D6F3C"/>
    <w:rsid w:val="009E01A4"/>
    <w:rsid w:val="009E0A83"/>
    <w:rsid w:val="009E0B5B"/>
    <w:rsid w:val="009E3B30"/>
    <w:rsid w:val="009E4393"/>
    <w:rsid w:val="009E5062"/>
    <w:rsid w:val="009E6B9A"/>
    <w:rsid w:val="009F04CF"/>
    <w:rsid w:val="009F2E56"/>
    <w:rsid w:val="009F3946"/>
    <w:rsid w:val="00A03ABB"/>
    <w:rsid w:val="00A0460B"/>
    <w:rsid w:val="00A04B12"/>
    <w:rsid w:val="00A05590"/>
    <w:rsid w:val="00A05882"/>
    <w:rsid w:val="00A07A6E"/>
    <w:rsid w:val="00A1189A"/>
    <w:rsid w:val="00A12F0C"/>
    <w:rsid w:val="00A1444A"/>
    <w:rsid w:val="00A14780"/>
    <w:rsid w:val="00A16C2F"/>
    <w:rsid w:val="00A26B45"/>
    <w:rsid w:val="00A31026"/>
    <w:rsid w:val="00A33E85"/>
    <w:rsid w:val="00A33F41"/>
    <w:rsid w:val="00A34279"/>
    <w:rsid w:val="00A34DEF"/>
    <w:rsid w:val="00A358F2"/>
    <w:rsid w:val="00A36698"/>
    <w:rsid w:val="00A41C37"/>
    <w:rsid w:val="00A43AFF"/>
    <w:rsid w:val="00A44447"/>
    <w:rsid w:val="00A45C5E"/>
    <w:rsid w:val="00A462A1"/>
    <w:rsid w:val="00A46E76"/>
    <w:rsid w:val="00A50852"/>
    <w:rsid w:val="00A52FDA"/>
    <w:rsid w:val="00A5542A"/>
    <w:rsid w:val="00A56857"/>
    <w:rsid w:val="00A56AAB"/>
    <w:rsid w:val="00A576A7"/>
    <w:rsid w:val="00A6031E"/>
    <w:rsid w:val="00A74FC2"/>
    <w:rsid w:val="00A75BD2"/>
    <w:rsid w:val="00A80665"/>
    <w:rsid w:val="00A8067E"/>
    <w:rsid w:val="00AA10DE"/>
    <w:rsid w:val="00AA281B"/>
    <w:rsid w:val="00AA345E"/>
    <w:rsid w:val="00AA4425"/>
    <w:rsid w:val="00AA5CF2"/>
    <w:rsid w:val="00AB0C43"/>
    <w:rsid w:val="00AB4D80"/>
    <w:rsid w:val="00AC4C95"/>
    <w:rsid w:val="00AC5221"/>
    <w:rsid w:val="00AC60D3"/>
    <w:rsid w:val="00AC7309"/>
    <w:rsid w:val="00AD250F"/>
    <w:rsid w:val="00AD265A"/>
    <w:rsid w:val="00AD5105"/>
    <w:rsid w:val="00AD5361"/>
    <w:rsid w:val="00AD5954"/>
    <w:rsid w:val="00AE0172"/>
    <w:rsid w:val="00AE2ED0"/>
    <w:rsid w:val="00AE4B28"/>
    <w:rsid w:val="00AE5A14"/>
    <w:rsid w:val="00AE5C43"/>
    <w:rsid w:val="00AE6B5F"/>
    <w:rsid w:val="00AF0CEE"/>
    <w:rsid w:val="00AF14C5"/>
    <w:rsid w:val="00AF2F65"/>
    <w:rsid w:val="00B04169"/>
    <w:rsid w:val="00B04E08"/>
    <w:rsid w:val="00B17530"/>
    <w:rsid w:val="00B20CD4"/>
    <w:rsid w:val="00B235F6"/>
    <w:rsid w:val="00B240A4"/>
    <w:rsid w:val="00B2410C"/>
    <w:rsid w:val="00B24DEF"/>
    <w:rsid w:val="00B265DE"/>
    <w:rsid w:val="00B26AAA"/>
    <w:rsid w:val="00B27A08"/>
    <w:rsid w:val="00B3042F"/>
    <w:rsid w:val="00B33004"/>
    <w:rsid w:val="00B35529"/>
    <w:rsid w:val="00B40021"/>
    <w:rsid w:val="00B50021"/>
    <w:rsid w:val="00B52B75"/>
    <w:rsid w:val="00B53A42"/>
    <w:rsid w:val="00B53B8B"/>
    <w:rsid w:val="00B565B5"/>
    <w:rsid w:val="00B57F84"/>
    <w:rsid w:val="00B60D20"/>
    <w:rsid w:val="00B63473"/>
    <w:rsid w:val="00B63577"/>
    <w:rsid w:val="00B67D47"/>
    <w:rsid w:val="00B713E0"/>
    <w:rsid w:val="00B743FD"/>
    <w:rsid w:val="00B76599"/>
    <w:rsid w:val="00B77053"/>
    <w:rsid w:val="00B85B3F"/>
    <w:rsid w:val="00B85D49"/>
    <w:rsid w:val="00B87D44"/>
    <w:rsid w:val="00B90655"/>
    <w:rsid w:val="00B92F2E"/>
    <w:rsid w:val="00B9477B"/>
    <w:rsid w:val="00B958DA"/>
    <w:rsid w:val="00B96706"/>
    <w:rsid w:val="00B972CB"/>
    <w:rsid w:val="00B976A2"/>
    <w:rsid w:val="00BA1F5E"/>
    <w:rsid w:val="00BA3E9C"/>
    <w:rsid w:val="00BA5FEC"/>
    <w:rsid w:val="00BA6976"/>
    <w:rsid w:val="00BA6983"/>
    <w:rsid w:val="00BB03CB"/>
    <w:rsid w:val="00BB21F8"/>
    <w:rsid w:val="00BB4AE9"/>
    <w:rsid w:val="00BB729C"/>
    <w:rsid w:val="00BB7B20"/>
    <w:rsid w:val="00BC0B20"/>
    <w:rsid w:val="00BD57C4"/>
    <w:rsid w:val="00BD5BD0"/>
    <w:rsid w:val="00BD6141"/>
    <w:rsid w:val="00BD6407"/>
    <w:rsid w:val="00BE08F6"/>
    <w:rsid w:val="00BE1007"/>
    <w:rsid w:val="00BE7CA8"/>
    <w:rsid w:val="00BF340F"/>
    <w:rsid w:val="00BF36F9"/>
    <w:rsid w:val="00C013CD"/>
    <w:rsid w:val="00C037E8"/>
    <w:rsid w:val="00C04466"/>
    <w:rsid w:val="00C04C0E"/>
    <w:rsid w:val="00C04DF1"/>
    <w:rsid w:val="00C1138F"/>
    <w:rsid w:val="00C138C7"/>
    <w:rsid w:val="00C152FE"/>
    <w:rsid w:val="00C16143"/>
    <w:rsid w:val="00C17380"/>
    <w:rsid w:val="00C20434"/>
    <w:rsid w:val="00C20562"/>
    <w:rsid w:val="00C2193A"/>
    <w:rsid w:val="00C23A78"/>
    <w:rsid w:val="00C421F7"/>
    <w:rsid w:val="00C45F7F"/>
    <w:rsid w:val="00C517F1"/>
    <w:rsid w:val="00C5761A"/>
    <w:rsid w:val="00C6227C"/>
    <w:rsid w:val="00C62442"/>
    <w:rsid w:val="00C633A4"/>
    <w:rsid w:val="00C70F51"/>
    <w:rsid w:val="00C71C77"/>
    <w:rsid w:val="00C71E38"/>
    <w:rsid w:val="00C770C5"/>
    <w:rsid w:val="00C77641"/>
    <w:rsid w:val="00C867A1"/>
    <w:rsid w:val="00C86CBF"/>
    <w:rsid w:val="00C8750A"/>
    <w:rsid w:val="00C92526"/>
    <w:rsid w:val="00C96901"/>
    <w:rsid w:val="00C97784"/>
    <w:rsid w:val="00CA148F"/>
    <w:rsid w:val="00CA183E"/>
    <w:rsid w:val="00CA4CA3"/>
    <w:rsid w:val="00CB47AA"/>
    <w:rsid w:val="00CB5DB5"/>
    <w:rsid w:val="00CC0BEB"/>
    <w:rsid w:val="00CC1413"/>
    <w:rsid w:val="00CC79D4"/>
    <w:rsid w:val="00CD196E"/>
    <w:rsid w:val="00CD2335"/>
    <w:rsid w:val="00CE16F2"/>
    <w:rsid w:val="00CE1BBD"/>
    <w:rsid w:val="00CE2250"/>
    <w:rsid w:val="00CE3630"/>
    <w:rsid w:val="00CF01F0"/>
    <w:rsid w:val="00CF15DF"/>
    <w:rsid w:val="00CF459E"/>
    <w:rsid w:val="00CF4F5F"/>
    <w:rsid w:val="00CF5A5A"/>
    <w:rsid w:val="00CF5AD9"/>
    <w:rsid w:val="00D02D45"/>
    <w:rsid w:val="00D0361A"/>
    <w:rsid w:val="00D03FE8"/>
    <w:rsid w:val="00D04D59"/>
    <w:rsid w:val="00D11845"/>
    <w:rsid w:val="00D1380B"/>
    <w:rsid w:val="00D15EE1"/>
    <w:rsid w:val="00D16136"/>
    <w:rsid w:val="00D21A41"/>
    <w:rsid w:val="00D266AF"/>
    <w:rsid w:val="00D30BF2"/>
    <w:rsid w:val="00D31028"/>
    <w:rsid w:val="00D35832"/>
    <w:rsid w:val="00D3798F"/>
    <w:rsid w:val="00D403DC"/>
    <w:rsid w:val="00D4073D"/>
    <w:rsid w:val="00D448C0"/>
    <w:rsid w:val="00D501BC"/>
    <w:rsid w:val="00D55975"/>
    <w:rsid w:val="00D56CE7"/>
    <w:rsid w:val="00D64C08"/>
    <w:rsid w:val="00D66A58"/>
    <w:rsid w:val="00D672F2"/>
    <w:rsid w:val="00D705A6"/>
    <w:rsid w:val="00D73475"/>
    <w:rsid w:val="00D759AE"/>
    <w:rsid w:val="00D86676"/>
    <w:rsid w:val="00D86734"/>
    <w:rsid w:val="00D925F1"/>
    <w:rsid w:val="00D95B2C"/>
    <w:rsid w:val="00D9793D"/>
    <w:rsid w:val="00DA437A"/>
    <w:rsid w:val="00DA6BD8"/>
    <w:rsid w:val="00DB1E7C"/>
    <w:rsid w:val="00DB26C1"/>
    <w:rsid w:val="00DB2912"/>
    <w:rsid w:val="00DB6AC5"/>
    <w:rsid w:val="00DB771A"/>
    <w:rsid w:val="00DD2C65"/>
    <w:rsid w:val="00DD3218"/>
    <w:rsid w:val="00DD3F88"/>
    <w:rsid w:val="00DD4D0F"/>
    <w:rsid w:val="00DE57A5"/>
    <w:rsid w:val="00DF16FE"/>
    <w:rsid w:val="00DF3041"/>
    <w:rsid w:val="00DF56E8"/>
    <w:rsid w:val="00DF6AF8"/>
    <w:rsid w:val="00DF6B8C"/>
    <w:rsid w:val="00E01454"/>
    <w:rsid w:val="00E046AF"/>
    <w:rsid w:val="00E059AC"/>
    <w:rsid w:val="00E0671B"/>
    <w:rsid w:val="00E06B57"/>
    <w:rsid w:val="00E11346"/>
    <w:rsid w:val="00E12812"/>
    <w:rsid w:val="00E15D34"/>
    <w:rsid w:val="00E25FE0"/>
    <w:rsid w:val="00E3034B"/>
    <w:rsid w:val="00E31A47"/>
    <w:rsid w:val="00E35A76"/>
    <w:rsid w:val="00E3789A"/>
    <w:rsid w:val="00E40429"/>
    <w:rsid w:val="00E42949"/>
    <w:rsid w:val="00E43E14"/>
    <w:rsid w:val="00E46A34"/>
    <w:rsid w:val="00E5149A"/>
    <w:rsid w:val="00E51C67"/>
    <w:rsid w:val="00E52A83"/>
    <w:rsid w:val="00E532B2"/>
    <w:rsid w:val="00E533E1"/>
    <w:rsid w:val="00E56874"/>
    <w:rsid w:val="00E66AC7"/>
    <w:rsid w:val="00E7139F"/>
    <w:rsid w:val="00E71DC8"/>
    <w:rsid w:val="00E73B48"/>
    <w:rsid w:val="00E74375"/>
    <w:rsid w:val="00E8182A"/>
    <w:rsid w:val="00EA27FA"/>
    <w:rsid w:val="00EA40FA"/>
    <w:rsid w:val="00EA5B3D"/>
    <w:rsid w:val="00EA64DF"/>
    <w:rsid w:val="00EB022C"/>
    <w:rsid w:val="00EB1A84"/>
    <w:rsid w:val="00EB628D"/>
    <w:rsid w:val="00EC0553"/>
    <w:rsid w:val="00EC0C7D"/>
    <w:rsid w:val="00EC3DE5"/>
    <w:rsid w:val="00EC48D4"/>
    <w:rsid w:val="00ED0CC4"/>
    <w:rsid w:val="00ED1E4A"/>
    <w:rsid w:val="00EE0A38"/>
    <w:rsid w:val="00EE2047"/>
    <w:rsid w:val="00EE2EB3"/>
    <w:rsid w:val="00EE69DC"/>
    <w:rsid w:val="00EF1177"/>
    <w:rsid w:val="00EF1C47"/>
    <w:rsid w:val="00EF2186"/>
    <w:rsid w:val="00EF249B"/>
    <w:rsid w:val="00EF4850"/>
    <w:rsid w:val="00EF6A1D"/>
    <w:rsid w:val="00F02D01"/>
    <w:rsid w:val="00F0780D"/>
    <w:rsid w:val="00F126F7"/>
    <w:rsid w:val="00F15B5F"/>
    <w:rsid w:val="00F16E75"/>
    <w:rsid w:val="00F17ED2"/>
    <w:rsid w:val="00F2548B"/>
    <w:rsid w:val="00F313AA"/>
    <w:rsid w:val="00F31BEF"/>
    <w:rsid w:val="00F3268F"/>
    <w:rsid w:val="00F40B31"/>
    <w:rsid w:val="00F41002"/>
    <w:rsid w:val="00F41676"/>
    <w:rsid w:val="00F4205E"/>
    <w:rsid w:val="00F43714"/>
    <w:rsid w:val="00F47F20"/>
    <w:rsid w:val="00F5011A"/>
    <w:rsid w:val="00F50254"/>
    <w:rsid w:val="00F61B31"/>
    <w:rsid w:val="00F6227A"/>
    <w:rsid w:val="00F72EC9"/>
    <w:rsid w:val="00F74CA2"/>
    <w:rsid w:val="00F754A5"/>
    <w:rsid w:val="00F775D5"/>
    <w:rsid w:val="00F8021A"/>
    <w:rsid w:val="00F81BFB"/>
    <w:rsid w:val="00F82EEF"/>
    <w:rsid w:val="00F838E5"/>
    <w:rsid w:val="00F85B50"/>
    <w:rsid w:val="00F961BF"/>
    <w:rsid w:val="00FA12E5"/>
    <w:rsid w:val="00FA35DF"/>
    <w:rsid w:val="00FA3FE3"/>
    <w:rsid w:val="00FA4FEC"/>
    <w:rsid w:val="00FA6892"/>
    <w:rsid w:val="00FB21AC"/>
    <w:rsid w:val="00FB4ECE"/>
    <w:rsid w:val="00FB52BD"/>
    <w:rsid w:val="00FB6C55"/>
    <w:rsid w:val="00FC16CB"/>
    <w:rsid w:val="00FC4FE6"/>
    <w:rsid w:val="00FC793C"/>
    <w:rsid w:val="00FC7C67"/>
    <w:rsid w:val="00FE3131"/>
    <w:rsid w:val="00FE44E7"/>
    <w:rsid w:val="00FE5042"/>
    <w:rsid w:val="00FF2A8C"/>
    <w:rsid w:val="00FF3464"/>
    <w:rsid w:val="00FF3612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,"/>
  <w:listSeparator w:val=";"/>
  <w14:docId w14:val="105DE397"/>
  <w15:docId w15:val="{468D52F9-B787-450C-8209-C0F1B92D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 w:val="0"/>
    </w:pPr>
  </w:style>
  <w:style w:type="paragraph" w:styleId="berschrift1">
    <w:name w:val="heading 1"/>
    <w:basedOn w:val="Standard"/>
    <w:next w:val="Standard"/>
    <w:qFormat/>
    <w:pPr>
      <w:keepNext/>
      <w:jc w:val="both"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531FC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rPr>
      <w:sz w:val="20"/>
    </w:rPr>
  </w:style>
  <w:style w:type="paragraph" w:styleId="Textkrper-Zeileneinzug">
    <w:name w:val="Body Text Indent"/>
    <w:basedOn w:val="Standard"/>
    <w:pPr>
      <w:ind w:left="284" w:hanging="284"/>
      <w:jc w:val="both"/>
    </w:pPr>
    <w:rPr>
      <w:sz w:val="24"/>
    </w:rPr>
  </w:style>
  <w:style w:type="paragraph" w:styleId="Textkrper">
    <w:name w:val="Body Text"/>
    <w:basedOn w:val="Standard"/>
    <w:link w:val="TextkrperZchn"/>
    <w:pPr>
      <w:widowControl/>
      <w:tabs>
        <w:tab w:val="left" w:pos="540"/>
        <w:tab w:val="left" w:pos="2880"/>
        <w:tab w:val="left" w:pos="3420"/>
        <w:tab w:val="left" w:pos="4500"/>
      </w:tabs>
    </w:pPr>
    <w:rPr>
      <w:rFonts w:ascii="Arial" w:hAnsi="Arial"/>
      <w:sz w:val="24"/>
      <w:lang w:val="x-none" w:eastAsia="x-none"/>
    </w:rPr>
  </w:style>
  <w:style w:type="paragraph" w:styleId="Textkrper2">
    <w:name w:val="Body Text 2"/>
    <w:basedOn w:val="Standard"/>
    <w:pPr>
      <w:spacing w:after="120"/>
      <w:jc w:val="both"/>
    </w:pPr>
    <w:rPr>
      <w:rFonts w:ascii="Arial" w:hAnsi="Arial" w:cs="Arial"/>
      <w:sz w:val="24"/>
    </w:rPr>
  </w:style>
  <w:style w:type="paragraph" w:styleId="Textkrper-Einzug2">
    <w:name w:val="Body Text Indent 2"/>
    <w:basedOn w:val="Standard"/>
    <w:pPr>
      <w:ind w:left="709"/>
    </w:pPr>
    <w:rPr>
      <w:rFonts w:ascii="Arial" w:hAnsi="Arial" w:cs="Arial"/>
      <w:sz w:val="24"/>
    </w:rPr>
  </w:style>
  <w:style w:type="paragraph" w:styleId="Textkrper3">
    <w:name w:val="Body Text 3"/>
    <w:basedOn w:val="Standard"/>
    <w:link w:val="Textkrper3Zchn"/>
    <w:pPr>
      <w:spacing w:after="240"/>
      <w:jc w:val="center"/>
    </w:pPr>
    <w:rPr>
      <w:rFonts w:ascii="Arial" w:hAnsi="Arial" w:cs="Arial"/>
      <w:b/>
      <w:color w:val="FF6600"/>
      <w:sz w:val="72"/>
    </w:rPr>
  </w:style>
  <w:style w:type="paragraph" w:styleId="StandardWeb">
    <w:name w:val="Normal (Web)"/>
    <w:basedOn w:val="Standar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Textkrper-Einzug3">
    <w:name w:val="Body Text Indent 3"/>
    <w:basedOn w:val="Standard"/>
    <w:pPr>
      <w:ind w:left="142" w:hanging="142"/>
    </w:pPr>
    <w:rPr>
      <w:rFonts w:ascii="Arial" w:hAnsi="Arial" w:cs="Arial"/>
      <w:sz w:val="24"/>
    </w:rPr>
  </w:style>
  <w:style w:type="paragraph" w:styleId="Titel">
    <w:name w:val="Title"/>
    <w:basedOn w:val="Standard"/>
    <w:qFormat/>
    <w:pPr>
      <w:jc w:val="center"/>
    </w:pPr>
    <w:rPr>
      <w:rFonts w:ascii="Arial" w:hAnsi="Arial" w:cs="Arial"/>
      <w:b/>
      <w:bCs/>
      <w:sz w:val="28"/>
    </w:r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semiHidden/>
    <w:rPr>
      <w:vertAlign w:val="superscript"/>
    </w:rPr>
  </w:style>
  <w:style w:type="paragraph" w:styleId="NurText">
    <w:name w:val="Plain Text"/>
    <w:basedOn w:val="Standard"/>
    <w:rsid w:val="009C0A5C"/>
    <w:pPr>
      <w:widowControl/>
    </w:pPr>
    <w:rPr>
      <w:rFonts w:ascii="Courier New" w:hAnsi="Courier New" w:cs="Courier New"/>
    </w:rPr>
  </w:style>
  <w:style w:type="character" w:customStyle="1" w:styleId="FuzeileZchn">
    <w:name w:val="Fußzeile Zchn"/>
    <w:basedOn w:val="Absatz-Standardschriftart"/>
    <w:link w:val="Fuzeile"/>
    <w:uiPriority w:val="99"/>
    <w:rsid w:val="00035C62"/>
  </w:style>
  <w:style w:type="paragraph" w:customStyle="1" w:styleId="Textkrper21">
    <w:name w:val="Textkörper 21"/>
    <w:basedOn w:val="Standard"/>
    <w:rsid w:val="00ED0CC4"/>
    <w:pPr>
      <w:spacing w:after="120"/>
      <w:jc w:val="both"/>
    </w:pPr>
    <w:rPr>
      <w:rFonts w:ascii="Arial" w:hAnsi="Arial" w:cs="Arial"/>
      <w:sz w:val="24"/>
      <w:lang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531FCD"/>
  </w:style>
  <w:style w:type="character" w:customStyle="1" w:styleId="Funotenzeichen1">
    <w:name w:val="Fußnotenzeichen1"/>
    <w:rsid w:val="00E01454"/>
    <w:rPr>
      <w:vertAlign w:val="superscript"/>
    </w:rPr>
  </w:style>
  <w:style w:type="paragraph" w:customStyle="1" w:styleId="Textkrper-Einzug21">
    <w:name w:val="Textkörper-Einzug 21"/>
    <w:basedOn w:val="Standard"/>
    <w:rsid w:val="00E01454"/>
    <w:pPr>
      <w:ind w:left="709"/>
    </w:pPr>
    <w:rPr>
      <w:rFonts w:ascii="Arial" w:hAnsi="Arial" w:cs="Arial"/>
      <w:sz w:val="24"/>
      <w:lang w:eastAsia="ar-SA"/>
    </w:rPr>
  </w:style>
  <w:style w:type="paragraph" w:customStyle="1" w:styleId="Textkrper31">
    <w:name w:val="Textkörper 31"/>
    <w:basedOn w:val="Standard"/>
    <w:rsid w:val="00E01454"/>
    <w:pPr>
      <w:spacing w:after="240"/>
      <w:jc w:val="center"/>
    </w:pPr>
    <w:rPr>
      <w:rFonts w:ascii="Arial" w:hAnsi="Arial" w:cs="Arial"/>
      <w:b/>
      <w:color w:val="FF6600"/>
      <w:sz w:val="72"/>
      <w:lang w:eastAsia="ar-SA"/>
    </w:rPr>
  </w:style>
  <w:style w:type="paragraph" w:customStyle="1" w:styleId="NurText1">
    <w:name w:val="Nur Text1"/>
    <w:basedOn w:val="Standard"/>
    <w:rsid w:val="00E01454"/>
    <w:pPr>
      <w:widowControl/>
    </w:pPr>
    <w:rPr>
      <w:rFonts w:ascii="Courier New" w:hAnsi="Courier New" w:cs="Courier New"/>
      <w:lang w:eastAsia="ar-SA"/>
    </w:rPr>
  </w:style>
  <w:style w:type="character" w:customStyle="1" w:styleId="ZchnZchn3">
    <w:name w:val="Zchn Zchn3"/>
    <w:rsid w:val="00E01454"/>
    <w:rPr>
      <w:lang w:eastAsia="ar-SA"/>
    </w:rPr>
  </w:style>
  <w:style w:type="character" w:styleId="Hyperlink">
    <w:name w:val="Hyperlink"/>
    <w:uiPriority w:val="99"/>
    <w:rsid w:val="00F81BFB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713E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B713E0"/>
  </w:style>
  <w:style w:type="paragraph" w:styleId="Listenabsatz">
    <w:name w:val="List Paragraph"/>
    <w:basedOn w:val="Standard"/>
    <w:uiPriority w:val="34"/>
    <w:qFormat/>
    <w:rsid w:val="00B972C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42D8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5842D8"/>
    <w:rPr>
      <w:rFonts w:ascii="Tahoma" w:hAnsi="Tahoma" w:cs="Tahoma"/>
      <w:sz w:val="16"/>
      <w:szCs w:val="16"/>
    </w:rPr>
  </w:style>
  <w:style w:type="character" w:customStyle="1" w:styleId="TextkrperZchn">
    <w:name w:val="Textkörper Zchn"/>
    <w:link w:val="Textkrper"/>
    <w:rsid w:val="006F5636"/>
    <w:rPr>
      <w:rFonts w:ascii="Arial" w:hAnsi="Arial"/>
      <w:sz w:val="24"/>
    </w:rPr>
  </w:style>
  <w:style w:type="character" w:customStyle="1" w:styleId="Textkrper3Zchn">
    <w:name w:val="Textkörper 3 Zchn"/>
    <w:link w:val="Textkrper3"/>
    <w:rsid w:val="008A6B76"/>
    <w:rPr>
      <w:rFonts w:ascii="Arial" w:hAnsi="Arial" w:cs="Arial"/>
      <w:b/>
      <w:color w:val="FF6600"/>
      <w:sz w:val="72"/>
    </w:rPr>
  </w:style>
  <w:style w:type="paragraph" w:customStyle="1" w:styleId="Default">
    <w:name w:val="Default"/>
    <w:rsid w:val="008A6B7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Aufzhlungszeichen">
    <w:name w:val="List Bullet"/>
    <w:basedOn w:val="Standard"/>
    <w:uiPriority w:val="99"/>
    <w:unhideWhenUsed/>
    <w:rsid w:val="00E8182A"/>
    <w:pPr>
      <w:numPr>
        <w:numId w:val="4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9CD17-A691-4C2B-BA5B-DE7570B7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IBO</vt:lpstr>
    </vt:vector>
  </TitlesOfParts>
  <Company>MIQR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IBO</dc:title>
  <dc:subject/>
  <dc:creator>media</dc:creator>
  <cp:keywords/>
  <cp:lastModifiedBy>Christian Laser</cp:lastModifiedBy>
  <cp:revision>9</cp:revision>
  <cp:lastPrinted>2024-02-22T14:50:00Z</cp:lastPrinted>
  <dcterms:created xsi:type="dcterms:W3CDTF">2019-02-08T13:12:00Z</dcterms:created>
  <dcterms:modified xsi:type="dcterms:W3CDTF">2025-04-24T08:27:00Z</dcterms:modified>
</cp:coreProperties>
</file>